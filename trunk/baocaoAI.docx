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1183203369"/>
        <w:docPartObj>
          <w:docPartGallery w:val="Cover Pages"/>
          <w:docPartUnique/>
        </w:docPartObj>
      </w:sdtPr>
      <w:sdtEndPr>
        <w:rPr>
          <w:rFonts w:ascii="Liberation Serif" w:eastAsia="DejaVu Sans" w:hAnsi="Liberation Serif" w:cstheme="majorHAnsi"/>
          <w:color w:val="auto"/>
          <w:sz w:val="24"/>
          <w:szCs w:val="24"/>
        </w:rPr>
      </w:sdtEndPr>
      <w:sdtContent>
        <w:p w14:paraId="18F1E674" w14:textId="3E273D19" w:rsidR="00BA14AC" w:rsidRDefault="00BA14AC" w:rsidP="00D0114C">
          <w:pPr>
            <w:spacing w:after="120"/>
          </w:pPr>
        </w:p>
        <w:p w14:paraId="3239076F" w14:textId="77777777" w:rsidR="003F36AB" w:rsidRDefault="003F36AB" w:rsidP="00D0114C">
          <w:pPr>
            <w:spacing w:after="120"/>
          </w:pPr>
        </w:p>
        <w:p w14:paraId="2DD22E98" w14:textId="77777777" w:rsidR="003F36AB" w:rsidRDefault="003F36AB" w:rsidP="00D0114C">
          <w:pPr>
            <w:spacing w:after="120"/>
          </w:pPr>
        </w:p>
        <w:p w14:paraId="73523D6E" w14:textId="77777777" w:rsidR="003F36AB" w:rsidRDefault="003F36AB" w:rsidP="00D0114C">
          <w:pPr>
            <w:spacing w:after="120"/>
          </w:pPr>
        </w:p>
        <w:p w14:paraId="350B985A" w14:textId="77777777" w:rsidR="003F36AB" w:rsidRDefault="003F36AB" w:rsidP="00D0114C">
          <w:pPr>
            <w:spacing w:after="120"/>
          </w:pPr>
        </w:p>
        <w:p w14:paraId="2DDBD534" w14:textId="77777777" w:rsidR="003F36AB" w:rsidRDefault="003F36AB" w:rsidP="00D0114C">
          <w:pPr>
            <w:spacing w:after="120"/>
          </w:pPr>
        </w:p>
        <w:p w14:paraId="747E0646" w14:textId="77777777" w:rsidR="003F36AB" w:rsidRDefault="003F36AB" w:rsidP="00D0114C">
          <w:pPr>
            <w:spacing w:after="120"/>
          </w:pPr>
        </w:p>
        <w:p w14:paraId="7C460300" w14:textId="77777777" w:rsidR="003F36AB" w:rsidRDefault="003F36AB" w:rsidP="00D0114C">
          <w:pPr>
            <w:spacing w:after="120"/>
          </w:pPr>
        </w:p>
        <w:p w14:paraId="24EE21D8" w14:textId="77777777" w:rsidR="003F36AB" w:rsidRDefault="003F36AB" w:rsidP="00D0114C">
          <w:pPr>
            <w:spacing w:after="120"/>
          </w:pPr>
        </w:p>
        <w:p w14:paraId="5E952546" w14:textId="77777777" w:rsidR="003F36AB" w:rsidRDefault="003F36AB" w:rsidP="00D0114C">
          <w:pPr>
            <w:spacing w:after="120"/>
          </w:pPr>
        </w:p>
        <w:p w14:paraId="1AC3C50D" w14:textId="77777777" w:rsidR="003F36AB" w:rsidRDefault="003F36AB" w:rsidP="00D0114C">
          <w:pPr>
            <w:spacing w:after="120"/>
          </w:pPr>
        </w:p>
        <w:p w14:paraId="636B364C" w14:textId="77777777" w:rsidR="003F36AB" w:rsidRDefault="003F36AB" w:rsidP="00D0114C">
          <w:pPr>
            <w:spacing w:after="120"/>
          </w:pPr>
        </w:p>
        <w:p w14:paraId="230EF2C1" w14:textId="77777777" w:rsidR="003F36AB" w:rsidRDefault="003F36AB" w:rsidP="00D0114C">
          <w:pPr>
            <w:spacing w:after="120"/>
          </w:pPr>
        </w:p>
        <w:p w14:paraId="57885683" w14:textId="77777777" w:rsidR="003F36AB" w:rsidRDefault="00AF0E1F" w:rsidP="003F36AB">
          <w:pPr>
            <w:spacing w:after="120"/>
            <w:rPr>
              <w:rFonts w:asciiTheme="majorHAnsi" w:eastAsiaTheme="majorEastAsia" w:hAnsiTheme="majorHAnsi" w:cstheme="majorBidi"/>
              <w:color w:val="548DD4" w:themeColor="text2" w:themeTint="99"/>
              <w:sz w:val="72"/>
              <w:szCs w:val="72"/>
            </w:rPr>
          </w:pPr>
          <w:sdt>
            <w:sdtPr>
              <w:rPr>
                <w:rFonts w:asciiTheme="majorHAnsi" w:eastAsiaTheme="majorEastAsia" w:hAnsiTheme="majorHAnsi" w:cstheme="majorBidi"/>
                <w:color w:val="548DD4" w:themeColor="text2" w:themeTint="99"/>
                <w:sz w:val="72"/>
                <w:szCs w:val="72"/>
              </w:rPr>
              <w:alias w:val="Title"/>
              <w:id w:val="11521188"/>
              <w:placeholder>
                <w:docPart w:val="7AA5F97834066744906B06874A80082F"/>
              </w:placeholder>
              <w:dataBinding w:prefixMappings="xmlns:ns0='http://purl.org/dc/elements/1.1/' xmlns:ns1='http://schemas.openxmlformats.org/package/2006/metadata/core-properties' " w:xpath="/ns1:coreProperties[1]/ns0:title[1]" w:storeItemID="{6C3C8BC8-F283-45AE-878A-BAB7291924A1}"/>
              <w:text/>
            </w:sdtPr>
            <w:sdtEndPr/>
            <w:sdtContent>
              <w:r w:rsidR="003F36AB">
                <w:rPr>
                  <w:rFonts w:asciiTheme="majorHAnsi" w:eastAsiaTheme="majorEastAsia" w:hAnsiTheme="majorHAnsi" w:cstheme="majorBidi"/>
                  <w:color w:val="548DD4" w:themeColor="text2" w:themeTint="99"/>
                  <w:sz w:val="72"/>
                  <w:szCs w:val="72"/>
                </w:rPr>
                <w:t>Xây dựng Agent giải bài toán FreeCell</w:t>
              </w:r>
            </w:sdtContent>
          </w:sdt>
        </w:p>
        <w:p w14:paraId="0F83943B" w14:textId="77777777" w:rsidR="003F36AB" w:rsidRDefault="003F36AB" w:rsidP="00D0114C">
          <w:pPr>
            <w:spacing w:after="120"/>
          </w:pPr>
        </w:p>
        <w:p w14:paraId="75818942" w14:textId="343619AA" w:rsidR="00D0114C" w:rsidRPr="00564450" w:rsidRDefault="00BA14AC" w:rsidP="00564450">
          <w:pPr>
            <w:spacing w:after="240"/>
            <w:rPr>
              <w:rFonts w:asciiTheme="majorHAnsi" w:hAnsiTheme="majorHAnsi"/>
              <w:noProof/>
              <w:color w:val="548DD4" w:themeColor="text2" w:themeTint="99"/>
              <w:sz w:val="26"/>
              <w:szCs w:val="36"/>
            </w:rPr>
          </w:pPr>
          <w:r w:rsidRPr="00564450">
            <w:rPr>
              <w:rFonts w:asciiTheme="majorHAnsi" w:hAnsiTheme="majorHAnsi"/>
              <w:noProof/>
              <w:color w:val="548DD4" w:themeColor="text2" w:themeTint="99"/>
              <w:sz w:val="26"/>
              <w:szCs w:val="36"/>
            </w:rPr>
            <w:t xml:space="preserve">Giảng viên hướng dẫn: </w:t>
          </w:r>
          <w:r w:rsidR="00E323DC">
            <w:rPr>
              <w:rFonts w:asciiTheme="majorHAnsi" w:hAnsiTheme="majorHAnsi"/>
              <w:noProof/>
              <w:color w:val="548DD4" w:themeColor="text2" w:themeTint="99"/>
              <w:sz w:val="26"/>
              <w:szCs w:val="36"/>
            </w:rPr>
            <w:t>PGS.TS.</w:t>
          </w:r>
          <w:bookmarkStart w:id="0" w:name="_GoBack"/>
          <w:bookmarkEnd w:id="0"/>
          <w:r w:rsidR="00B910C2" w:rsidRPr="00564450">
            <w:rPr>
              <w:rFonts w:asciiTheme="majorHAnsi" w:hAnsiTheme="majorHAnsi"/>
              <w:noProof/>
              <w:color w:val="548DD4" w:themeColor="text2" w:themeTint="99"/>
              <w:sz w:val="26"/>
              <w:szCs w:val="36"/>
            </w:rPr>
            <w:t xml:space="preserve"> </w:t>
          </w:r>
          <w:r w:rsidRPr="00564450">
            <w:rPr>
              <w:rFonts w:asciiTheme="majorHAnsi" w:hAnsiTheme="majorHAnsi"/>
              <w:noProof/>
              <w:color w:val="548DD4" w:themeColor="text2" w:themeTint="99"/>
              <w:sz w:val="26"/>
              <w:szCs w:val="36"/>
            </w:rPr>
            <w:t>Bùi Thế Duy</w:t>
          </w:r>
        </w:p>
        <w:p w14:paraId="057BABF5" w14:textId="2BAFF90B" w:rsidR="00452145" w:rsidRPr="00452145" w:rsidRDefault="00AF0E1F">
          <w:pPr>
            <w:spacing w:after="240"/>
            <w:rPr>
              <w:rFonts w:asciiTheme="majorHAnsi" w:hAnsiTheme="majorHAnsi"/>
              <w:noProof/>
              <w:color w:val="548DD4" w:themeColor="text2" w:themeTint="99"/>
              <w:sz w:val="10"/>
              <w:szCs w:val="36"/>
            </w:rPr>
          </w:pPr>
          <w:sdt>
            <w:sdtPr>
              <w:rPr>
                <w:rFonts w:asciiTheme="majorHAnsi" w:hAnsiTheme="majorHAnsi"/>
                <w:noProof/>
                <w:color w:val="548DD4" w:themeColor="text2" w:themeTint="99"/>
                <w:sz w:val="26"/>
                <w:szCs w:val="36"/>
              </w:rPr>
              <w:alias w:val="Author"/>
              <w:id w:val="11521190"/>
              <w:placeholder>
                <w:docPart w:val="18097F785738EB4BAAEDC3F88EB702EF"/>
              </w:placeholder>
              <w:dataBinding w:prefixMappings="xmlns:ns0='http://purl.org/dc/elements/1.1/' xmlns:ns1='http://schemas.openxmlformats.org/package/2006/metadata/core-properties' " w:xpath="/ns1:coreProperties[1]/ns0:creator[1]" w:storeItemID="{6C3C8BC8-F283-45AE-878A-BAB7291924A1}"/>
              <w:text/>
            </w:sdtPr>
            <w:sdtEndPr/>
            <w:sdtContent>
              <w:r w:rsidR="00BA14AC">
                <w:rPr>
                  <w:rFonts w:asciiTheme="majorHAnsi" w:hAnsiTheme="majorHAnsi"/>
                  <w:noProof/>
                  <w:color w:val="548DD4" w:themeColor="text2" w:themeTint="99"/>
                  <w:sz w:val="26"/>
                  <w:szCs w:val="36"/>
                </w:rPr>
                <w:t xml:space="preserve">Thành viên: </w:t>
              </w:r>
              <w:r w:rsidR="00452145" w:rsidRPr="00452145">
                <w:rPr>
                  <w:rFonts w:asciiTheme="majorHAnsi" w:eastAsiaTheme="majorEastAsia" w:hAnsiTheme="majorHAnsi" w:cstheme="majorBidi"/>
                  <w:color w:val="548DD4" w:themeColor="text2" w:themeTint="99"/>
                  <w:kern w:val="0"/>
                  <w:sz w:val="26"/>
                  <w:szCs w:val="72"/>
                  <w:lang w:eastAsia="ja-JP" w:bidi="ar-SA"/>
                </w:rPr>
                <w:t xml:space="preserve">Nguyễn Hoàng Sơn, Nguyễn Hà Anh Tuấn, Nguyễn Đình Tư </w:t>
              </w:r>
            </w:sdtContent>
          </w:sdt>
        </w:p>
        <w:p w14:paraId="74807698" w14:textId="5CCF2AE1" w:rsidR="00452145" w:rsidRDefault="00452145"/>
        <w:p w14:paraId="5326A778" w14:textId="789C5341" w:rsidR="00452145" w:rsidRDefault="00452145">
          <w:pPr>
            <w:widowControl/>
            <w:suppressAutoHyphens w:val="0"/>
            <w:rPr>
              <w:rFonts w:asciiTheme="majorHAnsi" w:eastAsiaTheme="majorEastAsia" w:hAnsiTheme="majorHAnsi" w:cstheme="majorHAnsi"/>
              <w:b/>
              <w:bCs/>
              <w:color w:val="365F91" w:themeColor="accent1" w:themeShade="BF"/>
              <w:sz w:val="28"/>
              <w:szCs w:val="25"/>
            </w:rPr>
          </w:pPr>
          <w:r>
            <w:rPr>
              <w:rFonts w:cstheme="majorHAnsi"/>
            </w:rPr>
            <w:br w:type="page"/>
          </w:r>
        </w:p>
      </w:sdtContent>
    </w:sdt>
    <w:sdt>
      <w:sdtPr>
        <w:rPr>
          <w:rFonts w:ascii="Liberation Serif" w:eastAsia="DejaVu Sans" w:hAnsi="Liberation Serif" w:cs="DejaVu Sans"/>
          <w:b w:val="0"/>
          <w:bCs w:val="0"/>
          <w:color w:val="auto"/>
          <w:sz w:val="24"/>
          <w:szCs w:val="24"/>
        </w:rPr>
        <w:id w:val="607270366"/>
        <w:docPartObj>
          <w:docPartGallery w:val="Table of Contents"/>
          <w:docPartUnique/>
        </w:docPartObj>
      </w:sdtPr>
      <w:sdtEndPr>
        <w:rPr>
          <w:rFonts w:cstheme="majorHAnsi"/>
        </w:rPr>
      </w:sdtEndPr>
      <w:sdtContent>
        <w:p w14:paraId="4E526488" w14:textId="442B7B51" w:rsidR="00B86AF4" w:rsidRDefault="00160D40">
          <w:pPr>
            <w:pStyle w:val="TOCHeading"/>
            <w:rPr>
              <w:rFonts w:cstheme="majorHAnsi"/>
            </w:rPr>
          </w:pPr>
          <w:r w:rsidRPr="00E73749">
            <w:rPr>
              <w:rFonts w:cstheme="majorHAnsi"/>
            </w:rPr>
            <w:t>Mục lục</w:t>
          </w:r>
        </w:p>
        <w:p w14:paraId="178C99C2" w14:textId="77777777" w:rsidR="00192351" w:rsidRPr="00192351" w:rsidRDefault="00192351" w:rsidP="00192351"/>
        <w:p w14:paraId="264D9561" w14:textId="77777777" w:rsidR="00E323DC" w:rsidRDefault="00176783">
          <w:pPr>
            <w:pStyle w:val="TOC1"/>
            <w:tabs>
              <w:tab w:val="left" w:pos="420"/>
              <w:tab w:val="right" w:leader="dot" w:pos="9016"/>
            </w:tabs>
            <w:rPr>
              <w:rFonts w:asciiTheme="minorHAnsi" w:eastAsiaTheme="minorEastAsia" w:hAnsiTheme="minorHAnsi" w:cstheme="minorBidi"/>
              <w:noProof/>
              <w:kern w:val="0"/>
              <w:szCs w:val="24"/>
              <w:lang w:eastAsia="ja-JP" w:bidi="ar-SA"/>
            </w:rPr>
          </w:pPr>
          <w:r w:rsidRPr="00F10EE1">
            <w:rPr>
              <w:rFonts w:asciiTheme="majorHAnsi" w:hAnsiTheme="majorHAnsi" w:cstheme="majorHAnsi"/>
            </w:rPr>
            <w:fldChar w:fldCharType="begin"/>
          </w:r>
          <w:r w:rsidR="00B86AF4" w:rsidRPr="00F10EE1">
            <w:rPr>
              <w:rFonts w:asciiTheme="majorHAnsi" w:hAnsiTheme="majorHAnsi" w:cstheme="majorHAnsi"/>
            </w:rPr>
            <w:instrText xml:space="preserve"> TOC \o "1-3" \h \z \u </w:instrText>
          </w:r>
          <w:r w:rsidRPr="00F10EE1">
            <w:rPr>
              <w:rFonts w:asciiTheme="majorHAnsi" w:hAnsiTheme="majorHAnsi" w:cstheme="majorHAnsi"/>
            </w:rPr>
            <w:fldChar w:fldCharType="separate"/>
          </w:r>
          <w:r w:rsidR="00E323DC">
            <w:rPr>
              <w:noProof/>
            </w:rPr>
            <w:t>1.</w:t>
          </w:r>
          <w:r w:rsidR="00E323DC">
            <w:rPr>
              <w:rFonts w:asciiTheme="minorHAnsi" w:eastAsiaTheme="minorEastAsia" w:hAnsiTheme="minorHAnsi" w:cstheme="minorBidi"/>
              <w:noProof/>
              <w:kern w:val="0"/>
              <w:szCs w:val="24"/>
              <w:lang w:eastAsia="ja-JP" w:bidi="ar-SA"/>
            </w:rPr>
            <w:tab/>
          </w:r>
          <w:r w:rsidR="00E323DC">
            <w:rPr>
              <w:noProof/>
            </w:rPr>
            <w:t>Giới thiệu bài toán FreeCell</w:t>
          </w:r>
          <w:r w:rsidR="00E323DC">
            <w:rPr>
              <w:noProof/>
            </w:rPr>
            <w:tab/>
          </w:r>
          <w:r w:rsidR="00E323DC">
            <w:rPr>
              <w:noProof/>
            </w:rPr>
            <w:fldChar w:fldCharType="begin"/>
          </w:r>
          <w:r w:rsidR="00E323DC">
            <w:rPr>
              <w:noProof/>
            </w:rPr>
            <w:instrText xml:space="preserve"> PAGEREF _Toc165457814 \h </w:instrText>
          </w:r>
          <w:r w:rsidR="00E323DC">
            <w:rPr>
              <w:noProof/>
            </w:rPr>
          </w:r>
          <w:r w:rsidR="00E323DC">
            <w:rPr>
              <w:noProof/>
            </w:rPr>
            <w:fldChar w:fldCharType="separate"/>
          </w:r>
          <w:r w:rsidR="00AF0E1F">
            <w:rPr>
              <w:noProof/>
            </w:rPr>
            <w:t>3</w:t>
          </w:r>
          <w:r w:rsidR="00E323DC">
            <w:rPr>
              <w:noProof/>
            </w:rPr>
            <w:fldChar w:fldCharType="end"/>
          </w:r>
        </w:p>
        <w:p w14:paraId="09685E3E" w14:textId="77777777" w:rsidR="00E323DC" w:rsidRDefault="00E323DC">
          <w:pPr>
            <w:pStyle w:val="TOC1"/>
            <w:tabs>
              <w:tab w:val="left" w:pos="420"/>
              <w:tab w:val="right" w:leader="dot" w:pos="9016"/>
            </w:tabs>
            <w:rPr>
              <w:rFonts w:asciiTheme="minorHAnsi" w:eastAsiaTheme="minorEastAsia" w:hAnsiTheme="minorHAnsi" w:cstheme="minorBidi"/>
              <w:noProof/>
              <w:kern w:val="0"/>
              <w:szCs w:val="24"/>
              <w:lang w:eastAsia="ja-JP" w:bidi="ar-SA"/>
            </w:rPr>
          </w:pPr>
          <w:r>
            <w:rPr>
              <w:noProof/>
            </w:rPr>
            <w:t>2.</w:t>
          </w:r>
          <w:r>
            <w:rPr>
              <w:rFonts w:asciiTheme="minorHAnsi" w:eastAsiaTheme="minorEastAsia" w:hAnsiTheme="minorHAnsi" w:cstheme="minorBidi"/>
              <w:noProof/>
              <w:kern w:val="0"/>
              <w:szCs w:val="24"/>
              <w:lang w:eastAsia="ja-JP" w:bidi="ar-SA"/>
            </w:rPr>
            <w:tab/>
          </w:r>
          <w:r>
            <w:rPr>
              <w:noProof/>
            </w:rPr>
            <w:t>Cấu trúc agent</w:t>
          </w:r>
          <w:r>
            <w:rPr>
              <w:noProof/>
            </w:rPr>
            <w:tab/>
          </w:r>
          <w:r>
            <w:rPr>
              <w:noProof/>
            </w:rPr>
            <w:fldChar w:fldCharType="begin"/>
          </w:r>
          <w:r>
            <w:rPr>
              <w:noProof/>
            </w:rPr>
            <w:instrText xml:space="preserve"> PAGEREF _Toc165457815 \h </w:instrText>
          </w:r>
          <w:r>
            <w:rPr>
              <w:noProof/>
            </w:rPr>
          </w:r>
          <w:r>
            <w:rPr>
              <w:noProof/>
            </w:rPr>
            <w:fldChar w:fldCharType="separate"/>
          </w:r>
          <w:r w:rsidR="00AF0E1F">
            <w:rPr>
              <w:noProof/>
            </w:rPr>
            <w:t>4</w:t>
          </w:r>
          <w:r>
            <w:rPr>
              <w:noProof/>
            </w:rPr>
            <w:fldChar w:fldCharType="end"/>
          </w:r>
        </w:p>
        <w:p w14:paraId="03F42640" w14:textId="77777777" w:rsidR="00E323DC" w:rsidRDefault="00E323DC">
          <w:pPr>
            <w:pStyle w:val="TOC2"/>
            <w:tabs>
              <w:tab w:val="left" w:pos="840"/>
              <w:tab w:val="right" w:leader="dot" w:pos="9016"/>
            </w:tabs>
            <w:rPr>
              <w:rFonts w:asciiTheme="minorHAnsi" w:eastAsiaTheme="minorEastAsia" w:hAnsiTheme="minorHAnsi" w:cstheme="minorBidi"/>
              <w:noProof/>
              <w:kern w:val="0"/>
              <w:szCs w:val="24"/>
              <w:lang w:eastAsia="ja-JP" w:bidi="ar-SA"/>
            </w:rPr>
          </w:pPr>
          <w:r>
            <w:rPr>
              <w:noProof/>
            </w:rPr>
            <w:t>2.1.</w:t>
          </w:r>
          <w:r>
            <w:rPr>
              <w:rFonts w:asciiTheme="minorHAnsi" w:eastAsiaTheme="minorEastAsia" w:hAnsiTheme="minorHAnsi" w:cstheme="minorBidi"/>
              <w:noProof/>
              <w:kern w:val="0"/>
              <w:szCs w:val="24"/>
              <w:lang w:eastAsia="ja-JP" w:bidi="ar-SA"/>
            </w:rPr>
            <w:tab/>
          </w:r>
          <w:r>
            <w:rPr>
              <w:noProof/>
            </w:rPr>
            <w:t>Nhận dạng trạng thái ban đầu</w:t>
          </w:r>
          <w:r>
            <w:rPr>
              <w:noProof/>
            </w:rPr>
            <w:tab/>
          </w:r>
          <w:r>
            <w:rPr>
              <w:noProof/>
            </w:rPr>
            <w:fldChar w:fldCharType="begin"/>
          </w:r>
          <w:r>
            <w:rPr>
              <w:noProof/>
            </w:rPr>
            <w:instrText xml:space="preserve"> PAGEREF _Toc165457816 \h </w:instrText>
          </w:r>
          <w:r>
            <w:rPr>
              <w:noProof/>
            </w:rPr>
          </w:r>
          <w:r>
            <w:rPr>
              <w:noProof/>
            </w:rPr>
            <w:fldChar w:fldCharType="separate"/>
          </w:r>
          <w:r w:rsidR="00AF0E1F">
            <w:rPr>
              <w:noProof/>
            </w:rPr>
            <w:t>4</w:t>
          </w:r>
          <w:r>
            <w:rPr>
              <w:noProof/>
            </w:rPr>
            <w:fldChar w:fldCharType="end"/>
          </w:r>
        </w:p>
        <w:p w14:paraId="486C21CB" w14:textId="77777777" w:rsidR="00E323DC" w:rsidRDefault="00E323DC">
          <w:pPr>
            <w:pStyle w:val="TOC2"/>
            <w:tabs>
              <w:tab w:val="left" w:pos="840"/>
              <w:tab w:val="right" w:leader="dot" w:pos="9016"/>
            </w:tabs>
            <w:rPr>
              <w:rFonts w:asciiTheme="minorHAnsi" w:eastAsiaTheme="minorEastAsia" w:hAnsiTheme="minorHAnsi" w:cstheme="minorBidi"/>
              <w:noProof/>
              <w:kern w:val="0"/>
              <w:szCs w:val="24"/>
              <w:lang w:eastAsia="ja-JP" w:bidi="ar-SA"/>
            </w:rPr>
          </w:pPr>
          <w:r>
            <w:rPr>
              <w:noProof/>
            </w:rPr>
            <w:t>2.2.</w:t>
          </w:r>
          <w:r>
            <w:rPr>
              <w:rFonts w:asciiTheme="minorHAnsi" w:eastAsiaTheme="minorEastAsia" w:hAnsiTheme="minorHAnsi" w:cstheme="minorBidi"/>
              <w:noProof/>
              <w:kern w:val="0"/>
              <w:szCs w:val="24"/>
              <w:lang w:eastAsia="ja-JP" w:bidi="ar-SA"/>
            </w:rPr>
            <w:tab/>
          </w:r>
          <w:r>
            <w:rPr>
              <w:noProof/>
            </w:rPr>
            <w:t>Xác định các bước đi có thể</w:t>
          </w:r>
          <w:r>
            <w:rPr>
              <w:noProof/>
            </w:rPr>
            <w:tab/>
          </w:r>
          <w:r>
            <w:rPr>
              <w:noProof/>
            </w:rPr>
            <w:fldChar w:fldCharType="begin"/>
          </w:r>
          <w:r>
            <w:rPr>
              <w:noProof/>
            </w:rPr>
            <w:instrText xml:space="preserve"> PAGEREF _Toc165457817 \h </w:instrText>
          </w:r>
          <w:r>
            <w:rPr>
              <w:noProof/>
            </w:rPr>
          </w:r>
          <w:r>
            <w:rPr>
              <w:noProof/>
            </w:rPr>
            <w:fldChar w:fldCharType="separate"/>
          </w:r>
          <w:r w:rsidR="00AF0E1F">
            <w:rPr>
              <w:noProof/>
            </w:rPr>
            <w:t>5</w:t>
          </w:r>
          <w:r>
            <w:rPr>
              <w:noProof/>
            </w:rPr>
            <w:fldChar w:fldCharType="end"/>
          </w:r>
        </w:p>
        <w:p w14:paraId="77593997" w14:textId="77777777" w:rsidR="00E323DC" w:rsidRDefault="00E323DC">
          <w:pPr>
            <w:pStyle w:val="TOC2"/>
            <w:tabs>
              <w:tab w:val="left" w:pos="840"/>
              <w:tab w:val="right" w:leader="dot" w:pos="9016"/>
            </w:tabs>
            <w:rPr>
              <w:rFonts w:asciiTheme="minorHAnsi" w:eastAsiaTheme="minorEastAsia" w:hAnsiTheme="minorHAnsi" w:cstheme="minorBidi"/>
              <w:noProof/>
              <w:kern w:val="0"/>
              <w:szCs w:val="24"/>
              <w:lang w:eastAsia="ja-JP" w:bidi="ar-SA"/>
            </w:rPr>
          </w:pPr>
          <w:r>
            <w:rPr>
              <w:noProof/>
            </w:rPr>
            <w:t>2.3.</w:t>
          </w:r>
          <w:r>
            <w:rPr>
              <w:rFonts w:asciiTheme="minorHAnsi" w:eastAsiaTheme="minorEastAsia" w:hAnsiTheme="minorHAnsi" w:cstheme="minorBidi"/>
              <w:noProof/>
              <w:kern w:val="0"/>
              <w:szCs w:val="24"/>
              <w:lang w:eastAsia="ja-JP" w:bidi="ar-SA"/>
            </w:rPr>
            <w:tab/>
          </w:r>
          <w:r>
            <w:rPr>
              <w:noProof/>
            </w:rPr>
            <w:t>Tìm kiếm lời giải</w:t>
          </w:r>
          <w:r>
            <w:rPr>
              <w:noProof/>
            </w:rPr>
            <w:tab/>
          </w:r>
          <w:r>
            <w:rPr>
              <w:noProof/>
            </w:rPr>
            <w:fldChar w:fldCharType="begin"/>
          </w:r>
          <w:r>
            <w:rPr>
              <w:noProof/>
            </w:rPr>
            <w:instrText xml:space="preserve"> PAGEREF _Toc165457818 \h </w:instrText>
          </w:r>
          <w:r>
            <w:rPr>
              <w:noProof/>
            </w:rPr>
          </w:r>
          <w:r>
            <w:rPr>
              <w:noProof/>
            </w:rPr>
            <w:fldChar w:fldCharType="separate"/>
          </w:r>
          <w:r w:rsidR="00AF0E1F">
            <w:rPr>
              <w:noProof/>
            </w:rPr>
            <w:t>6</w:t>
          </w:r>
          <w:r>
            <w:rPr>
              <w:noProof/>
            </w:rPr>
            <w:fldChar w:fldCharType="end"/>
          </w:r>
        </w:p>
        <w:p w14:paraId="350355AF" w14:textId="77777777" w:rsidR="00E323DC" w:rsidRDefault="00E323DC">
          <w:pPr>
            <w:pStyle w:val="TOC3"/>
            <w:tabs>
              <w:tab w:val="left" w:pos="1260"/>
              <w:tab w:val="right" w:leader="dot" w:pos="9016"/>
            </w:tabs>
            <w:rPr>
              <w:rFonts w:asciiTheme="minorHAnsi" w:eastAsiaTheme="minorEastAsia" w:hAnsiTheme="minorHAnsi" w:cstheme="minorBidi"/>
              <w:noProof/>
              <w:kern w:val="0"/>
              <w:szCs w:val="24"/>
              <w:lang w:eastAsia="ja-JP" w:bidi="ar-SA"/>
            </w:rPr>
          </w:pPr>
          <w:r w:rsidRPr="00BC1537">
            <w:rPr>
              <w:i/>
              <w:noProof/>
              <w:lang w:val="vi-VN"/>
            </w:rPr>
            <w:t>2.3.1.</w:t>
          </w:r>
          <w:r>
            <w:rPr>
              <w:rFonts w:asciiTheme="minorHAnsi" w:eastAsiaTheme="minorEastAsia" w:hAnsiTheme="minorHAnsi" w:cstheme="minorBidi"/>
              <w:noProof/>
              <w:kern w:val="0"/>
              <w:szCs w:val="24"/>
              <w:lang w:eastAsia="ja-JP" w:bidi="ar-SA"/>
            </w:rPr>
            <w:tab/>
          </w:r>
          <w:r w:rsidRPr="00BC1537">
            <w:rPr>
              <w:i/>
              <w:noProof/>
              <w:lang w:val="vi-VN"/>
            </w:rPr>
            <w:t>Thuật toán tìm kiếm “lai”</w:t>
          </w:r>
          <w:r>
            <w:rPr>
              <w:noProof/>
            </w:rPr>
            <w:tab/>
          </w:r>
          <w:r>
            <w:rPr>
              <w:noProof/>
            </w:rPr>
            <w:fldChar w:fldCharType="begin"/>
          </w:r>
          <w:r>
            <w:rPr>
              <w:noProof/>
            </w:rPr>
            <w:instrText xml:space="preserve"> PAGEREF _Toc165457819 \h </w:instrText>
          </w:r>
          <w:r>
            <w:rPr>
              <w:noProof/>
            </w:rPr>
          </w:r>
          <w:r>
            <w:rPr>
              <w:noProof/>
            </w:rPr>
            <w:fldChar w:fldCharType="separate"/>
          </w:r>
          <w:r w:rsidR="00AF0E1F">
            <w:rPr>
              <w:noProof/>
            </w:rPr>
            <w:t>6</w:t>
          </w:r>
          <w:r>
            <w:rPr>
              <w:noProof/>
            </w:rPr>
            <w:fldChar w:fldCharType="end"/>
          </w:r>
        </w:p>
        <w:p w14:paraId="5BFAEFEB" w14:textId="77777777" w:rsidR="00E323DC" w:rsidRDefault="00E323DC">
          <w:pPr>
            <w:pStyle w:val="TOC3"/>
            <w:tabs>
              <w:tab w:val="right" w:leader="dot" w:pos="9016"/>
            </w:tabs>
            <w:rPr>
              <w:rFonts w:asciiTheme="minorHAnsi" w:eastAsiaTheme="minorEastAsia" w:hAnsiTheme="minorHAnsi" w:cstheme="minorBidi"/>
              <w:noProof/>
              <w:kern w:val="0"/>
              <w:szCs w:val="24"/>
              <w:lang w:eastAsia="ja-JP" w:bidi="ar-SA"/>
            </w:rPr>
          </w:pPr>
          <w:r w:rsidRPr="00BC1537">
            <w:rPr>
              <w:i/>
              <w:noProof/>
              <w:lang w:val="vi-VN"/>
            </w:rPr>
            <w:t>Đầu vào</w:t>
          </w:r>
          <w:r>
            <w:rPr>
              <w:noProof/>
            </w:rPr>
            <w:tab/>
          </w:r>
          <w:r>
            <w:rPr>
              <w:noProof/>
            </w:rPr>
            <w:fldChar w:fldCharType="begin"/>
          </w:r>
          <w:r>
            <w:rPr>
              <w:noProof/>
            </w:rPr>
            <w:instrText xml:space="preserve"> PAGEREF _Toc165457820 \h </w:instrText>
          </w:r>
          <w:r>
            <w:rPr>
              <w:noProof/>
            </w:rPr>
          </w:r>
          <w:r>
            <w:rPr>
              <w:noProof/>
            </w:rPr>
            <w:fldChar w:fldCharType="separate"/>
          </w:r>
          <w:r w:rsidR="00AF0E1F">
            <w:rPr>
              <w:noProof/>
            </w:rPr>
            <w:t>6</w:t>
          </w:r>
          <w:r>
            <w:rPr>
              <w:noProof/>
            </w:rPr>
            <w:fldChar w:fldCharType="end"/>
          </w:r>
        </w:p>
        <w:p w14:paraId="44D2DFF0" w14:textId="77777777" w:rsidR="00E323DC" w:rsidRDefault="00E323DC">
          <w:pPr>
            <w:pStyle w:val="TOC3"/>
            <w:tabs>
              <w:tab w:val="right" w:leader="dot" w:pos="9016"/>
            </w:tabs>
            <w:rPr>
              <w:rFonts w:asciiTheme="minorHAnsi" w:eastAsiaTheme="minorEastAsia" w:hAnsiTheme="minorHAnsi" w:cstheme="minorBidi"/>
              <w:noProof/>
              <w:kern w:val="0"/>
              <w:szCs w:val="24"/>
              <w:lang w:eastAsia="ja-JP" w:bidi="ar-SA"/>
            </w:rPr>
          </w:pPr>
          <w:r w:rsidRPr="00BC1537">
            <w:rPr>
              <w:i/>
              <w:noProof/>
              <w:lang w:val="vi-VN"/>
            </w:rPr>
            <w:t>Đầu ra</w:t>
          </w:r>
          <w:r>
            <w:rPr>
              <w:noProof/>
            </w:rPr>
            <w:tab/>
          </w:r>
          <w:r>
            <w:rPr>
              <w:noProof/>
            </w:rPr>
            <w:fldChar w:fldCharType="begin"/>
          </w:r>
          <w:r>
            <w:rPr>
              <w:noProof/>
            </w:rPr>
            <w:instrText xml:space="preserve"> PAGEREF _Toc165457821 \h </w:instrText>
          </w:r>
          <w:r>
            <w:rPr>
              <w:noProof/>
            </w:rPr>
          </w:r>
          <w:r>
            <w:rPr>
              <w:noProof/>
            </w:rPr>
            <w:fldChar w:fldCharType="separate"/>
          </w:r>
          <w:r w:rsidR="00AF0E1F">
            <w:rPr>
              <w:noProof/>
            </w:rPr>
            <w:t>7</w:t>
          </w:r>
          <w:r>
            <w:rPr>
              <w:noProof/>
            </w:rPr>
            <w:fldChar w:fldCharType="end"/>
          </w:r>
        </w:p>
        <w:p w14:paraId="68E5E4A9" w14:textId="77777777" w:rsidR="00E323DC" w:rsidRDefault="00E323DC">
          <w:pPr>
            <w:pStyle w:val="TOC3"/>
            <w:tabs>
              <w:tab w:val="right" w:leader="dot" w:pos="9016"/>
            </w:tabs>
            <w:rPr>
              <w:rFonts w:asciiTheme="minorHAnsi" w:eastAsiaTheme="minorEastAsia" w:hAnsiTheme="minorHAnsi" w:cstheme="minorBidi"/>
              <w:noProof/>
              <w:kern w:val="0"/>
              <w:szCs w:val="24"/>
              <w:lang w:eastAsia="ja-JP" w:bidi="ar-SA"/>
            </w:rPr>
          </w:pPr>
          <w:r w:rsidRPr="00BC1537">
            <w:rPr>
              <w:i/>
              <w:noProof/>
              <w:lang w:val="vi-VN"/>
            </w:rPr>
            <w:t>Mô tả thuật toán</w:t>
          </w:r>
          <w:r>
            <w:rPr>
              <w:noProof/>
            </w:rPr>
            <w:tab/>
          </w:r>
          <w:r>
            <w:rPr>
              <w:noProof/>
            </w:rPr>
            <w:fldChar w:fldCharType="begin"/>
          </w:r>
          <w:r>
            <w:rPr>
              <w:noProof/>
            </w:rPr>
            <w:instrText xml:space="preserve"> PAGEREF _Toc165457822 \h </w:instrText>
          </w:r>
          <w:r>
            <w:rPr>
              <w:noProof/>
            </w:rPr>
          </w:r>
          <w:r>
            <w:rPr>
              <w:noProof/>
            </w:rPr>
            <w:fldChar w:fldCharType="separate"/>
          </w:r>
          <w:r w:rsidR="00AF0E1F">
            <w:rPr>
              <w:noProof/>
            </w:rPr>
            <w:t>7</w:t>
          </w:r>
          <w:r>
            <w:rPr>
              <w:noProof/>
            </w:rPr>
            <w:fldChar w:fldCharType="end"/>
          </w:r>
        </w:p>
        <w:p w14:paraId="56820581" w14:textId="77777777" w:rsidR="00E323DC" w:rsidRDefault="00E323DC">
          <w:pPr>
            <w:pStyle w:val="TOC3"/>
            <w:tabs>
              <w:tab w:val="left" w:pos="1260"/>
              <w:tab w:val="right" w:leader="dot" w:pos="9016"/>
            </w:tabs>
            <w:rPr>
              <w:rFonts w:asciiTheme="minorHAnsi" w:eastAsiaTheme="minorEastAsia" w:hAnsiTheme="minorHAnsi" w:cstheme="minorBidi"/>
              <w:noProof/>
              <w:kern w:val="0"/>
              <w:szCs w:val="24"/>
              <w:lang w:eastAsia="ja-JP" w:bidi="ar-SA"/>
            </w:rPr>
          </w:pPr>
          <w:r w:rsidRPr="00BC1537">
            <w:rPr>
              <w:i/>
              <w:noProof/>
              <w:lang w:val="vi-VN"/>
            </w:rPr>
            <w:t>2.3.2.</w:t>
          </w:r>
          <w:r>
            <w:rPr>
              <w:rFonts w:asciiTheme="minorHAnsi" w:eastAsiaTheme="minorEastAsia" w:hAnsiTheme="minorHAnsi" w:cstheme="minorBidi"/>
              <w:noProof/>
              <w:kern w:val="0"/>
              <w:szCs w:val="24"/>
              <w:lang w:eastAsia="ja-JP" w:bidi="ar-SA"/>
            </w:rPr>
            <w:tab/>
          </w:r>
          <w:r w:rsidRPr="00BC1537">
            <w:rPr>
              <w:i/>
              <w:noProof/>
              <w:lang w:val="vi-VN"/>
            </w:rPr>
            <w:t>Mã hóa các trạng thái</w:t>
          </w:r>
          <w:r>
            <w:rPr>
              <w:noProof/>
            </w:rPr>
            <w:tab/>
          </w:r>
          <w:r>
            <w:rPr>
              <w:noProof/>
            </w:rPr>
            <w:fldChar w:fldCharType="begin"/>
          </w:r>
          <w:r>
            <w:rPr>
              <w:noProof/>
            </w:rPr>
            <w:instrText xml:space="preserve"> PAGEREF _Toc165457823 \h </w:instrText>
          </w:r>
          <w:r>
            <w:rPr>
              <w:noProof/>
            </w:rPr>
          </w:r>
          <w:r>
            <w:rPr>
              <w:noProof/>
            </w:rPr>
            <w:fldChar w:fldCharType="separate"/>
          </w:r>
          <w:r w:rsidR="00AF0E1F">
            <w:rPr>
              <w:noProof/>
            </w:rPr>
            <w:t>9</w:t>
          </w:r>
          <w:r>
            <w:rPr>
              <w:noProof/>
            </w:rPr>
            <w:fldChar w:fldCharType="end"/>
          </w:r>
        </w:p>
        <w:p w14:paraId="551A0519" w14:textId="77777777" w:rsidR="00E323DC" w:rsidRDefault="00E323DC">
          <w:pPr>
            <w:pStyle w:val="TOC3"/>
            <w:tabs>
              <w:tab w:val="left" w:pos="1260"/>
              <w:tab w:val="right" w:leader="dot" w:pos="9016"/>
            </w:tabs>
            <w:rPr>
              <w:rFonts w:asciiTheme="minorHAnsi" w:eastAsiaTheme="minorEastAsia" w:hAnsiTheme="minorHAnsi" w:cstheme="minorBidi"/>
              <w:noProof/>
              <w:kern w:val="0"/>
              <w:szCs w:val="24"/>
              <w:lang w:eastAsia="ja-JP" w:bidi="ar-SA"/>
            </w:rPr>
          </w:pPr>
          <w:r w:rsidRPr="00BC1537">
            <w:rPr>
              <w:i/>
              <w:noProof/>
              <w:lang w:val="vi-VN"/>
            </w:rPr>
            <w:t>2.3.3.</w:t>
          </w:r>
          <w:r>
            <w:rPr>
              <w:rFonts w:asciiTheme="minorHAnsi" w:eastAsiaTheme="minorEastAsia" w:hAnsiTheme="minorHAnsi" w:cstheme="minorBidi"/>
              <w:noProof/>
              <w:kern w:val="0"/>
              <w:szCs w:val="24"/>
              <w:lang w:eastAsia="ja-JP" w:bidi="ar-SA"/>
            </w:rPr>
            <w:tab/>
          </w:r>
          <w:r w:rsidRPr="00BC1537">
            <w:rPr>
              <w:i/>
              <w:noProof/>
              <w:lang w:val="vi-VN"/>
            </w:rPr>
            <w:t>Hàm đánh giá trạng thái</w:t>
          </w:r>
          <w:r>
            <w:rPr>
              <w:noProof/>
            </w:rPr>
            <w:tab/>
          </w:r>
          <w:r>
            <w:rPr>
              <w:noProof/>
            </w:rPr>
            <w:fldChar w:fldCharType="begin"/>
          </w:r>
          <w:r>
            <w:rPr>
              <w:noProof/>
            </w:rPr>
            <w:instrText xml:space="preserve"> PAGEREF _Toc165457824 \h </w:instrText>
          </w:r>
          <w:r>
            <w:rPr>
              <w:noProof/>
            </w:rPr>
          </w:r>
          <w:r>
            <w:rPr>
              <w:noProof/>
            </w:rPr>
            <w:fldChar w:fldCharType="separate"/>
          </w:r>
          <w:r w:rsidR="00AF0E1F">
            <w:rPr>
              <w:noProof/>
            </w:rPr>
            <w:t>9</w:t>
          </w:r>
          <w:r>
            <w:rPr>
              <w:noProof/>
            </w:rPr>
            <w:fldChar w:fldCharType="end"/>
          </w:r>
        </w:p>
        <w:p w14:paraId="624264C0" w14:textId="77777777" w:rsidR="00E323DC" w:rsidRDefault="00E323DC">
          <w:pPr>
            <w:pStyle w:val="TOC2"/>
            <w:tabs>
              <w:tab w:val="left" w:pos="840"/>
              <w:tab w:val="right" w:leader="dot" w:pos="9016"/>
            </w:tabs>
            <w:rPr>
              <w:rFonts w:asciiTheme="minorHAnsi" w:eastAsiaTheme="minorEastAsia" w:hAnsiTheme="minorHAnsi" w:cstheme="minorBidi"/>
              <w:noProof/>
              <w:kern w:val="0"/>
              <w:szCs w:val="24"/>
              <w:lang w:eastAsia="ja-JP" w:bidi="ar-SA"/>
            </w:rPr>
          </w:pPr>
          <w:r w:rsidRPr="00BC1537">
            <w:rPr>
              <w:noProof/>
              <w:lang w:val="vi-VN"/>
            </w:rPr>
            <w:t>2.4.</w:t>
          </w:r>
          <w:r>
            <w:rPr>
              <w:rFonts w:asciiTheme="minorHAnsi" w:eastAsiaTheme="minorEastAsia" w:hAnsiTheme="minorHAnsi" w:cstheme="minorBidi"/>
              <w:noProof/>
              <w:kern w:val="0"/>
              <w:szCs w:val="24"/>
              <w:lang w:eastAsia="ja-JP" w:bidi="ar-SA"/>
            </w:rPr>
            <w:tab/>
          </w:r>
          <w:r w:rsidRPr="00BC1537">
            <w:rPr>
              <w:noProof/>
              <w:lang w:val="vi-VN"/>
            </w:rPr>
            <w:t>Truy vết tìm lời giải cuối cùng</w:t>
          </w:r>
          <w:r>
            <w:rPr>
              <w:noProof/>
            </w:rPr>
            <w:tab/>
          </w:r>
          <w:r>
            <w:rPr>
              <w:noProof/>
            </w:rPr>
            <w:fldChar w:fldCharType="begin"/>
          </w:r>
          <w:r>
            <w:rPr>
              <w:noProof/>
            </w:rPr>
            <w:instrText xml:space="preserve"> PAGEREF _Toc165457825 \h </w:instrText>
          </w:r>
          <w:r>
            <w:rPr>
              <w:noProof/>
            </w:rPr>
          </w:r>
          <w:r>
            <w:rPr>
              <w:noProof/>
            </w:rPr>
            <w:fldChar w:fldCharType="separate"/>
          </w:r>
          <w:r w:rsidR="00AF0E1F">
            <w:rPr>
              <w:noProof/>
            </w:rPr>
            <w:t>10</w:t>
          </w:r>
          <w:r>
            <w:rPr>
              <w:noProof/>
            </w:rPr>
            <w:fldChar w:fldCharType="end"/>
          </w:r>
        </w:p>
        <w:p w14:paraId="281FFD55" w14:textId="77777777" w:rsidR="00E323DC" w:rsidRDefault="00E323DC">
          <w:pPr>
            <w:pStyle w:val="TOC1"/>
            <w:tabs>
              <w:tab w:val="left" w:pos="420"/>
              <w:tab w:val="right" w:leader="dot" w:pos="9016"/>
            </w:tabs>
            <w:rPr>
              <w:rFonts w:asciiTheme="minorHAnsi" w:eastAsiaTheme="minorEastAsia" w:hAnsiTheme="minorHAnsi" w:cstheme="minorBidi"/>
              <w:noProof/>
              <w:kern w:val="0"/>
              <w:szCs w:val="24"/>
              <w:lang w:eastAsia="ja-JP" w:bidi="ar-SA"/>
            </w:rPr>
          </w:pPr>
          <w:r w:rsidRPr="00BC1537">
            <w:rPr>
              <w:noProof/>
              <w:lang w:val="vi-VN"/>
            </w:rPr>
            <w:t>3.</w:t>
          </w:r>
          <w:r>
            <w:rPr>
              <w:rFonts w:asciiTheme="minorHAnsi" w:eastAsiaTheme="minorEastAsia" w:hAnsiTheme="minorHAnsi" w:cstheme="minorBidi"/>
              <w:noProof/>
              <w:kern w:val="0"/>
              <w:szCs w:val="24"/>
              <w:lang w:eastAsia="ja-JP" w:bidi="ar-SA"/>
            </w:rPr>
            <w:tab/>
          </w:r>
          <w:r w:rsidRPr="00BC1537">
            <w:rPr>
              <w:noProof/>
              <w:lang w:val="vi-VN"/>
            </w:rPr>
            <w:t>Giao diện người dùng (GUI)</w:t>
          </w:r>
          <w:r>
            <w:rPr>
              <w:noProof/>
            </w:rPr>
            <w:tab/>
          </w:r>
          <w:r>
            <w:rPr>
              <w:noProof/>
            </w:rPr>
            <w:fldChar w:fldCharType="begin"/>
          </w:r>
          <w:r>
            <w:rPr>
              <w:noProof/>
            </w:rPr>
            <w:instrText xml:space="preserve"> PAGEREF _Toc165457826 \h </w:instrText>
          </w:r>
          <w:r>
            <w:rPr>
              <w:noProof/>
            </w:rPr>
          </w:r>
          <w:r>
            <w:rPr>
              <w:noProof/>
            </w:rPr>
            <w:fldChar w:fldCharType="separate"/>
          </w:r>
          <w:r w:rsidR="00AF0E1F">
            <w:rPr>
              <w:noProof/>
            </w:rPr>
            <w:t>11</w:t>
          </w:r>
          <w:r>
            <w:rPr>
              <w:noProof/>
            </w:rPr>
            <w:fldChar w:fldCharType="end"/>
          </w:r>
        </w:p>
        <w:p w14:paraId="6E4668B6" w14:textId="77777777" w:rsidR="00E323DC" w:rsidRDefault="00E323DC">
          <w:pPr>
            <w:pStyle w:val="TOC2"/>
            <w:tabs>
              <w:tab w:val="left" w:pos="840"/>
              <w:tab w:val="right" w:leader="dot" w:pos="9016"/>
            </w:tabs>
            <w:rPr>
              <w:rFonts w:asciiTheme="minorHAnsi" w:eastAsiaTheme="minorEastAsia" w:hAnsiTheme="minorHAnsi" w:cstheme="minorBidi"/>
              <w:noProof/>
              <w:kern w:val="0"/>
              <w:szCs w:val="24"/>
              <w:lang w:eastAsia="ja-JP" w:bidi="ar-SA"/>
            </w:rPr>
          </w:pPr>
          <w:r>
            <w:rPr>
              <w:noProof/>
            </w:rPr>
            <w:t>3.1.</w:t>
          </w:r>
          <w:r>
            <w:rPr>
              <w:rFonts w:asciiTheme="minorHAnsi" w:eastAsiaTheme="minorEastAsia" w:hAnsiTheme="minorHAnsi" w:cstheme="minorBidi"/>
              <w:noProof/>
              <w:kern w:val="0"/>
              <w:szCs w:val="24"/>
              <w:lang w:eastAsia="ja-JP" w:bidi="ar-SA"/>
            </w:rPr>
            <w:tab/>
          </w:r>
          <w:r>
            <w:rPr>
              <w:noProof/>
            </w:rPr>
            <w:t>Mô tả giao diện</w:t>
          </w:r>
          <w:r>
            <w:rPr>
              <w:noProof/>
            </w:rPr>
            <w:tab/>
          </w:r>
          <w:r>
            <w:rPr>
              <w:noProof/>
            </w:rPr>
            <w:fldChar w:fldCharType="begin"/>
          </w:r>
          <w:r>
            <w:rPr>
              <w:noProof/>
            </w:rPr>
            <w:instrText xml:space="preserve"> PAGEREF _Toc165457827 \h </w:instrText>
          </w:r>
          <w:r>
            <w:rPr>
              <w:noProof/>
            </w:rPr>
          </w:r>
          <w:r>
            <w:rPr>
              <w:noProof/>
            </w:rPr>
            <w:fldChar w:fldCharType="separate"/>
          </w:r>
          <w:r w:rsidR="00AF0E1F">
            <w:rPr>
              <w:noProof/>
            </w:rPr>
            <w:t>11</w:t>
          </w:r>
          <w:r>
            <w:rPr>
              <w:noProof/>
            </w:rPr>
            <w:fldChar w:fldCharType="end"/>
          </w:r>
        </w:p>
        <w:p w14:paraId="1E2C0F39" w14:textId="77777777" w:rsidR="00E323DC" w:rsidRDefault="00E323DC">
          <w:pPr>
            <w:pStyle w:val="TOC2"/>
            <w:tabs>
              <w:tab w:val="left" w:pos="840"/>
              <w:tab w:val="right" w:leader="dot" w:pos="9016"/>
            </w:tabs>
            <w:rPr>
              <w:rFonts w:asciiTheme="minorHAnsi" w:eastAsiaTheme="minorEastAsia" w:hAnsiTheme="minorHAnsi" w:cstheme="minorBidi"/>
              <w:noProof/>
              <w:kern w:val="0"/>
              <w:szCs w:val="24"/>
              <w:lang w:eastAsia="ja-JP" w:bidi="ar-SA"/>
            </w:rPr>
          </w:pPr>
          <w:r>
            <w:rPr>
              <w:noProof/>
            </w:rPr>
            <w:t>3.2.</w:t>
          </w:r>
          <w:r>
            <w:rPr>
              <w:rFonts w:asciiTheme="minorHAnsi" w:eastAsiaTheme="minorEastAsia" w:hAnsiTheme="minorHAnsi" w:cstheme="minorBidi"/>
              <w:noProof/>
              <w:kern w:val="0"/>
              <w:szCs w:val="24"/>
              <w:lang w:eastAsia="ja-JP" w:bidi="ar-SA"/>
            </w:rPr>
            <w:tab/>
          </w:r>
          <w:r>
            <w:rPr>
              <w:noProof/>
            </w:rPr>
            <w:t>Use case</w:t>
          </w:r>
          <w:r>
            <w:rPr>
              <w:noProof/>
            </w:rPr>
            <w:tab/>
          </w:r>
          <w:r>
            <w:rPr>
              <w:noProof/>
            </w:rPr>
            <w:fldChar w:fldCharType="begin"/>
          </w:r>
          <w:r>
            <w:rPr>
              <w:noProof/>
            </w:rPr>
            <w:instrText xml:space="preserve"> PAGEREF _Toc165457828 \h </w:instrText>
          </w:r>
          <w:r>
            <w:rPr>
              <w:noProof/>
            </w:rPr>
          </w:r>
          <w:r>
            <w:rPr>
              <w:noProof/>
            </w:rPr>
            <w:fldChar w:fldCharType="separate"/>
          </w:r>
          <w:r w:rsidR="00AF0E1F">
            <w:rPr>
              <w:noProof/>
            </w:rPr>
            <w:t>12</w:t>
          </w:r>
          <w:r>
            <w:rPr>
              <w:noProof/>
            </w:rPr>
            <w:fldChar w:fldCharType="end"/>
          </w:r>
        </w:p>
        <w:p w14:paraId="1B50AFFD" w14:textId="77777777" w:rsidR="00E323DC" w:rsidRDefault="00E323DC">
          <w:pPr>
            <w:pStyle w:val="TOC2"/>
            <w:tabs>
              <w:tab w:val="left" w:pos="840"/>
              <w:tab w:val="right" w:leader="dot" w:pos="9016"/>
            </w:tabs>
            <w:rPr>
              <w:rFonts w:asciiTheme="minorHAnsi" w:eastAsiaTheme="minorEastAsia" w:hAnsiTheme="minorHAnsi" w:cstheme="minorBidi"/>
              <w:noProof/>
              <w:kern w:val="0"/>
              <w:szCs w:val="24"/>
              <w:lang w:eastAsia="ja-JP" w:bidi="ar-SA"/>
            </w:rPr>
          </w:pPr>
          <w:r>
            <w:rPr>
              <w:noProof/>
            </w:rPr>
            <w:t>3.3.</w:t>
          </w:r>
          <w:r>
            <w:rPr>
              <w:rFonts w:asciiTheme="minorHAnsi" w:eastAsiaTheme="minorEastAsia" w:hAnsiTheme="minorHAnsi" w:cstheme="minorBidi"/>
              <w:noProof/>
              <w:kern w:val="0"/>
              <w:szCs w:val="24"/>
              <w:lang w:eastAsia="ja-JP" w:bidi="ar-SA"/>
            </w:rPr>
            <w:tab/>
          </w:r>
          <w:r>
            <w:rPr>
              <w:noProof/>
            </w:rPr>
            <w:t>Architecture</w:t>
          </w:r>
          <w:r>
            <w:rPr>
              <w:noProof/>
            </w:rPr>
            <w:tab/>
          </w:r>
          <w:r>
            <w:rPr>
              <w:noProof/>
            </w:rPr>
            <w:fldChar w:fldCharType="begin"/>
          </w:r>
          <w:r>
            <w:rPr>
              <w:noProof/>
            </w:rPr>
            <w:instrText xml:space="preserve"> PAGEREF _Toc165457829 \h </w:instrText>
          </w:r>
          <w:r>
            <w:rPr>
              <w:noProof/>
            </w:rPr>
          </w:r>
          <w:r>
            <w:rPr>
              <w:noProof/>
            </w:rPr>
            <w:fldChar w:fldCharType="separate"/>
          </w:r>
          <w:r w:rsidR="00AF0E1F">
            <w:rPr>
              <w:noProof/>
            </w:rPr>
            <w:t>13</w:t>
          </w:r>
          <w:r>
            <w:rPr>
              <w:noProof/>
            </w:rPr>
            <w:fldChar w:fldCharType="end"/>
          </w:r>
        </w:p>
        <w:p w14:paraId="017C2BD2" w14:textId="77777777" w:rsidR="00E323DC" w:rsidRDefault="00E323DC">
          <w:pPr>
            <w:pStyle w:val="TOC1"/>
            <w:tabs>
              <w:tab w:val="left" w:pos="420"/>
              <w:tab w:val="right" w:leader="dot" w:pos="9016"/>
            </w:tabs>
            <w:rPr>
              <w:rFonts w:asciiTheme="minorHAnsi" w:eastAsiaTheme="minorEastAsia" w:hAnsiTheme="minorHAnsi" w:cstheme="minorBidi"/>
              <w:noProof/>
              <w:kern w:val="0"/>
              <w:szCs w:val="24"/>
              <w:lang w:eastAsia="ja-JP" w:bidi="ar-SA"/>
            </w:rPr>
          </w:pPr>
          <w:r w:rsidRPr="00BC1537">
            <w:rPr>
              <w:noProof/>
              <w:lang w:val="vi-VN"/>
            </w:rPr>
            <w:t>4.</w:t>
          </w:r>
          <w:r>
            <w:rPr>
              <w:rFonts w:asciiTheme="minorHAnsi" w:eastAsiaTheme="minorEastAsia" w:hAnsiTheme="minorHAnsi" w:cstheme="minorBidi"/>
              <w:noProof/>
              <w:kern w:val="0"/>
              <w:szCs w:val="24"/>
              <w:lang w:eastAsia="ja-JP" w:bidi="ar-SA"/>
            </w:rPr>
            <w:tab/>
          </w:r>
          <w:r w:rsidRPr="00BC1537">
            <w:rPr>
              <w:noProof/>
              <w:lang w:val="vi-VN"/>
            </w:rPr>
            <w:t>Kết quả thực nghiệm</w:t>
          </w:r>
          <w:r>
            <w:rPr>
              <w:noProof/>
            </w:rPr>
            <w:tab/>
          </w:r>
          <w:r>
            <w:rPr>
              <w:noProof/>
            </w:rPr>
            <w:fldChar w:fldCharType="begin"/>
          </w:r>
          <w:r>
            <w:rPr>
              <w:noProof/>
            </w:rPr>
            <w:instrText xml:space="preserve"> PAGEREF _Toc165457830 \h </w:instrText>
          </w:r>
          <w:r>
            <w:rPr>
              <w:noProof/>
            </w:rPr>
          </w:r>
          <w:r>
            <w:rPr>
              <w:noProof/>
            </w:rPr>
            <w:fldChar w:fldCharType="separate"/>
          </w:r>
          <w:r w:rsidR="00AF0E1F">
            <w:rPr>
              <w:noProof/>
            </w:rPr>
            <w:t>14</w:t>
          </w:r>
          <w:r>
            <w:rPr>
              <w:noProof/>
            </w:rPr>
            <w:fldChar w:fldCharType="end"/>
          </w:r>
        </w:p>
        <w:p w14:paraId="067A8AD3" w14:textId="77777777" w:rsidR="00B86AF4" w:rsidRPr="00F10EE1" w:rsidRDefault="00176783">
          <w:pPr>
            <w:rPr>
              <w:rFonts w:asciiTheme="majorHAnsi" w:hAnsiTheme="majorHAnsi" w:cstheme="majorHAnsi"/>
            </w:rPr>
          </w:pPr>
          <w:r w:rsidRPr="00F10EE1">
            <w:rPr>
              <w:rFonts w:asciiTheme="majorHAnsi" w:hAnsiTheme="majorHAnsi" w:cstheme="majorHAnsi"/>
            </w:rPr>
            <w:fldChar w:fldCharType="end"/>
          </w:r>
        </w:p>
      </w:sdtContent>
    </w:sdt>
    <w:p w14:paraId="262C7B8D" w14:textId="77777777" w:rsidR="00981B76" w:rsidRDefault="00981B76" w:rsidP="0048614C">
      <w:pPr>
        <w:pStyle w:val="Heading1"/>
        <w:spacing w:beforeLines="60" w:before="144" w:afterLines="60" w:after="144" w:line="312" w:lineRule="auto"/>
        <w:jc w:val="both"/>
        <w:sectPr w:rsidR="00981B76" w:rsidSect="00452145">
          <w:footerReference w:type="default" r:id="rId9"/>
          <w:pgSz w:w="11906" w:h="16838"/>
          <w:pgMar w:top="1440" w:right="1440" w:bottom="1440" w:left="1440" w:header="720" w:footer="720" w:gutter="0"/>
          <w:cols w:space="720"/>
          <w:titlePg/>
          <w:docGrid w:linePitch="360"/>
        </w:sectPr>
      </w:pPr>
    </w:p>
    <w:p w14:paraId="138C865B" w14:textId="77777777" w:rsidR="00B86AF4" w:rsidRDefault="00B86AF4">
      <w:pPr>
        <w:widowControl/>
        <w:suppressAutoHyphens w:val="0"/>
        <w:rPr>
          <w:rFonts w:asciiTheme="majorHAnsi" w:eastAsiaTheme="majorEastAsia" w:hAnsiTheme="majorHAnsi" w:cs="Mangal"/>
          <w:b/>
          <w:bCs/>
          <w:color w:val="365F91" w:themeColor="accent1" w:themeShade="BF"/>
          <w:sz w:val="28"/>
          <w:szCs w:val="25"/>
        </w:rPr>
      </w:pPr>
      <w:r>
        <w:lastRenderedPageBreak/>
        <w:br w:type="page"/>
      </w:r>
    </w:p>
    <w:p w14:paraId="110B191B" w14:textId="610929B0" w:rsidR="00206A61" w:rsidRDefault="00DB5F45" w:rsidP="0048614C">
      <w:pPr>
        <w:pStyle w:val="Heading1"/>
        <w:spacing w:beforeLines="60" w:before="144" w:afterLines="60" w:after="144" w:line="312" w:lineRule="auto"/>
        <w:jc w:val="both"/>
      </w:pPr>
      <w:bookmarkStart w:id="1" w:name="_Toc165457814"/>
      <w:r>
        <w:lastRenderedPageBreak/>
        <w:t>1.</w:t>
      </w:r>
      <w:r>
        <w:tab/>
      </w:r>
      <w:r w:rsidR="006E258B">
        <w:t>Giới thiệu bài toán FreeCell</w:t>
      </w:r>
      <w:bookmarkEnd w:id="1"/>
    </w:p>
    <w:p w14:paraId="71CED9F0" w14:textId="77777777" w:rsidR="00EB1ED7" w:rsidRDefault="008F0871" w:rsidP="0048614C">
      <w:pPr>
        <w:pStyle w:val="ListParagraph"/>
        <w:spacing w:beforeLines="60" w:before="144" w:afterLines="60" w:after="144" w:line="312" w:lineRule="auto"/>
        <w:ind w:left="0"/>
        <w:jc w:val="both"/>
        <w:rPr>
          <w:rFonts w:asciiTheme="majorHAnsi" w:hAnsiTheme="majorHAnsi" w:cstheme="majorHAnsi"/>
          <w:sz w:val="26"/>
          <w:szCs w:val="26"/>
        </w:rPr>
      </w:pPr>
      <w:r>
        <w:rPr>
          <w:rFonts w:asciiTheme="majorHAnsi" w:hAnsiTheme="majorHAnsi" w:cstheme="majorHAnsi"/>
          <w:sz w:val="26"/>
          <w:szCs w:val="26"/>
        </w:rPr>
        <w:t>FreeCell là một trò chơi bao gồm 52 quân bài khá phổ biến trong hệ điều hành Windows của Microsoft</w:t>
      </w:r>
      <w:r w:rsidR="000226D1">
        <w:rPr>
          <w:rFonts w:asciiTheme="majorHAnsi" w:hAnsiTheme="majorHAnsi" w:cstheme="majorHAnsi"/>
          <w:sz w:val="26"/>
          <w:szCs w:val="26"/>
        </w:rPr>
        <w:t xml:space="preserve">. Các quân bài trong FreeCell đều được lật lên để người chơi xác định được trạng thái cũng như vị trí của các quân bài ngay từ đầu. </w:t>
      </w:r>
    </w:p>
    <w:p w14:paraId="278BCC6E" w14:textId="77777777" w:rsidR="00E97D9C" w:rsidRDefault="00E97D9C" w:rsidP="0048614C">
      <w:pPr>
        <w:pStyle w:val="ListParagraph"/>
        <w:spacing w:beforeLines="60" w:before="144" w:afterLines="60" w:after="144" w:line="312" w:lineRule="auto"/>
        <w:ind w:left="0"/>
        <w:jc w:val="both"/>
        <w:rPr>
          <w:rFonts w:asciiTheme="majorHAnsi" w:hAnsiTheme="majorHAnsi" w:cstheme="majorHAnsi"/>
          <w:sz w:val="26"/>
          <w:szCs w:val="26"/>
        </w:rPr>
      </w:pPr>
    </w:p>
    <w:p w14:paraId="392E59F9" w14:textId="77777777" w:rsidR="00600DDF" w:rsidRDefault="00B72909" w:rsidP="0048614C">
      <w:pPr>
        <w:pStyle w:val="ListParagraph"/>
        <w:spacing w:beforeLines="60" w:before="144" w:afterLines="60" w:after="144" w:line="312" w:lineRule="auto"/>
        <w:ind w:left="0"/>
        <w:jc w:val="center"/>
        <w:rPr>
          <w:rFonts w:asciiTheme="majorHAnsi" w:hAnsiTheme="majorHAnsi" w:cstheme="majorHAnsi"/>
          <w:noProof/>
          <w:sz w:val="26"/>
          <w:szCs w:val="26"/>
          <w:lang w:eastAsia="vi-VN" w:bidi="ar-SA"/>
        </w:rPr>
      </w:pPr>
      <w:r>
        <w:rPr>
          <w:rFonts w:asciiTheme="majorHAnsi" w:hAnsiTheme="majorHAnsi" w:cstheme="majorHAnsi"/>
          <w:noProof/>
          <w:sz w:val="26"/>
          <w:szCs w:val="26"/>
          <w:lang w:eastAsia="en-US" w:bidi="ar-SA"/>
        </w:rPr>
        <w:drawing>
          <wp:inline distT="0" distB="0" distL="0" distR="0" wp14:anchorId="0078FA0B" wp14:editId="3C1D39A2">
            <wp:extent cx="5727700" cy="3545205"/>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27700" cy="3545205"/>
                    </a:xfrm>
                    <a:prstGeom prst="rect">
                      <a:avLst/>
                    </a:prstGeom>
                    <a:noFill/>
                    <a:ln w="9525">
                      <a:noFill/>
                      <a:miter lim="800000"/>
                      <a:headEnd/>
                      <a:tailEnd/>
                    </a:ln>
                  </pic:spPr>
                </pic:pic>
              </a:graphicData>
            </a:graphic>
          </wp:inline>
        </w:drawing>
      </w:r>
    </w:p>
    <w:p w14:paraId="423E8045" w14:textId="60671D69" w:rsidR="00D0374D" w:rsidRPr="004209D0" w:rsidRDefault="004209D0" w:rsidP="0048614C">
      <w:pPr>
        <w:pStyle w:val="ListParagraph"/>
        <w:spacing w:beforeLines="60" w:before="144" w:afterLines="60" w:after="144" w:line="312" w:lineRule="auto"/>
        <w:ind w:left="0"/>
        <w:jc w:val="center"/>
        <w:rPr>
          <w:rFonts w:asciiTheme="majorHAnsi" w:hAnsiTheme="majorHAnsi" w:cstheme="majorHAnsi"/>
          <w:szCs w:val="26"/>
        </w:rPr>
      </w:pPr>
      <w:r w:rsidRPr="004209D0">
        <w:rPr>
          <w:rFonts w:asciiTheme="majorHAnsi" w:hAnsiTheme="majorHAnsi" w:cstheme="majorHAnsi"/>
          <w:szCs w:val="26"/>
        </w:rPr>
        <w:t>Hình 1.</w:t>
      </w:r>
      <w:r w:rsidR="006A325F" w:rsidRPr="004209D0">
        <w:rPr>
          <w:rFonts w:asciiTheme="majorHAnsi" w:hAnsiTheme="majorHAnsi" w:cstheme="majorHAnsi"/>
          <w:szCs w:val="26"/>
        </w:rPr>
        <w:t xml:space="preserve"> Trạng thái khởi đầu của FreeCell</w:t>
      </w:r>
    </w:p>
    <w:p w14:paraId="72CBB699" w14:textId="77777777" w:rsidR="00DA0EF6" w:rsidRPr="00CE2EFB" w:rsidRDefault="00DA0EF6" w:rsidP="0048614C">
      <w:pPr>
        <w:pStyle w:val="ListParagraph"/>
        <w:spacing w:beforeLines="60" w:before="144" w:afterLines="60" w:after="144" w:line="312" w:lineRule="auto"/>
        <w:ind w:left="0"/>
        <w:jc w:val="both"/>
        <w:rPr>
          <w:rFonts w:asciiTheme="majorHAnsi" w:hAnsiTheme="majorHAnsi" w:cstheme="majorHAnsi"/>
          <w:i/>
          <w:sz w:val="26"/>
          <w:szCs w:val="26"/>
        </w:rPr>
      </w:pPr>
    </w:p>
    <w:p w14:paraId="0C28FC21" w14:textId="77777777" w:rsidR="00954C75" w:rsidRDefault="00834065" w:rsidP="0048614C">
      <w:pPr>
        <w:pStyle w:val="ListParagraph"/>
        <w:spacing w:beforeLines="60" w:before="144" w:afterLines="60" w:after="144" w:line="312" w:lineRule="auto"/>
        <w:ind w:left="0"/>
        <w:jc w:val="both"/>
        <w:rPr>
          <w:rFonts w:asciiTheme="majorHAnsi" w:hAnsiTheme="majorHAnsi" w:cstheme="majorHAnsi"/>
          <w:noProof/>
          <w:sz w:val="26"/>
          <w:szCs w:val="26"/>
          <w:lang w:eastAsia="vi-VN" w:bidi="ar-SA"/>
        </w:rPr>
      </w:pPr>
      <w:r>
        <w:rPr>
          <w:rFonts w:asciiTheme="majorHAnsi" w:hAnsiTheme="majorHAnsi" w:cstheme="majorHAnsi"/>
          <w:sz w:val="26"/>
          <w:szCs w:val="26"/>
        </w:rPr>
        <w:t xml:space="preserve">Hình bên trên là giao diện của trò chơi FreeCell trên hệ điều hành Windows Vista. </w:t>
      </w:r>
      <w:r w:rsidR="00CE5C0D">
        <w:rPr>
          <w:rFonts w:asciiTheme="majorHAnsi" w:hAnsiTheme="majorHAnsi" w:cstheme="majorHAnsi"/>
          <w:noProof/>
          <w:sz w:val="26"/>
          <w:szCs w:val="26"/>
          <w:lang w:eastAsia="vi-VN" w:bidi="ar-SA"/>
        </w:rPr>
        <w:t xml:space="preserve">Tại trạng thái khởi dầu của trò chơi, có 4 ô </w:t>
      </w:r>
      <w:r w:rsidR="00CE5C0D" w:rsidRPr="00687691">
        <w:rPr>
          <w:rFonts w:asciiTheme="majorHAnsi" w:hAnsiTheme="majorHAnsi" w:cstheme="majorHAnsi"/>
          <w:i/>
          <w:noProof/>
          <w:sz w:val="26"/>
          <w:szCs w:val="26"/>
          <w:lang w:eastAsia="vi-VN" w:bidi="ar-SA"/>
        </w:rPr>
        <w:t>FreeCell</w:t>
      </w:r>
      <w:r w:rsidR="00CE5C0D">
        <w:rPr>
          <w:rFonts w:asciiTheme="majorHAnsi" w:hAnsiTheme="majorHAnsi" w:cstheme="majorHAnsi"/>
          <w:noProof/>
          <w:sz w:val="26"/>
          <w:szCs w:val="26"/>
          <w:lang w:eastAsia="vi-VN" w:bidi="ar-SA"/>
        </w:rPr>
        <w:t xml:space="preserve"> trống và 4 ô </w:t>
      </w:r>
      <w:r w:rsidR="00CE5C0D" w:rsidRPr="00687691">
        <w:rPr>
          <w:rFonts w:asciiTheme="majorHAnsi" w:hAnsiTheme="majorHAnsi" w:cstheme="majorHAnsi"/>
          <w:i/>
          <w:noProof/>
          <w:sz w:val="26"/>
          <w:szCs w:val="26"/>
          <w:lang w:eastAsia="vi-VN" w:bidi="ar-SA"/>
        </w:rPr>
        <w:t>Foundation</w:t>
      </w:r>
      <w:r w:rsidR="00CE5C0D">
        <w:rPr>
          <w:rFonts w:asciiTheme="majorHAnsi" w:hAnsiTheme="majorHAnsi" w:cstheme="majorHAnsi"/>
          <w:noProof/>
          <w:sz w:val="26"/>
          <w:szCs w:val="26"/>
          <w:lang w:eastAsia="vi-VN" w:bidi="ar-SA"/>
        </w:rPr>
        <w:t xml:space="preserve"> trống lần lượt là các ô nằm phía trên trong hình. 52 quân bài được chia thành 8 cột, 4 cột </w:t>
      </w:r>
      <w:r w:rsidR="009F409A">
        <w:rPr>
          <w:rFonts w:asciiTheme="majorHAnsi" w:hAnsiTheme="majorHAnsi" w:cstheme="majorHAnsi"/>
          <w:noProof/>
          <w:sz w:val="26"/>
          <w:szCs w:val="26"/>
          <w:lang w:eastAsia="vi-VN" w:bidi="ar-SA"/>
        </w:rPr>
        <w:t xml:space="preserve">có </w:t>
      </w:r>
      <w:r w:rsidR="00CE5C0D">
        <w:rPr>
          <w:rFonts w:asciiTheme="majorHAnsi" w:hAnsiTheme="majorHAnsi" w:cstheme="majorHAnsi"/>
          <w:noProof/>
          <w:sz w:val="26"/>
          <w:szCs w:val="26"/>
          <w:lang w:eastAsia="vi-VN" w:bidi="ar-SA"/>
        </w:rPr>
        <w:t xml:space="preserve">7 quân </w:t>
      </w:r>
      <w:r w:rsidR="009F409A">
        <w:rPr>
          <w:rFonts w:asciiTheme="majorHAnsi" w:hAnsiTheme="majorHAnsi" w:cstheme="majorHAnsi"/>
          <w:noProof/>
          <w:sz w:val="26"/>
          <w:szCs w:val="26"/>
          <w:lang w:eastAsia="vi-VN" w:bidi="ar-SA"/>
        </w:rPr>
        <w:t xml:space="preserve">ở bên trái </w:t>
      </w:r>
      <w:r w:rsidR="00CE5C0D">
        <w:rPr>
          <w:rFonts w:asciiTheme="majorHAnsi" w:hAnsiTheme="majorHAnsi" w:cstheme="majorHAnsi"/>
          <w:noProof/>
          <w:sz w:val="26"/>
          <w:szCs w:val="26"/>
          <w:lang w:eastAsia="vi-VN" w:bidi="ar-SA"/>
        </w:rPr>
        <w:t xml:space="preserve">và 4 cột </w:t>
      </w:r>
      <w:r w:rsidR="009F409A">
        <w:rPr>
          <w:rFonts w:asciiTheme="majorHAnsi" w:hAnsiTheme="majorHAnsi" w:cstheme="majorHAnsi"/>
          <w:noProof/>
          <w:sz w:val="26"/>
          <w:szCs w:val="26"/>
          <w:lang w:eastAsia="vi-VN" w:bidi="ar-SA"/>
        </w:rPr>
        <w:t xml:space="preserve">còn lại có </w:t>
      </w:r>
      <w:r>
        <w:rPr>
          <w:rFonts w:asciiTheme="majorHAnsi" w:hAnsiTheme="majorHAnsi" w:cstheme="majorHAnsi"/>
          <w:noProof/>
          <w:sz w:val="26"/>
          <w:szCs w:val="26"/>
          <w:lang w:eastAsia="vi-VN" w:bidi="ar-SA"/>
        </w:rPr>
        <w:t>6</w:t>
      </w:r>
      <w:r w:rsidR="00CE5C0D">
        <w:rPr>
          <w:rFonts w:asciiTheme="majorHAnsi" w:hAnsiTheme="majorHAnsi" w:cstheme="majorHAnsi"/>
          <w:noProof/>
          <w:sz w:val="26"/>
          <w:szCs w:val="26"/>
          <w:lang w:eastAsia="vi-VN" w:bidi="ar-SA"/>
        </w:rPr>
        <w:t xml:space="preserve"> quân</w:t>
      </w:r>
      <w:r w:rsidR="00FF6FB0">
        <w:rPr>
          <w:rFonts w:asciiTheme="majorHAnsi" w:hAnsiTheme="majorHAnsi" w:cstheme="majorHAnsi"/>
          <w:noProof/>
          <w:sz w:val="26"/>
          <w:szCs w:val="26"/>
          <w:lang w:eastAsia="vi-VN" w:bidi="ar-SA"/>
        </w:rPr>
        <w:t xml:space="preserve">. </w:t>
      </w:r>
      <w:r w:rsidR="00FF6FB0">
        <w:rPr>
          <w:rFonts w:asciiTheme="majorHAnsi" w:hAnsiTheme="majorHAnsi" w:cstheme="majorHAnsi"/>
          <w:sz w:val="26"/>
          <w:szCs w:val="26"/>
        </w:rPr>
        <w:t xml:space="preserve">Mục tiêu của FreeCell là đưa tất cả 13 quân cùng chất với nhau lần lượt từ A, 2, 3, …, 10, J, Q, K lên các ô </w:t>
      </w:r>
      <w:r w:rsidR="00FF6FB0" w:rsidRPr="00687691">
        <w:rPr>
          <w:rFonts w:asciiTheme="majorHAnsi" w:hAnsiTheme="majorHAnsi" w:cstheme="majorHAnsi"/>
          <w:i/>
          <w:sz w:val="26"/>
          <w:szCs w:val="26"/>
        </w:rPr>
        <w:t>Foundation</w:t>
      </w:r>
      <w:r w:rsidR="00FF6FB0">
        <w:rPr>
          <w:rFonts w:asciiTheme="majorHAnsi" w:hAnsiTheme="majorHAnsi" w:cstheme="majorHAnsi"/>
          <w:sz w:val="26"/>
          <w:szCs w:val="26"/>
        </w:rPr>
        <w:t xml:space="preserve"> tương ứng với chúng. </w:t>
      </w:r>
      <w:r w:rsidR="006155E5">
        <w:rPr>
          <w:rFonts w:asciiTheme="majorHAnsi" w:hAnsiTheme="majorHAnsi" w:cstheme="majorHAnsi"/>
          <w:noProof/>
          <w:sz w:val="26"/>
          <w:szCs w:val="26"/>
          <w:lang w:eastAsia="vi-VN" w:bidi="ar-SA"/>
        </w:rPr>
        <w:t xml:space="preserve">Trò chơi kết thúc khi tất cả 4 quân K của các chất đều được đưa lên </w:t>
      </w:r>
      <w:r w:rsidR="006155E5" w:rsidRPr="00687691">
        <w:rPr>
          <w:rFonts w:asciiTheme="majorHAnsi" w:hAnsiTheme="majorHAnsi" w:cstheme="majorHAnsi"/>
          <w:i/>
          <w:noProof/>
          <w:sz w:val="26"/>
          <w:szCs w:val="26"/>
          <w:lang w:eastAsia="vi-VN" w:bidi="ar-SA"/>
        </w:rPr>
        <w:t>Foundation</w:t>
      </w:r>
      <w:r w:rsidR="0093602B">
        <w:rPr>
          <w:rFonts w:asciiTheme="majorHAnsi" w:hAnsiTheme="majorHAnsi" w:cstheme="majorHAnsi"/>
          <w:noProof/>
          <w:sz w:val="26"/>
          <w:szCs w:val="26"/>
          <w:lang w:eastAsia="vi-VN" w:bidi="ar-SA"/>
        </w:rPr>
        <w:t>.</w:t>
      </w:r>
      <w:r w:rsidR="00B83A5D">
        <w:rPr>
          <w:rFonts w:asciiTheme="majorHAnsi" w:hAnsiTheme="majorHAnsi" w:cstheme="majorHAnsi"/>
          <w:noProof/>
          <w:sz w:val="26"/>
          <w:szCs w:val="26"/>
          <w:lang w:eastAsia="vi-VN" w:bidi="ar-SA"/>
        </w:rPr>
        <w:t xml:space="preserve"> Trong FreeCell </w:t>
      </w:r>
      <w:r w:rsidR="001B1C1D">
        <w:rPr>
          <w:rFonts w:asciiTheme="majorHAnsi" w:hAnsiTheme="majorHAnsi" w:cstheme="majorHAnsi"/>
          <w:noProof/>
          <w:sz w:val="26"/>
          <w:szCs w:val="26"/>
          <w:lang w:eastAsia="vi-VN" w:bidi="ar-SA"/>
        </w:rPr>
        <w:t xml:space="preserve">để chuyển quân bài </w:t>
      </w:r>
      <w:r w:rsidR="001B1C1D" w:rsidRPr="00F72D14">
        <w:rPr>
          <w:rFonts w:asciiTheme="majorHAnsi" w:hAnsiTheme="majorHAnsi" w:cstheme="majorHAnsi"/>
          <w:i/>
          <w:noProof/>
          <w:sz w:val="26"/>
          <w:szCs w:val="26"/>
          <w:lang w:eastAsia="vi-VN" w:bidi="ar-SA"/>
        </w:rPr>
        <w:t>b</w:t>
      </w:r>
      <w:r w:rsidR="001B1C1D">
        <w:rPr>
          <w:rFonts w:asciiTheme="majorHAnsi" w:hAnsiTheme="majorHAnsi" w:cstheme="majorHAnsi"/>
          <w:noProof/>
          <w:sz w:val="26"/>
          <w:szCs w:val="26"/>
          <w:lang w:eastAsia="vi-VN" w:bidi="ar-SA"/>
        </w:rPr>
        <w:t xml:space="preserve"> đặt lên trên quân bài </w:t>
      </w:r>
      <w:r w:rsidR="001B1C1D" w:rsidRPr="00F72D14">
        <w:rPr>
          <w:rFonts w:asciiTheme="majorHAnsi" w:hAnsiTheme="majorHAnsi" w:cstheme="majorHAnsi"/>
          <w:i/>
          <w:noProof/>
          <w:sz w:val="26"/>
          <w:szCs w:val="26"/>
          <w:lang w:eastAsia="vi-VN" w:bidi="ar-SA"/>
        </w:rPr>
        <w:t>a</w:t>
      </w:r>
      <w:r w:rsidR="00B83A5D">
        <w:rPr>
          <w:rFonts w:asciiTheme="majorHAnsi" w:hAnsiTheme="majorHAnsi" w:cstheme="majorHAnsi"/>
          <w:noProof/>
          <w:sz w:val="26"/>
          <w:szCs w:val="26"/>
          <w:lang w:eastAsia="vi-VN" w:bidi="ar-SA"/>
        </w:rPr>
        <w:t xml:space="preserve"> chúng phải thỏa mãn điều kiện</w:t>
      </w:r>
      <w:r w:rsidR="00687691">
        <w:rPr>
          <w:rFonts w:asciiTheme="majorHAnsi" w:hAnsiTheme="majorHAnsi" w:cstheme="majorHAnsi"/>
          <w:noProof/>
          <w:sz w:val="26"/>
          <w:szCs w:val="26"/>
          <w:lang w:eastAsia="vi-VN" w:bidi="ar-SA"/>
        </w:rPr>
        <w:t xml:space="preserve">: </w:t>
      </w:r>
    </w:p>
    <w:p w14:paraId="1B5D2ADF" w14:textId="77777777" w:rsidR="00B72909" w:rsidRDefault="00687691" w:rsidP="0048614C">
      <w:pPr>
        <w:pStyle w:val="ListParagraph"/>
        <w:spacing w:beforeLines="60" w:before="144" w:afterLines="60" w:after="144" w:line="312" w:lineRule="auto"/>
        <w:ind w:left="0"/>
        <w:jc w:val="center"/>
        <w:rPr>
          <w:rFonts w:asciiTheme="majorHAnsi" w:hAnsiTheme="majorHAnsi" w:cstheme="majorHAnsi"/>
          <w:noProof/>
          <w:sz w:val="26"/>
          <w:szCs w:val="26"/>
          <w:lang w:eastAsia="vi-VN" w:bidi="ar-SA"/>
        </w:rPr>
      </w:pPr>
      <w:r w:rsidRPr="00687691">
        <w:rPr>
          <w:rFonts w:asciiTheme="majorHAnsi" w:hAnsiTheme="majorHAnsi" w:cstheme="majorHAnsi"/>
          <w:i/>
          <w:noProof/>
          <w:sz w:val="26"/>
          <w:szCs w:val="26"/>
          <w:lang w:eastAsia="vi-VN" w:bidi="ar-SA"/>
        </w:rPr>
        <w:t>a</w:t>
      </w:r>
      <w:r>
        <w:rPr>
          <w:rFonts w:asciiTheme="majorHAnsi" w:hAnsiTheme="majorHAnsi" w:cstheme="majorHAnsi"/>
          <w:noProof/>
          <w:sz w:val="26"/>
          <w:szCs w:val="26"/>
          <w:lang w:eastAsia="vi-VN" w:bidi="ar-SA"/>
        </w:rPr>
        <w:t xml:space="preserve"> </w:t>
      </w:r>
      <w:r w:rsidR="001B1C1D">
        <w:rPr>
          <w:rFonts w:asciiTheme="majorHAnsi" w:hAnsiTheme="majorHAnsi" w:cstheme="majorHAnsi"/>
          <w:noProof/>
          <w:sz w:val="26"/>
          <w:szCs w:val="26"/>
          <w:lang w:eastAsia="vi-VN" w:bidi="ar-SA"/>
        </w:rPr>
        <w:t>nằm dưới</w:t>
      </w:r>
      <w:r>
        <w:rPr>
          <w:rFonts w:asciiTheme="majorHAnsi" w:hAnsiTheme="majorHAnsi" w:cstheme="majorHAnsi"/>
          <w:noProof/>
          <w:sz w:val="26"/>
          <w:szCs w:val="26"/>
          <w:lang w:eastAsia="vi-VN" w:bidi="ar-SA"/>
        </w:rPr>
        <w:t xml:space="preserve"> </w:t>
      </w:r>
      <w:r w:rsidRPr="00687691">
        <w:rPr>
          <w:rFonts w:asciiTheme="majorHAnsi" w:hAnsiTheme="majorHAnsi" w:cstheme="majorHAnsi"/>
          <w:i/>
          <w:noProof/>
          <w:sz w:val="26"/>
          <w:szCs w:val="26"/>
          <w:lang w:eastAsia="vi-VN" w:bidi="ar-SA"/>
        </w:rPr>
        <w:t>b</w:t>
      </w:r>
      <w:r w:rsidR="00954C75">
        <w:rPr>
          <w:rFonts w:asciiTheme="majorHAnsi" w:hAnsiTheme="majorHAnsi" w:cstheme="majorHAnsi"/>
          <w:noProof/>
          <w:sz w:val="26"/>
          <w:szCs w:val="26"/>
          <w:lang w:eastAsia="vi-VN" w:bidi="ar-SA"/>
        </w:rPr>
        <w:t xml:space="preserve"> </w:t>
      </w:r>
      <w:r w:rsidR="003617B3" w:rsidRPr="003617B3">
        <w:rPr>
          <w:rFonts w:asciiTheme="majorHAnsi" w:hAnsiTheme="majorHAnsi" w:cstheme="majorHAnsi"/>
          <w:noProof/>
          <w:position w:val="-30"/>
          <w:sz w:val="26"/>
          <w:szCs w:val="26"/>
          <w:lang w:eastAsia="vi-VN" w:bidi="ar-SA"/>
        </w:rPr>
        <w:object w:dxaOrig="2720" w:dyaOrig="720" w14:anchorId="4838DA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36pt" o:ole="">
            <v:imagedata r:id="rId11" o:title=""/>
          </v:shape>
          <o:OLEObject Type="Embed" ProgID="Equation.DSMT4" ShapeID="_x0000_i1025" DrawAspect="Content" ObjectID="_1239200555" r:id="rId12"/>
        </w:object>
      </w:r>
    </w:p>
    <w:p w14:paraId="60427F48" w14:textId="77777777" w:rsidR="00CE0F13" w:rsidRPr="003233BA" w:rsidRDefault="00CE0F13" w:rsidP="0048614C">
      <w:pPr>
        <w:pStyle w:val="ListParagraph"/>
        <w:spacing w:beforeLines="60" w:before="144" w:afterLines="60" w:after="144" w:line="312" w:lineRule="auto"/>
        <w:ind w:left="0"/>
        <w:jc w:val="both"/>
        <w:rPr>
          <w:rFonts w:asciiTheme="majorHAnsi" w:hAnsiTheme="majorHAnsi" w:cstheme="majorHAnsi"/>
          <w:noProof/>
          <w:sz w:val="26"/>
          <w:szCs w:val="26"/>
          <w:lang w:eastAsia="vi-VN" w:bidi="ar-SA"/>
        </w:rPr>
      </w:pPr>
      <w:r w:rsidRPr="003233BA">
        <w:rPr>
          <w:rFonts w:asciiTheme="majorHAnsi" w:hAnsiTheme="majorHAnsi" w:cstheme="majorHAnsi"/>
          <w:noProof/>
          <w:sz w:val="26"/>
          <w:szCs w:val="26"/>
          <w:lang w:eastAsia="vi-VN" w:bidi="ar-SA"/>
        </w:rPr>
        <w:t xml:space="preserve">trong đó: </w:t>
      </w:r>
    </w:p>
    <w:p w14:paraId="7219D7ED" w14:textId="77777777" w:rsidR="00645CC7" w:rsidRDefault="00645CC7" w:rsidP="0048614C">
      <w:pPr>
        <w:pStyle w:val="ListParagraph"/>
        <w:spacing w:beforeLines="60" w:before="144" w:afterLines="60" w:after="144" w:line="312" w:lineRule="auto"/>
        <w:jc w:val="both"/>
        <w:rPr>
          <w:rFonts w:asciiTheme="majorHAnsi" w:hAnsiTheme="majorHAnsi" w:cstheme="majorHAnsi"/>
          <w:i/>
          <w:noProof/>
          <w:sz w:val="26"/>
          <w:szCs w:val="26"/>
          <w:lang w:eastAsia="vi-VN" w:bidi="ar-SA"/>
        </w:rPr>
      </w:pPr>
      <w:r w:rsidRPr="00645CC7">
        <w:rPr>
          <w:rFonts w:asciiTheme="majorHAnsi" w:hAnsiTheme="majorHAnsi" w:cstheme="majorHAnsi"/>
          <w:i/>
          <w:noProof/>
          <w:position w:val="-14"/>
          <w:sz w:val="26"/>
          <w:szCs w:val="26"/>
          <w:lang w:eastAsia="vi-VN" w:bidi="ar-SA"/>
        </w:rPr>
        <w:object w:dxaOrig="4640" w:dyaOrig="400" w14:anchorId="48173CAD">
          <v:shape id="_x0000_i1026" type="#_x0000_t75" style="width:232pt;height:19.35pt" o:ole="">
            <v:imagedata r:id="rId13" o:title=""/>
          </v:shape>
          <o:OLEObject Type="Embed" ProgID="Equation.DSMT4" ShapeID="_x0000_i1026" DrawAspect="Content" ObjectID="_1239200556" r:id="rId14"/>
        </w:object>
      </w:r>
      <w:r w:rsidR="007C22BE" w:rsidRPr="007C22BE">
        <w:rPr>
          <w:rFonts w:asciiTheme="majorHAnsi" w:hAnsiTheme="majorHAnsi" w:cstheme="majorHAnsi"/>
          <w:noProof/>
          <w:sz w:val="26"/>
          <w:szCs w:val="26"/>
          <w:lang w:eastAsia="vi-VN" w:bidi="ar-SA"/>
        </w:rPr>
        <w:t xml:space="preserve">, đây </w:t>
      </w:r>
      <w:r w:rsidR="007C22BE">
        <w:rPr>
          <w:rFonts w:asciiTheme="majorHAnsi" w:hAnsiTheme="majorHAnsi" w:cstheme="majorHAnsi"/>
          <w:noProof/>
          <w:sz w:val="26"/>
          <w:szCs w:val="26"/>
          <w:lang w:eastAsia="vi-VN" w:bidi="ar-SA"/>
        </w:rPr>
        <w:t>là giá trị của quân bài khi loại bỏ chất của nó</w:t>
      </w:r>
    </w:p>
    <w:p w14:paraId="647D9914" w14:textId="77777777" w:rsidR="003B2ADB" w:rsidRDefault="00E6634C" w:rsidP="0048614C">
      <w:pPr>
        <w:pStyle w:val="ListParagraph"/>
        <w:spacing w:beforeLines="60" w:before="144" w:afterLines="60" w:after="144" w:line="312" w:lineRule="auto"/>
        <w:jc w:val="both"/>
        <w:rPr>
          <w:rFonts w:asciiTheme="majorHAnsi" w:hAnsiTheme="majorHAnsi" w:cstheme="majorHAnsi"/>
          <w:noProof/>
          <w:sz w:val="26"/>
          <w:szCs w:val="26"/>
          <w:lang w:eastAsia="vi-VN" w:bidi="ar-SA"/>
        </w:rPr>
      </w:pPr>
      <w:r w:rsidRPr="003617B3">
        <w:rPr>
          <w:rFonts w:asciiTheme="majorHAnsi" w:hAnsiTheme="majorHAnsi" w:cstheme="majorHAnsi"/>
          <w:noProof/>
          <w:position w:val="-30"/>
          <w:sz w:val="26"/>
          <w:szCs w:val="26"/>
          <w:lang w:eastAsia="vi-VN" w:bidi="ar-SA"/>
        </w:rPr>
        <w:object w:dxaOrig="4300" w:dyaOrig="720" w14:anchorId="3E7F9F80">
          <v:shape id="_x0000_i1027" type="#_x0000_t75" style="width:215.35pt;height:36pt" o:ole="">
            <v:imagedata r:id="rId15" o:title=""/>
          </v:shape>
          <o:OLEObject Type="Embed" ProgID="Equation.DSMT4" ShapeID="_x0000_i1027" DrawAspect="Content" ObjectID="_1239200557" r:id="rId16"/>
        </w:object>
      </w:r>
      <w:r w:rsidR="0049068D">
        <w:rPr>
          <w:rFonts w:asciiTheme="majorHAnsi" w:hAnsiTheme="majorHAnsi" w:cstheme="majorHAnsi"/>
          <w:noProof/>
          <w:sz w:val="26"/>
          <w:szCs w:val="26"/>
          <w:lang w:eastAsia="vi-VN" w:bidi="ar-SA"/>
        </w:rPr>
        <w:t xml:space="preserve"> việc này tương đương với </w:t>
      </w:r>
      <w:r w:rsidR="00364D06">
        <w:rPr>
          <w:rFonts w:asciiTheme="majorHAnsi" w:hAnsiTheme="majorHAnsi" w:cstheme="majorHAnsi"/>
          <w:noProof/>
          <w:sz w:val="26"/>
          <w:szCs w:val="26"/>
          <w:lang w:eastAsia="vi-VN" w:bidi="ar-SA"/>
        </w:rPr>
        <w:t>kiểm tra quân bài là quân bài đen hay quân bài đỏ</w:t>
      </w:r>
    </w:p>
    <w:p w14:paraId="41668961" w14:textId="77777777" w:rsidR="005A75D5" w:rsidRPr="00D0374D" w:rsidRDefault="0036104A" w:rsidP="0048614C">
      <w:pPr>
        <w:spacing w:beforeLines="60" w:before="144" w:afterLines="60" w:after="144" w:line="312" w:lineRule="auto"/>
        <w:jc w:val="both"/>
        <w:rPr>
          <w:rFonts w:asciiTheme="majorHAnsi" w:hAnsiTheme="majorHAnsi" w:cstheme="majorHAnsi"/>
          <w:noProof/>
          <w:sz w:val="26"/>
          <w:szCs w:val="26"/>
          <w:lang w:eastAsia="vi-VN" w:bidi="ar-SA"/>
        </w:rPr>
      </w:pPr>
      <w:r>
        <w:rPr>
          <w:rFonts w:asciiTheme="majorHAnsi" w:hAnsiTheme="majorHAnsi" w:cstheme="majorHAnsi"/>
          <w:noProof/>
          <w:sz w:val="26"/>
          <w:szCs w:val="26"/>
          <w:lang w:eastAsia="vi-VN" w:bidi="ar-SA"/>
        </w:rPr>
        <w:t xml:space="preserve">Chẳng hạn, như hình trên, chúng ta có thể chuyển quân </w:t>
      </w:r>
      <w:r w:rsidRPr="00775AE0">
        <w:rPr>
          <w:rFonts w:asciiTheme="majorHAnsi" w:hAnsiTheme="majorHAnsi" w:cstheme="majorHAnsi"/>
          <w:i/>
          <w:noProof/>
          <w:sz w:val="26"/>
          <w:szCs w:val="26"/>
          <w:lang w:eastAsia="vi-VN" w:bidi="ar-SA"/>
        </w:rPr>
        <w:t>9 tép</w:t>
      </w:r>
      <w:r>
        <w:rPr>
          <w:rFonts w:asciiTheme="majorHAnsi" w:hAnsiTheme="majorHAnsi" w:cstheme="majorHAnsi"/>
          <w:noProof/>
          <w:sz w:val="26"/>
          <w:szCs w:val="26"/>
          <w:lang w:eastAsia="vi-VN" w:bidi="ar-SA"/>
        </w:rPr>
        <w:t xml:space="preserve"> ở cột </w:t>
      </w:r>
      <w:r w:rsidRPr="00775AE0">
        <w:rPr>
          <w:rFonts w:asciiTheme="majorHAnsi" w:hAnsiTheme="majorHAnsi" w:cstheme="majorHAnsi"/>
          <w:i/>
          <w:noProof/>
          <w:sz w:val="26"/>
          <w:szCs w:val="26"/>
          <w:lang w:eastAsia="vi-VN" w:bidi="ar-SA"/>
        </w:rPr>
        <w:t>2</w:t>
      </w:r>
      <w:r>
        <w:rPr>
          <w:rFonts w:asciiTheme="majorHAnsi" w:hAnsiTheme="majorHAnsi" w:cstheme="majorHAnsi"/>
          <w:noProof/>
          <w:sz w:val="26"/>
          <w:szCs w:val="26"/>
          <w:lang w:eastAsia="vi-VN" w:bidi="ar-SA"/>
        </w:rPr>
        <w:t xml:space="preserve"> sang cột </w:t>
      </w:r>
      <w:r w:rsidRPr="00775AE0">
        <w:rPr>
          <w:rFonts w:asciiTheme="majorHAnsi" w:hAnsiTheme="majorHAnsi" w:cstheme="majorHAnsi"/>
          <w:i/>
          <w:noProof/>
          <w:sz w:val="26"/>
          <w:szCs w:val="26"/>
          <w:lang w:eastAsia="vi-VN" w:bidi="ar-SA"/>
        </w:rPr>
        <w:t>7</w:t>
      </w:r>
      <w:r>
        <w:rPr>
          <w:rFonts w:asciiTheme="majorHAnsi" w:hAnsiTheme="majorHAnsi" w:cstheme="majorHAnsi"/>
          <w:noProof/>
          <w:sz w:val="26"/>
          <w:szCs w:val="26"/>
          <w:lang w:eastAsia="vi-VN" w:bidi="ar-SA"/>
        </w:rPr>
        <w:t xml:space="preserve"> nhưng không thể chuyển quân </w:t>
      </w:r>
      <w:r w:rsidRPr="00775AE0">
        <w:rPr>
          <w:rFonts w:asciiTheme="majorHAnsi" w:hAnsiTheme="majorHAnsi" w:cstheme="majorHAnsi"/>
          <w:i/>
          <w:noProof/>
          <w:sz w:val="26"/>
          <w:szCs w:val="26"/>
          <w:lang w:eastAsia="vi-VN" w:bidi="ar-SA"/>
        </w:rPr>
        <w:t>9 tép</w:t>
      </w:r>
      <w:r>
        <w:rPr>
          <w:rFonts w:asciiTheme="majorHAnsi" w:hAnsiTheme="majorHAnsi" w:cstheme="majorHAnsi"/>
          <w:noProof/>
          <w:sz w:val="26"/>
          <w:szCs w:val="26"/>
          <w:lang w:eastAsia="vi-VN" w:bidi="ar-SA"/>
        </w:rPr>
        <w:t xml:space="preserve"> từ cột </w:t>
      </w:r>
      <w:r w:rsidRPr="00775AE0">
        <w:rPr>
          <w:rFonts w:asciiTheme="majorHAnsi" w:hAnsiTheme="majorHAnsi" w:cstheme="majorHAnsi"/>
          <w:i/>
          <w:noProof/>
          <w:sz w:val="26"/>
          <w:szCs w:val="26"/>
          <w:lang w:eastAsia="vi-VN" w:bidi="ar-SA"/>
        </w:rPr>
        <w:t>2</w:t>
      </w:r>
      <w:r>
        <w:rPr>
          <w:rFonts w:asciiTheme="majorHAnsi" w:hAnsiTheme="majorHAnsi" w:cstheme="majorHAnsi"/>
          <w:noProof/>
          <w:sz w:val="26"/>
          <w:szCs w:val="26"/>
          <w:lang w:eastAsia="vi-VN" w:bidi="ar-SA"/>
        </w:rPr>
        <w:t xml:space="preserve"> sang cột </w:t>
      </w:r>
      <w:r w:rsidRPr="00775AE0">
        <w:rPr>
          <w:rFonts w:asciiTheme="majorHAnsi" w:hAnsiTheme="majorHAnsi" w:cstheme="majorHAnsi"/>
          <w:i/>
          <w:noProof/>
          <w:sz w:val="26"/>
          <w:szCs w:val="26"/>
          <w:lang w:eastAsia="vi-VN" w:bidi="ar-SA"/>
        </w:rPr>
        <w:t>1</w:t>
      </w:r>
      <w:r>
        <w:rPr>
          <w:rFonts w:asciiTheme="majorHAnsi" w:hAnsiTheme="majorHAnsi" w:cstheme="majorHAnsi"/>
          <w:noProof/>
          <w:sz w:val="26"/>
          <w:szCs w:val="26"/>
          <w:lang w:eastAsia="vi-VN" w:bidi="ar-SA"/>
        </w:rPr>
        <w:t xml:space="preserve"> hoặc các cột còn lại</w:t>
      </w:r>
      <w:r w:rsidR="00230CF4">
        <w:rPr>
          <w:rFonts w:asciiTheme="majorHAnsi" w:hAnsiTheme="majorHAnsi" w:cstheme="majorHAnsi"/>
          <w:noProof/>
          <w:sz w:val="26"/>
          <w:szCs w:val="26"/>
          <w:lang w:eastAsia="vi-VN" w:bidi="ar-SA"/>
        </w:rPr>
        <w:t>.</w:t>
      </w:r>
    </w:p>
    <w:p w14:paraId="15B12469" w14:textId="77777777" w:rsidR="00437235" w:rsidRDefault="0093602B" w:rsidP="0048614C">
      <w:pPr>
        <w:pStyle w:val="ListParagraph"/>
        <w:spacing w:beforeLines="60" w:before="144" w:afterLines="60" w:after="144" w:line="312" w:lineRule="auto"/>
        <w:ind w:left="0"/>
        <w:jc w:val="both"/>
        <w:rPr>
          <w:rFonts w:asciiTheme="majorHAnsi" w:hAnsiTheme="majorHAnsi" w:cstheme="majorHAnsi"/>
          <w:sz w:val="26"/>
          <w:szCs w:val="26"/>
        </w:rPr>
      </w:pPr>
      <w:r>
        <w:rPr>
          <w:rFonts w:asciiTheme="majorHAnsi" w:hAnsiTheme="majorHAnsi" w:cstheme="majorHAnsi"/>
          <w:sz w:val="26"/>
          <w:szCs w:val="26"/>
        </w:rPr>
        <w:t xml:space="preserve">Nhìn chung về luật chơi, FreeCell có 4 </w:t>
      </w:r>
      <w:r w:rsidR="004E6B4E">
        <w:rPr>
          <w:rFonts w:asciiTheme="majorHAnsi" w:hAnsiTheme="majorHAnsi" w:cstheme="majorHAnsi"/>
          <w:sz w:val="26"/>
          <w:szCs w:val="26"/>
        </w:rPr>
        <w:t xml:space="preserve">loại </w:t>
      </w:r>
      <w:r w:rsidR="00145E0F">
        <w:rPr>
          <w:rFonts w:asciiTheme="majorHAnsi" w:hAnsiTheme="majorHAnsi" w:cstheme="majorHAnsi"/>
          <w:sz w:val="26"/>
          <w:szCs w:val="26"/>
        </w:rPr>
        <w:t>di chuyển cơ bản</w:t>
      </w:r>
      <w:r w:rsidR="004E6B4E">
        <w:rPr>
          <w:rFonts w:asciiTheme="majorHAnsi" w:hAnsiTheme="majorHAnsi" w:cstheme="majorHAnsi"/>
          <w:sz w:val="26"/>
          <w:szCs w:val="26"/>
        </w:rPr>
        <w:t xml:space="preserve"> chính</w:t>
      </w:r>
      <w:r w:rsidR="008905B6">
        <w:rPr>
          <w:rFonts w:asciiTheme="majorHAnsi" w:hAnsiTheme="majorHAnsi" w:cstheme="majorHAnsi"/>
          <w:sz w:val="26"/>
          <w:szCs w:val="26"/>
        </w:rPr>
        <w:t>:</w:t>
      </w:r>
    </w:p>
    <w:p w14:paraId="47CE7F46" w14:textId="77777777" w:rsidR="008B25DC" w:rsidRDefault="00693CC3" w:rsidP="0048614C">
      <w:pPr>
        <w:pStyle w:val="ListParagraph"/>
        <w:numPr>
          <w:ilvl w:val="0"/>
          <w:numId w:val="2"/>
        </w:numPr>
        <w:spacing w:beforeLines="60" w:before="144" w:afterLines="60" w:after="144" w:line="312" w:lineRule="auto"/>
        <w:ind w:left="1260" w:hanging="540"/>
        <w:jc w:val="both"/>
        <w:rPr>
          <w:rFonts w:asciiTheme="majorHAnsi" w:hAnsiTheme="majorHAnsi" w:cstheme="majorHAnsi"/>
          <w:sz w:val="26"/>
          <w:szCs w:val="26"/>
        </w:rPr>
      </w:pPr>
      <w:r>
        <w:rPr>
          <w:rFonts w:asciiTheme="majorHAnsi" w:hAnsiTheme="majorHAnsi" w:cstheme="majorHAnsi"/>
          <w:sz w:val="26"/>
          <w:szCs w:val="26"/>
        </w:rPr>
        <w:t xml:space="preserve">Chuyển 1 quân bài </w:t>
      </w:r>
      <w:r w:rsidR="00B83A5D">
        <w:rPr>
          <w:rFonts w:asciiTheme="majorHAnsi" w:hAnsiTheme="majorHAnsi" w:cstheme="majorHAnsi"/>
          <w:sz w:val="26"/>
          <w:szCs w:val="26"/>
        </w:rPr>
        <w:t xml:space="preserve">trên cùng của </w:t>
      </w:r>
      <w:r>
        <w:rPr>
          <w:rFonts w:asciiTheme="majorHAnsi" w:hAnsiTheme="majorHAnsi" w:cstheme="majorHAnsi"/>
          <w:sz w:val="26"/>
          <w:szCs w:val="26"/>
        </w:rPr>
        <w:t xml:space="preserve">cột </w:t>
      </w:r>
      <w:r w:rsidR="0049079B" w:rsidRPr="00493F10">
        <w:rPr>
          <w:rFonts w:asciiTheme="majorHAnsi" w:hAnsiTheme="majorHAnsi" w:cstheme="majorHAnsi"/>
          <w:i/>
          <w:sz w:val="26"/>
          <w:szCs w:val="26"/>
        </w:rPr>
        <w:t>x</w:t>
      </w:r>
      <w:r w:rsidR="00B17CB6">
        <w:rPr>
          <w:rFonts w:asciiTheme="majorHAnsi" w:hAnsiTheme="majorHAnsi" w:cstheme="majorHAnsi"/>
          <w:sz w:val="26"/>
          <w:szCs w:val="26"/>
        </w:rPr>
        <w:t xml:space="preserve"> </w:t>
      </w:r>
      <w:r>
        <w:rPr>
          <w:rFonts w:asciiTheme="majorHAnsi" w:hAnsiTheme="majorHAnsi" w:cstheme="majorHAnsi"/>
          <w:sz w:val="26"/>
          <w:szCs w:val="26"/>
        </w:rPr>
        <w:t xml:space="preserve">sang cột </w:t>
      </w:r>
      <w:r w:rsidR="0049079B" w:rsidRPr="008C797D">
        <w:rPr>
          <w:rFonts w:asciiTheme="majorHAnsi" w:hAnsiTheme="majorHAnsi" w:cstheme="majorHAnsi"/>
          <w:i/>
          <w:sz w:val="26"/>
          <w:szCs w:val="26"/>
        </w:rPr>
        <w:t>y</w:t>
      </w:r>
      <w:r>
        <w:rPr>
          <w:rFonts w:asciiTheme="majorHAnsi" w:hAnsiTheme="majorHAnsi" w:cstheme="majorHAnsi"/>
          <w:sz w:val="26"/>
          <w:szCs w:val="26"/>
        </w:rPr>
        <w:t>.</w:t>
      </w:r>
      <w:r w:rsidR="00B17CB6">
        <w:rPr>
          <w:rFonts w:asciiTheme="majorHAnsi" w:hAnsiTheme="majorHAnsi" w:cstheme="majorHAnsi"/>
          <w:sz w:val="26"/>
          <w:szCs w:val="26"/>
        </w:rPr>
        <w:t xml:space="preserve"> </w:t>
      </w:r>
    </w:p>
    <w:p w14:paraId="57F583EF" w14:textId="77777777" w:rsidR="00BC3428" w:rsidRPr="002D37A3" w:rsidRDefault="00F67D96" w:rsidP="0048614C">
      <w:pPr>
        <w:pStyle w:val="ListParagraph"/>
        <w:numPr>
          <w:ilvl w:val="0"/>
          <w:numId w:val="2"/>
        </w:numPr>
        <w:spacing w:beforeLines="60" w:before="144" w:afterLines="60" w:after="144" w:line="312" w:lineRule="auto"/>
        <w:ind w:left="1260" w:hanging="540"/>
        <w:jc w:val="both"/>
        <w:rPr>
          <w:rFonts w:asciiTheme="majorHAnsi" w:hAnsiTheme="majorHAnsi" w:cstheme="majorHAnsi"/>
          <w:sz w:val="26"/>
          <w:szCs w:val="26"/>
        </w:rPr>
      </w:pPr>
      <w:r>
        <w:rPr>
          <w:rFonts w:asciiTheme="majorHAnsi" w:hAnsiTheme="majorHAnsi" w:cstheme="majorHAnsi"/>
          <w:sz w:val="26"/>
          <w:szCs w:val="26"/>
        </w:rPr>
        <w:t xml:space="preserve">Chuyển 1 quân bài </w:t>
      </w:r>
      <w:r w:rsidR="006C2AE0" w:rsidRPr="008C797D">
        <w:rPr>
          <w:rFonts w:asciiTheme="majorHAnsi" w:hAnsiTheme="majorHAnsi" w:cstheme="majorHAnsi"/>
          <w:i/>
          <w:sz w:val="26"/>
          <w:szCs w:val="26"/>
        </w:rPr>
        <w:t>a</w:t>
      </w:r>
      <w:r w:rsidR="006C2AE0">
        <w:rPr>
          <w:rFonts w:asciiTheme="majorHAnsi" w:hAnsiTheme="majorHAnsi" w:cstheme="majorHAnsi"/>
          <w:sz w:val="26"/>
          <w:szCs w:val="26"/>
        </w:rPr>
        <w:t xml:space="preserve"> lên</w:t>
      </w:r>
      <w:r>
        <w:rPr>
          <w:rFonts w:asciiTheme="majorHAnsi" w:hAnsiTheme="majorHAnsi" w:cstheme="majorHAnsi"/>
          <w:sz w:val="26"/>
          <w:szCs w:val="26"/>
        </w:rPr>
        <w:t xml:space="preserve"> </w:t>
      </w:r>
      <w:r w:rsidRPr="008C797D">
        <w:rPr>
          <w:rFonts w:asciiTheme="majorHAnsi" w:hAnsiTheme="majorHAnsi" w:cstheme="majorHAnsi"/>
          <w:i/>
          <w:sz w:val="26"/>
          <w:szCs w:val="26"/>
        </w:rPr>
        <w:t>Foundation</w:t>
      </w:r>
      <w:r w:rsidR="006C2AE0">
        <w:rPr>
          <w:rFonts w:asciiTheme="majorHAnsi" w:hAnsiTheme="majorHAnsi" w:cstheme="majorHAnsi"/>
          <w:sz w:val="26"/>
          <w:szCs w:val="26"/>
        </w:rPr>
        <w:t xml:space="preserve">. Việc chuyển quân bài </w:t>
      </w:r>
      <w:r w:rsidR="006F549D">
        <w:rPr>
          <w:rFonts w:asciiTheme="majorHAnsi" w:hAnsiTheme="majorHAnsi" w:cstheme="majorHAnsi"/>
          <w:sz w:val="26"/>
          <w:szCs w:val="26"/>
        </w:rPr>
        <w:t>lên</w:t>
      </w:r>
      <w:r w:rsidR="006C2AE0">
        <w:rPr>
          <w:rFonts w:asciiTheme="majorHAnsi" w:hAnsiTheme="majorHAnsi" w:cstheme="majorHAnsi"/>
          <w:sz w:val="26"/>
          <w:szCs w:val="26"/>
        </w:rPr>
        <w:t xml:space="preserve"> </w:t>
      </w:r>
      <w:r w:rsidR="008C797D" w:rsidRPr="008C797D">
        <w:rPr>
          <w:rFonts w:asciiTheme="majorHAnsi" w:hAnsiTheme="majorHAnsi" w:cstheme="majorHAnsi"/>
          <w:i/>
          <w:sz w:val="26"/>
          <w:szCs w:val="26"/>
        </w:rPr>
        <w:t>F</w:t>
      </w:r>
      <w:r w:rsidR="006C2AE0" w:rsidRPr="008C797D">
        <w:rPr>
          <w:rFonts w:asciiTheme="majorHAnsi" w:hAnsiTheme="majorHAnsi" w:cstheme="majorHAnsi"/>
          <w:i/>
          <w:sz w:val="26"/>
          <w:szCs w:val="26"/>
        </w:rPr>
        <w:t>oundation</w:t>
      </w:r>
      <w:r w:rsidR="006C2AE0">
        <w:rPr>
          <w:rFonts w:asciiTheme="majorHAnsi" w:hAnsiTheme="majorHAnsi" w:cstheme="majorHAnsi"/>
          <w:sz w:val="26"/>
          <w:szCs w:val="26"/>
        </w:rPr>
        <w:t xml:space="preserve"> chỉ thực hiện được khi quân bài đó là quân </w:t>
      </w:r>
      <w:r w:rsidR="006C2AE0" w:rsidRPr="000A2B9C">
        <w:rPr>
          <w:rFonts w:asciiTheme="majorHAnsi" w:hAnsiTheme="majorHAnsi" w:cstheme="majorHAnsi"/>
          <w:i/>
          <w:sz w:val="26"/>
          <w:szCs w:val="26"/>
        </w:rPr>
        <w:t>A</w:t>
      </w:r>
      <w:r w:rsidR="006C2AE0">
        <w:rPr>
          <w:rFonts w:asciiTheme="majorHAnsi" w:hAnsiTheme="majorHAnsi" w:cstheme="majorHAnsi"/>
          <w:sz w:val="26"/>
          <w:szCs w:val="26"/>
        </w:rPr>
        <w:t xml:space="preserve"> hoặc đã có quân bài </w:t>
      </w:r>
      <w:r w:rsidR="006C2AE0" w:rsidRPr="000A2B9C">
        <w:rPr>
          <w:rFonts w:asciiTheme="majorHAnsi" w:hAnsiTheme="majorHAnsi" w:cstheme="majorHAnsi"/>
          <w:i/>
          <w:sz w:val="26"/>
          <w:szCs w:val="26"/>
        </w:rPr>
        <w:t>b</w:t>
      </w:r>
      <w:r w:rsidR="006C2AE0">
        <w:rPr>
          <w:rFonts w:asciiTheme="majorHAnsi" w:hAnsiTheme="majorHAnsi" w:cstheme="majorHAnsi"/>
          <w:sz w:val="26"/>
          <w:szCs w:val="26"/>
        </w:rPr>
        <w:t xml:space="preserve"> </w:t>
      </w:r>
      <w:r w:rsidR="007C22BE">
        <w:rPr>
          <w:rFonts w:asciiTheme="majorHAnsi" w:hAnsiTheme="majorHAnsi" w:cstheme="majorHAnsi"/>
          <w:sz w:val="26"/>
          <w:szCs w:val="26"/>
        </w:rPr>
        <w:t xml:space="preserve">có </w:t>
      </w:r>
      <w:r w:rsidR="007C22BE" w:rsidRPr="00663C94">
        <w:rPr>
          <w:rFonts w:asciiTheme="majorHAnsi" w:hAnsiTheme="majorHAnsi" w:cstheme="majorHAnsi"/>
          <w:i/>
          <w:sz w:val="26"/>
          <w:szCs w:val="26"/>
        </w:rPr>
        <w:t>rank(b)+1 = rank(a)</w:t>
      </w:r>
      <w:r w:rsidR="00197078">
        <w:rPr>
          <w:rFonts w:asciiTheme="majorHAnsi" w:hAnsiTheme="majorHAnsi" w:cstheme="majorHAnsi"/>
          <w:sz w:val="26"/>
          <w:szCs w:val="26"/>
        </w:rPr>
        <w:t xml:space="preserve">, và </w:t>
      </w:r>
      <w:r w:rsidR="00197078" w:rsidRPr="00663C94">
        <w:rPr>
          <w:rFonts w:asciiTheme="majorHAnsi" w:hAnsiTheme="majorHAnsi" w:cstheme="majorHAnsi"/>
          <w:i/>
          <w:sz w:val="26"/>
          <w:szCs w:val="26"/>
        </w:rPr>
        <w:t>a</w:t>
      </w:r>
      <w:r w:rsidR="00197078">
        <w:rPr>
          <w:rFonts w:asciiTheme="majorHAnsi" w:hAnsiTheme="majorHAnsi" w:cstheme="majorHAnsi"/>
          <w:sz w:val="26"/>
          <w:szCs w:val="26"/>
        </w:rPr>
        <w:t xml:space="preserve"> với b đồng chất</w:t>
      </w:r>
      <w:r w:rsidR="000A2B9C">
        <w:rPr>
          <w:rFonts w:asciiTheme="majorHAnsi" w:hAnsiTheme="majorHAnsi" w:cstheme="majorHAnsi"/>
          <w:sz w:val="26"/>
          <w:szCs w:val="26"/>
        </w:rPr>
        <w:t xml:space="preserve"> trên </w:t>
      </w:r>
      <w:r w:rsidR="000A2B9C" w:rsidRPr="002D37A3">
        <w:rPr>
          <w:rFonts w:asciiTheme="majorHAnsi" w:hAnsiTheme="majorHAnsi" w:cstheme="majorHAnsi"/>
          <w:i/>
          <w:sz w:val="26"/>
          <w:szCs w:val="26"/>
        </w:rPr>
        <w:t>Foundation</w:t>
      </w:r>
    </w:p>
    <w:p w14:paraId="00D34A0F" w14:textId="77777777" w:rsidR="002D37A3" w:rsidRDefault="002D37A3" w:rsidP="0048614C">
      <w:pPr>
        <w:pStyle w:val="ListParagraph"/>
        <w:numPr>
          <w:ilvl w:val="0"/>
          <w:numId w:val="2"/>
        </w:numPr>
        <w:spacing w:beforeLines="60" w:before="144" w:afterLines="60" w:after="144" w:line="312" w:lineRule="auto"/>
        <w:ind w:left="1260" w:hanging="540"/>
        <w:jc w:val="both"/>
        <w:rPr>
          <w:rFonts w:asciiTheme="majorHAnsi" w:hAnsiTheme="majorHAnsi" w:cstheme="majorHAnsi"/>
          <w:sz w:val="26"/>
          <w:szCs w:val="26"/>
        </w:rPr>
      </w:pPr>
      <w:r>
        <w:rPr>
          <w:rFonts w:asciiTheme="majorHAnsi" w:hAnsiTheme="majorHAnsi" w:cstheme="majorHAnsi"/>
          <w:sz w:val="26"/>
          <w:szCs w:val="26"/>
        </w:rPr>
        <w:t xml:space="preserve">Chuyển 1 quân bài lên </w:t>
      </w:r>
      <w:r w:rsidRPr="00F36F71">
        <w:rPr>
          <w:rFonts w:asciiTheme="majorHAnsi" w:hAnsiTheme="majorHAnsi" w:cstheme="majorHAnsi"/>
          <w:i/>
          <w:sz w:val="26"/>
          <w:szCs w:val="26"/>
        </w:rPr>
        <w:t>FreeCell</w:t>
      </w:r>
      <w:r w:rsidR="00710576">
        <w:rPr>
          <w:rFonts w:asciiTheme="majorHAnsi" w:hAnsiTheme="majorHAnsi" w:cstheme="majorHAnsi"/>
          <w:sz w:val="26"/>
          <w:szCs w:val="26"/>
        </w:rPr>
        <w:t xml:space="preserve">, việc chuyển này chỉ thực hiện khi </w:t>
      </w:r>
      <w:r w:rsidR="00710576" w:rsidRPr="00F36F71">
        <w:rPr>
          <w:rFonts w:asciiTheme="majorHAnsi" w:hAnsiTheme="majorHAnsi" w:cstheme="majorHAnsi"/>
          <w:i/>
          <w:sz w:val="26"/>
          <w:szCs w:val="26"/>
        </w:rPr>
        <w:t>FreeCell</w:t>
      </w:r>
      <w:r w:rsidR="00710576">
        <w:rPr>
          <w:rFonts w:asciiTheme="majorHAnsi" w:hAnsiTheme="majorHAnsi" w:cstheme="majorHAnsi"/>
          <w:sz w:val="26"/>
          <w:szCs w:val="26"/>
        </w:rPr>
        <w:t xml:space="preserve"> vẫn còn chỗ trống</w:t>
      </w:r>
      <w:r w:rsidR="005B5AF2">
        <w:rPr>
          <w:rFonts w:asciiTheme="majorHAnsi" w:hAnsiTheme="majorHAnsi" w:cstheme="majorHAnsi"/>
          <w:sz w:val="26"/>
          <w:szCs w:val="26"/>
        </w:rPr>
        <w:t xml:space="preserve">. sau mỗi lần chuyển, số ô trống trên </w:t>
      </w:r>
      <w:r w:rsidR="00F36F71" w:rsidRPr="00F36F71">
        <w:rPr>
          <w:rFonts w:asciiTheme="majorHAnsi" w:hAnsiTheme="majorHAnsi" w:cstheme="majorHAnsi"/>
          <w:i/>
          <w:sz w:val="26"/>
          <w:szCs w:val="26"/>
        </w:rPr>
        <w:t>F</w:t>
      </w:r>
      <w:r w:rsidR="005B5AF2" w:rsidRPr="00F36F71">
        <w:rPr>
          <w:rFonts w:asciiTheme="majorHAnsi" w:hAnsiTheme="majorHAnsi" w:cstheme="majorHAnsi"/>
          <w:i/>
          <w:sz w:val="26"/>
          <w:szCs w:val="26"/>
        </w:rPr>
        <w:t>ree</w:t>
      </w:r>
      <w:r w:rsidR="00D65913">
        <w:rPr>
          <w:rFonts w:asciiTheme="majorHAnsi" w:hAnsiTheme="majorHAnsi" w:cstheme="majorHAnsi"/>
          <w:i/>
          <w:sz w:val="26"/>
          <w:szCs w:val="26"/>
        </w:rPr>
        <w:t>C</w:t>
      </w:r>
      <w:r w:rsidR="005B5AF2" w:rsidRPr="00F36F71">
        <w:rPr>
          <w:rFonts w:asciiTheme="majorHAnsi" w:hAnsiTheme="majorHAnsi" w:cstheme="majorHAnsi"/>
          <w:i/>
          <w:sz w:val="26"/>
          <w:szCs w:val="26"/>
        </w:rPr>
        <w:t>ell</w:t>
      </w:r>
      <w:r w:rsidR="005B5AF2">
        <w:rPr>
          <w:rFonts w:asciiTheme="majorHAnsi" w:hAnsiTheme="majorHAnsi" w:cstheme="majorHAnsi"/>
          <w:sz w:val="26"/>
          <w:szCs w:val="26"/>
        </w:rPr>
        <w:t xml:space="preserve"> giảm đi 1</w:t>
      </w:r>
    </w:p>
    <w:p w14:paraId="44CCD9F2" w14:textId="77777777" w:rsidR="00D65913" w:rsidRDefault="00D65913" w:rsidP="0048614C">
      <w:pPr>
        <w:pStyle w:val="ListParagraph"/>
        <w:numPr>
          <w:ilvl w:val="0"/>
          <w:numId w:val="2"/>
        </w:numPr>
        <w:spacing w:beforeLines="60" w:before="144" w:afterLines="60" w:after="144" w:line="312" w:lineRule="auto"/>
        <w:ind w:left="1260" w:hanging="540"/>
        <w:jc w:val="both"/>
        <w:rPr>
          <w:rFonts w:asciiTheme="majorHAnsi" w:hAnsiTheme="majorHAnsi" w:cstheme="majorHAnsi"/>
          <w:sz w:val="26"/>
          <w:szCs w:val="26"/>
        </w:rPr>
      </w:pPr>
      <w:r>
        <w:rPr>
          <w:rFonts w:asciiTheme="majorHAnsi" w:hAnsiTheme="majorHAnsi" w:cstheme="majorHAnsi"/>
          <w:sz w:val="26"/>
          <w:szCs w:val="26"/>
        </w:rPr>
        <w:t xml:space="preserve">Chuyển 1 quân bài từ </w:t>
      </w:r>
      <w:r w:rsidRPr="00DB631A">
        <w:rPr>
          <w:rFonts w:asciiTheme="majorHAnsi" w:hAnsiTheme="majorHAnsi" w:cstheme="majorHAnsi"/>
          <w:i/>
          <w:sz w:val="26"/>
          <w:szCs w:val="26"/>
        </w:rPr>
        <w:t>FreeCell</w:t>
      </w:r>
      <w:r>
        <w:rPr>
          <w:rFonts w:asciiTheme="majorHAnsi" w:hAnsiTheme="majorHAnsi" w:cstheme="majorHAnsi"/>
          <w:sz w:val="26"/>
          <w:szCs w:val="26"/>
        </w:rPr>
        <w:t xml:space="preserve"> xuống một cột nào đó</w:t>
      </w:r>
      <w:r w:rsidR="00FA6FD8">
        <w:rPr>
          <w:rFonts w:asciiTheme="majorHAnsi" w:hAnsiTheme="majorHAnsi" w:cstheme="majorHAnsi"/>
          <w:sz w:val="26"/>
          <w:szCs w:val="26"/>
        </w:rPr>
        <w:t>, việc chuyển này tuân theo luật ở trên, đồng thời sau khi chuyển FreeCell chứa quân bài đó sẽ trống</w:t>
      </w:r>
    </w:p>
    <w:p w14:paraId="01D1F11C" w14:textId="77777777" w:rsidR="0050029D" w:rsidRPr="0050029D" w:rsidRDefault="0027411D" w:rsidP="0048614C">
      <w:pPr>
        <w:spacing w:beforeLines="60" w:before="144" w:afterLines="60" w:after="144" w:line="312" w:lineRule="auto"/>
        <w:jc w:val="both"/>
        <w:rPr>
          <w:rFonts w:asciiTheme="majorHAnsi" w:hAnsiTheme="majorHAnsi" w:cstheme="majorHAnsi"/>
          <w:sz w:val="26"/>
          <w:szCs w:val="26"/>
        </w:rPr>
      </w:pPr>
      <w:r>
        <w:rPr>
          <w:rFonts w:asciiTheme="majorHAnsi" w:hAnsiTheme="majorHAnsi" w:cstheme="majorHAnsi"/>
          <w:sz w:val="26"/>
          <w:szCs w:val="26"/>
        </w:rPr>
        <w:t xml:space="preserve">Chúng ta có </w:t>
      </w:r>
      <w:r w:rsidR="00AE2E09">
        <w:rPr>
          <w:rFonts w:asciiTheme="majorHAnsi" w:hAnsiTheme="majorHAnsi" w:cstheme="majorHAnsi"/>
          <w:sz w:val="26"/>
          <w:szCs w:val="26"/>
        </w:rPr>
        <w:t xml:space="preserve">tất cả </w:t>
      </w:r>
      <w:r w:rsidRPr="00D9738B">
        <w:rPr>
          <w:rFonts w:asciiTheme="majorHAnsi" w:hAnsiTheme="majorHAnsi" w:cstheme="majorHAnsi"/>
          <w:i/>
          <w:sz w:val="26"/>
          <w:szCs w:val="26"/>
        </w:rPr>
        <w:t>52</w:t>
      </w:r>
      <w:r>
        <w:rPr>
          <w:rFonts w:asciiTheme="majorHAnsi" w:hAnsiTheme="majorHAnsi" w:cstheme="majorHAnsi"/>
          <w:sz w:val="26"/>
          <w:szCs w:val="26"/>
        </w:rPr>
        <w:t xml:space="preserve"> quân bài điều này dẫn tới chúng ta sẽ tạo ra </w:t>
      </w:r>
      <w:r w:rsidRPr="00D9738B">
        <w:rPr>
          <w:rFonts w:asciiTheme="majorHAnsi" w:hAnsiTheme="majorHAnsi" w:cstheme="majorHAnsi"/>
          <w:i/>
          <w:sz w:val="26"/>
          <w:szCs w:val="26"/>
        </w:rPr>
        <w:t>52!</w:t>
      </w:r>
      <w:r>
        <w:rPr>
          <w:rFonts w:asciiTheme="majorHAnsi" w:hAnsiTheme="majorHAnsi" w:cstheme="majorHAnsi"/>
          <w:sz w:val="26"/>
          <w:szCs w:val="26"/>
        </w:rPr>
        <w:t xml:space="preserve"> </w:t>
      </w:r>
      <w:r w:rsidR="00D9738B">
        <w:rPr>
          <w:rFonts w:asciiTheme="majorHAnsi" w:hAnsiTheme="majorHAnsi" w:cstheme="majorHAnsi"/>
          <w:sz w:val="26"/>
          <w:szCs w:val="26"/>
        </w:rPr>
        <w:t>t</w:t>
      </w:r>
      <w:r>
        <w:rPr>
          <w:rFonts w:asciiTheme="majorHAnsi" w:hAnsiTheme="majorHAnsi" w:cstheme="majorHAnsi"/>
          <w:sz w:val="26"/>
          <w:szCs w:val="26"/>
        </w:rPr>
        <w:t xml:space="preserve">rạng thái khởi tạo, tuy nhiên do các cột có thể được đổi vị trí với nhau đồng thời chúng ta chỉ cần xét xem quân bài là quân đỏ hay đen khi di chuyển dẫn tới những trường hợp bị lặp. Sau khi loại bỏ các trường hợp trên chúng ta sẽ có khoảng </w:t>
      </w:r>
      <w:r w:rsidRPr="00D9738B">
        <w:rPr>
          <w:rFonts w:asciiTheme="majorHAnsi" w:hAnsiTheme="majorHAnsi" w:cstheme="majorHAnsi"/>
          <w:i/>
          <w:sz w:val="26"/>
          <w:szCs w:val="26"/>
        </w:rPr>
        <w:t>1.75*10</w:t>
      </w:r>
      <w:r w:rsidRPr="00D9738B">
        <w:rPr>
          <w:rFonts w:asciiTheme="majorHAnsi" w:hAnsiTheme="majorHAnsi" w:cstheme="majorHAnsi"/>
          <w:i/>
          <w:sz w:val="26"/>
          <w:szCs w:val="26"/>
          <w:vertAlign w:val="superscript"/>
        </w:rPr>
        <w:t>64</w:t>
      </w:r>
      <w:r>
        <w:rPr>
          <w:rFonts w:asciiTheme="majorHAnsi" w:hAnsiTheme="majorHAnsi" w:cstheme="majorHAnsi"/>
          <w:sz w:val="26"/>
          <w:szCs w:val="26"/>
        </w:rPr>
        <w:t xml:space="preserve"> trạng thái khởi tạo </w:t>
      </w:r>
      <w:r w:rsidR="00D9738B">
        <w:rPr>
          <w:rFonts w:asciiTheme="majorHAnsi" w:hAnsiTheme="majorHAnsi" w:cstheme="majorHAnsi"/>
          <w:sz w:val="26"/>
          <w:szCs w:val="26"/>
        </w:rPr>
        <w:t xml:space="preserve">ban đầu </w:t>
      </w:r>
      <w:r>
        <w:rPr>
          <w:rFonts w:asciiTheme="majorHAnsi" w:hAnsiTheme="majorHAnsi" w:cstheme="majorHAnsi"/>
          <w:sz w:val="26"/>
          <w:szCs w:val="26"/>
        </w:rPr>
        <w:t>cho FreeCell.</w:t>
      </w:r>
      <w:r w:rsidR="00607A3F">
        <w:rPr>
          <w:rFonts w:asciiTheme="majorHAnsi" w:hAnsiTheme="majorHAnsi" w:cstheme="majorHAnsi"/>
          <w:sz w:val="26"/>
          <w:szCs w:val="26"/>
        </w:rPr>
        <w:t xml:space="preserve"> Hiện tại với hệ điều hành Windows</w:t>
      </w:r>
      <w:r>
        <w:rPr>
          <w:rFonts w:asciiTheme="majorHAnsi" w:hAnsiTheme="majorHAnsi" w:cstheme="majorHAnsi"/>
          <w:sz w:val="26"/>
          <w:szCs w:val="26"/>
        </w:rPr>
        <w:t xml:space="preserve"> </w:t>
      </w:r>
      <w:r w:rsidR="00607A3F">
        <w:rPr>
          <w:rFonts w:asciiTheme="majorHAnsi" w:hAnsiTheme="majorHAnsi" w:cstheme="majorHAnsi"/>
          <w:sz w:val="26"/>
          <w:szCs w:val="26"/>
        </w:rPr>
        <w:t xml:space="preserve">mới nhất của Microsoft chúng ta có </w:t>
      </w:r>
      <w:r w:rsidR="00607A3F" w:rsidRPr="00D9738B">
        <w:rPr>
          <w:rFonts w:asciiTheme="majorHAnsi" w:hAnsiTheme="majorHAnsi" w:cstheme="majorHAnsi"/>
          <w:i/>
          <w:sz w:val="26"/>
          <w:szCs w:val="26"/>
        </w:rPr>
        <w:t>1000000</w:t>
      </w:r>
      <w:r w:rsidR="00607A3F">
        <w:rPr>
          <w:rFonts w:asciiTheme="majorHAnsi" w:hAnsiTheme="majorHAnsi" w:cstheme="majorHAnsi"/>
          <w:sz w:val="26"/>
          <w:szCs w:val="26"/>
        </w:rPr>
        <w:t xml:space="preserve"> trạng thái bắt đầu trong đó có tồn tại những trạng thái mà chúng ta vẫn chưa thể tìm được thuật toán tốt để giải bài toán với chỉ 4 </w:t>
      </w:r>
      <w:r w:rsidR="00607A3F" w:rsidRPr="00D9738B">
        <w:rPr>
          <w:rFonts w:asciiTheme="majorHAnsi" w:hAnsiTheme="majorHAnsi" w:cstheme="majorHAnsi"/>
          <w:i/>
          <w:sz w:val="26"/>
          <w:szCs w:val="26"/>
        </w:rPr>
        <w:t>FreeCell</w:t>
      </w:r>
      <w:r w:rsidR="00607A3F">
        <w:rPr>
          <w:rFonts w:asciiTheme="majorHAnsi" w:hAnsiTheme="majorHAnsi" w:cstheme="majorHAnsi"/>
          <w:sz w:val="26"/>
          <w:szCs w:val="26"/>
        </w:rPr>
        <w:t xml:space="preserve"> chẳng hạn như trạng thái số </w:t>
      </w:r>
      <w:r w:rsidR="00607A3F" w:rsidRPr="00D9738B">
        <w:rPr>
          <w:rFonts w:asciiTheme="majorHAnsi" w:hAnsiTheme="majorHAnsi" w:cstheme="majorHAnsi"/>
          <w:i/>
          <w:sz w:val="26"/>
          <w:szCs w:val="26"/>
        </w:rPr>
        <w:t>11982</w:t>
      </w:r>
    </w:p>
    <w:p w14:paraId="6E1B7618" w14:textId="7F98DA0B" w:rsidR="006E258B" w:rsidRDefault="009E19B6" w:rsidP="0048614C">
      <w:pPr>
        <w:pStyle w:val="Heading1"/>
        <w:spacing w:beforeLines="60" w:before="144" w:afterLines="60" w:after="144" w:line="312" w:lineRule="auto"/>
        <w:jc w:val="both"/>
      </w:pPr>
      <w:bookmarkStart w:id="2" w:name="_Toc165457815"/>
      <w:r>
        <w:t>2.</w:t>
      </w:r>
      <w:r>
        <w:tab/>
      </w:r>
      <w:r w:rsidR="00571341">
        <w:t>Cấu trúc agent</w:t>
      </w:r>
      <w:bookmarkEnd w:id="2"/>
    </w:p>
    <w:p w14:paraId="2E8E5608" w14:textId="77777777" w:rsidR="00FF1245" w:rsidRDefault="00FF1245" w:rsidP="0048614C">
      <w:pPr>
        <w:pStyle w:val="ListParagraph"/>
        <w:spacing w:beforeLines="60" w:before="144" w:afterLines="60" w:after="144" w:line="312" w:lineRule="auto"/>
        <w:ind w:left="0"/>
        <w:jc w:val="both"/>
        <w:rPr>
          <w:rFonts w:asciiTheme="majorHAnsi" w:hAnsiTheme="majorHAnsi" w:cstheme="majorHAnsi"/>
          <w:sz w:val="26"/>
          <w:szCs w:val="26"/>
        </w:rPr>
      </w:pPr>
      <w:r>
        <w:rPr>
          <w:rFonts w:asciiTheme="majorHAnsi" w:hAnsiTheme="majorHAnsi" w:cstheme="majorHAnsi"/>
          <w:sz w:val="26"/>
          <w:szCs w:val="26"/>
        </w:rPr>
        <w:t>Để xây dựng được một agent giải bài toán FreeCell,</w:t>
      </w:r>
      <w:r w:rsidR="00D83B08">
        <w:rPr>
          <w:rFonts w:asciiTheme="majorHAnsi" w:hAnsiTheme="majorHAnsi" w:cstheme="majorHAnsi"/>
          <w:sz w:val="26"/>
          <w:szCs w:val="26"/>
        </w:rPr>
        <w:t xml:space="preserve"> chúng ta cần đi qua các bướ</w:t>
      </w:r>
      <w:r w:rsidR="00A72D0F">
        <w:rPr>
          <w:rFonts w:asciiTheme="majorHAnsi" w:hAnsiTheme="majorHAnsi" w:cstheme="majorHAnsi"/>
          <w:sz w:val="26"/>
          <w:szCs w:val="26"/>
        </w:rPr>
        <w:t>c: nhận dạng trạng thái ban đầu, xác định tất cả các bước đi có thể cho</w:t>
      </w:r>
      <w:r w:rsidR="00562A7D">
        <w:rPr>
          <w:rFonts w:asciiTheme="majorHAnsi" w:hAnsiTheme="majorHAnsi" w:cstheme="majorHAnsi"/>
          <w:sz w:val="26"/>
          <w:szCs w:val="26"/>
        </w:rPr>
        <w:t xml:space="preserve"> 1 trạng thái nào đó</w:t>
      </w:r>
      <w:r w:rsidR="00CD5376">
        <w:rPr>
          <w:rFonts w:asciiTheme="majorHAnsi" w:hAnsiTheme="majorHAnsi" w:cstheme="majorHAnsi"/>
          <w:sz w:val="26"/>
          <w:szCs w:val="26"/>
        </w:rPr>
        <w:t>, tìm kiếm lời giải, thực hiện lời giải</w:t>
      </w:r>
    </w:p>
    <w:p w14:paraId="25873D43" w14:textId="54495AF2" w:rsidR="00BC151C" w:rsidRDefault="00B93779" w:rsidP="0048614C">
      <w:pPr>
        <w:pStyle w:val="Heading2"/>
        <w:spacing w:beforeLines="60" w:before="144" w:afterLines="60" w:after="144" w:line="312" w:lineRule="auto"/>
        <w:jc w:val="both"/>
      </w:pPr>
      <w:bookmarkStart w:id="3" w:name="_Toc165457816"/>
      <w:r>
        <w:t>2.1.</w:t>
      </w:r>
      <w:r>
        <w:tab/>
      </w:r>
      <w:r w:rsidR="00E97D82">
        <w:t>Nhận dạng trạng thái ban đầu</w:t>
      </w:r>
      <w:bookmarkEnd w:id="3"/>
    </w:p>
    <w:p w14:paraId="5045EA56" w14:textId="77777777" w:rsidR="00C5333B" w:rsidRDefault="00986517" w:rsidP="0048614C">
      <w:pPr>
        <w:pStyle w:val="ListParagraph"/>
        <w:tabs>
          <w:tab w:val="left" w:pos="2432"/>
        </w:tabs>
        <w:spacing w:beforeLines="60" w:before="144" w:afterLines="60" w:after="144" w:line="312" w:lineRule="auto"/>
        <w:ind w:left="0"/>
        <w:jc w:val="both"/>
        <w:rPr>
          <w:rFonts w:asciiTheme="majorHAnsi" w:hAnsiTheme="majorHAnsi" w:cstheme="majorHAnsi"/>
          <w:sz w:val="26"/>
          <w:szCs w:val="26"/>
        </w:rPr>
      </w:pPr>
      <w:r>
        <w:rPr>
          <w:rFonts w:asciiTheme="majorHAnsi" w:hAnsiTheme="majorHAnsi" w:cstheme="majorHAnsi"/>
          <w:sz w:val="26"/>
          <w:szCs w:val="26"/>
        </w:rPr>
        <w:t>Đầu tiên chúng ta có thể dễ dàng nhận thấy môi trường của agent giải bài toán FreeCell có các tính chất sau</w:t>
      </w:r>
    </w:p>
    <w:p w14:paraId="253BCB85" w14:textId="77777777" w:rsidR="004227E1" w:rsidRDefault="00EB25C0" w:rsidP="0048614C">
      <w:pPr>
        <w:pStyle w:val="ListParagraph"/>
        <w:numPr>
          <w:ilvl w:val="0"/>
          <w:numId w:val="3"/>
        </w:numPr>
        <w:spacing w:beforeLines="60" w:before="144" w:afterLines="60" w:after="144" w:line="312" w:lineRule="auto"/>
        <w:ind w:left="1260" w:hanging="540"/>
        <w:jc w:val="both"/>
        <w:rPr>
          <w:rFonts w:asciiTheme="majorHAnsi" w:hAnsiTheme="majorHAnsi" w:cstheme="majorHAnsi"/>
          <w:sz w:val="26"/>
          <w:szCs w:val="26"/>
        </w:rPr>
      </w:pPr>
      <w:r w:rsidRPr="00864DE7">
        <w:rPr>
          <w:rFonts w:asciiTheme="majorHAnsi" w:hAnsiTheme="majorHAnsi" w:cstheme="majorHAnsi"/>
          <w:i/>
          <w:sz w:val="26"/>
          <w:szCs w:val="26"/>
        </w:rPr>
        <w:t>Accessible</w:t>
      </w:r>
      <w:r>
        <w:rPr>
          <w:rFonts w:asciiTheme="majorHAnsi" w:hAnsiTheme="majorHAnsi" w:cstheme="majorHAnsi"/>
          <w:sz w:val="26"/>
          <w:szCs w:val="26"/>
        </w:rPr>
        <w:t>:</w:t>
      </w:r>
      <w:r w:rsidR="00E40C35">
        <w:rPr>
          <w:rFonts w:asciiTheme="majorHAnsi" w:hAnsiTheme="majorHAnsi" w:cstheme="majorHAnsi"/>
          <w:sz w:val="26"/>
          <w:szCs w:val="26"/>
        </w:rPr>
        <w:t xml:space="preserve"> </w:t>
      </w:r>
      <w:r w:rsidR="009E2ADB">
        <w:rPr>
          <w:rFonts w:asciiTheme="majorHAnsi" w:hAnsiTheme="majorHAnsi" w:cstheme="majorHAnsi"/>
          <w:sz w:val="26"/>
          <w:szCs w:val="26"/>
        </w:rPr>
        <w:t>Agent có thể dễ dàng xác định trạng thái của các quân bài trong trò chơi FreeCell do tất cả các quân bài đều được lật lên</w:t>
      </w:r>
    </w:p>
    <w:p w14:paraId="01FB84D6" w14:textId="77777777" w:rsidR="002175BD" w:rsidRDefault="00705648" w:rsidP="0048614C">
      <w:pPr>
        <w:pStyle w:val="ListParagraph"/>
        <w:numPr>
          <w:ilvl w:val="0"/>
          <w:numId w:val="3"/>
        </w:numPr>
        <w:spacing w:beforeLines="60" w:before="144" w:afterLines="60" w:after="144" w:line="312" w:lineRule="auto"/>
        <w:ind w:left="1260" w:hanging="540"/>
        <w:jc w:val="both"/>
        <w:rPr>
          <w:rFonts w:asciiTheme="majorHAnsi" w:hAnsiTheme="majorHAnsi" w:cstheme="majorHAnsi"/>
          <w:sz w:val="26"/>
          <w:szCs w:val="26"/>
        </w:rPr>
      </w:pPr>
      <w:r w:rsidRPr="00864DE7">
        <w:rPr>
          <w:rFonts w:asciiTheme="majorHAnsi" w:hAnsiTheme="majorHAnsi" w:cstheme="majorHAnsi"/>
          <w:i/>
          <w:sz w:val="26"/>
          <w:szCs w:val="26"/>
        </w:rPr>
        <w:lastRenderedPageBreak/>
        <w:t>Static</w:t>
      </w:r>
      <w:r w:rsidR="007F7799">
        <w:rPr>
          <w:rFonts w:asciiTheme="majorHAnsi" w:hAnsiTheme="majorHAnsi" w:cstheme="majorHAnsi"/>
          <w:sz w:val="26"/>
          <w:szCs w:val="26"/>
        </w:rPr>
        <w:t>: Trạng thái của các quân bài chỉ bị thay đổi khi agent thực hiện một bước nào đó</w:t>
      </w:r>
      <w:r w:rsidR="00C06B8F">
        <w:rPr>
          <w:rFonts w:asciiTheme="majorHAnsi" w:hAnsiTheme="majorHAnsi" w:cstheme="majorHAnsi"/>
          <w:sz w:val="26"/>
          <w:szCs w:val="26"/>
        </w:rPr>
        <w:t xml:space="preserve"> khi đã xác định được lời giải</w:t>
      </w:r>
    </w:p>
    <w:p w14:paraId="2923BF37" w14:textId="77777777" w:rsidR="006850A9" w:rsidRDefault="00D752FA" w:rsidP="0048614C">
      <w:pPr>
        <w:pStyle w:val="ListParagraph"/>
        <w:numPr>
          <w:ilvl w:val="0"/>
          <w:numId w:val="3"/>
        </w:numPr>
        <w:spacing w:beforeLines="60" w:before="144" w:afterLines="60" w:after="144" w:line="312" w:lineRule="auto"/>
        <w:ind w:left="1260" w:hanging="540"/>
        <w:jc w:val="both"/>
        <w:rPr>
          <w:rFonts w:asciiTheme="majorHAnsi" w:hAnsiTheme="majorHAnsi" w:cstheme="majorHAnsi"/>
          <w:sz w:val="26"/>
          <w:szCs w:val="26"/>
        </w:rPr>
      </w:pPr>
      <w:r w:rsidRPr="00864DE7">
        <w:rPr>
          <w:rFonts w:asciiTheme="majorHAnsi" w:hAnsiTheme="majorHAnsi" w:cstheme="majorHAnsi"/>
          <w:i/>
          <w:sz w:val="26"/>
          <w:szCs w:val="26"/>
        </w:rPr>
        <w:t>Deterministic</w:t>
      </w:r>
      <w:r>
        <w:rPr>
          <w:rFonts w:asciiTheme="majorHAnsi" w:hAnsiTheme="majorHAnsi" w:cstheme="majorHAnsi"/>
          <w:sz w:val="26"/>
          <w:szCs w:val="26"/>
        </w:rPr>
        <w:t xml:space="preserve">: </w:t>
      </w:r>
      <w:r w:rsidR="00364ABF">
        <w:rPr>
          <w:rFonts w:asciiTheme="majorHAnsi" w:hAnsiTheme="majorHAnsi" w:cstheme="majorHAnsi"/>
          <w:sz w:val="26"/>
          <w:szCs w:val="26"/>
        </w:rPr>
        <w:t>Mỗi một hành động của agent đều tạo ra một trạng thái mới, trạng thái mới này sẽ được agent dự đoán trước một cách rõ ràng</w:t>
      </w:r>
    </w:p>
    <w:p w14:paraId="5B6B60AC" w14:textId="77777777" w:rsidR="003635D0" w:rsidRDefault="00962FB7" w:rsidP="0048614C">
      <w:pPr>
        <w:tabs>
          <w:tab w:val="left" w:pos="2160"/>
        </w:tabs>
        <w:spacing w:beforeLines="60" w:before="144" w:afterLines="60" w:after="144" w:line="312" w:lineRule="auto"/>
        <w:jc w:val="both"/>
        <w:rPr>
          <w:rFonts w:asciiTheme="majorHAnsi" w:hAnsiTheme="majorHAnsi" w:cstheme="majorHAnsi"/>
          <w:sz w:val="26"/>
          <w:szCs w:val="26"/>
        </w:rPr>
      </w:pPr>
      <w:r>
        <w:rPr>
          <w:rFonts w:asciiTheme="majorHAnsi" w:hAnsiTheme="majorHAnsi" w:cstheme="majorHAnsi"/>
          <w:sz w:val="26"/>
          <w:szCs w:val="26"/>
        </w:rPr>
        <w:t>Ở đây, chúng tôi sẽ sử dụng một cách đơn giản nhất đó là để người dùng nhập trạng thái của các quân bài dưới dạng text sau đó để agent xác định môi trường mà nó được đưa vào</w:t>
      </w:r>
      <w:r w:rsidR="00CD0770">
        <w:rPr>
          <w:rFonts w:asciiTheme="majorHAnsi" w:hAnsiTheme="majorHAnsi" w:cstheme="majorHAnsi"/>
          <w:sz w:val="26"/>
          <w:szCs w:val="26"/>
        </w:rPr>
        <w:t>.</w:t>
      </w:r>
      <w:r w:rsidR="00447DEC">
        <w:rPr>
          <w:rFonts w:asciiTheme="majorHAnsi" w:hAnsiTheme="majorHAnsi" w:cstheme="majorHAnsi"/>
          <w:sz w:val="26"/>
          <w:szCs w:val="26"/>
        </w:rPr>
        <w:t xml:space="preserve"> </w:t>
      </w:r>
      <w:r w:rsidR="00E94A2A">
        <w:rPr>
          <w:rFonts w:asciiTheme="majorHAnsi" w:hAnsiTheme="majorHAnsi" w:cstheme="majorHAnsi"/>
          <w:sz w:val="26"/>
          <w:szCs w:val="26"/>
        </w:rPr>
        <w:t>Hình dưới là một ví dụ về input của người dùng</w:t>
      </w:r>
      <w:r w:rsidR="00431B89">
        <w:rPr>
          <w:rFonts w:asciiTheme="majorHAnsi" w:hAnsiTheme="majorHAnsi" w:cstheme="majorHAnsi"/>
          <w:sz w:val="26"/>
          <w:szCs w:val="26"/>
        </w:rPr>
        <w:t xml:space="preserve">(cho game </w:t>
      </w:r>
      <w:r w:rsidR="007A3B48">
        <w:rPr>
          <w:rFonts w:asciiTheme="majorHAnsi" w:hAnsiTheme="majorHAnsi" w:cstheme="majorHAnsi"/>
          <w:sz w:val="26"/>
          <w:szCs w:val="26"/>
        </w:rPr>
        <w:t>31645</w:t>
      </w:r>
      <w:r w:rsidR="00431B89">
        <w:rPr>
          <w:rFonts w:asciiTheme="majorHAnsi" w:hAnsiTheme="majorHAnsi" w:cstheme="majorHAnsi"/>
          <w:sz w:val="26"/>
          <w:szCs w:val="26"/>
        </w:rPr>
        <w:t>)</w:t>
      </w:r>
    </w:p>
    <w:p w14:paraId="41688019" w14:textId="77777777" w:rsidR="00085B55" w:rsidRDefault="00085B55" w:rsidP="0048614C">
      <w:pPr>
        <w:tabs>
          <w:tab w:val="left" w:pos="2160"/>
        </w:tabs>
        <w:spacing w:beforeLines="60" w:before="144" w:afterLines="60" w:after="144" w:line="312" w:lineRule="auto"/>
        <w:jc w:val="both"/>
        <w:rPr>
          <w:rFonts w:asciiTheme="majorHAnsi" w:hAnsiTheme="majorHAnsi" w:cstheme="majorHAnsi"/>
          <w:sz w:val="26"/>
          <w:szCs w:val="26"/>
        </w:rPr>
      </w:pPr>
    </w:p>
    <w:p w14:paraId="61072236" w14:textId="77777777" w:rsidR="006F457D" w:rsidRDefault="006F457D" w:rsidP="0048614C">
      <w:pPr>
        <w:tabs>
          <w:tab w:val="left" w:pos="2160"/>
        </w:tabs>
        <w:spacing w:beforeLines="60" w:before="144" w:afterLines="60" w:after="144" w:line="312" w:lineRule="auto"/>
        <w:jc w:val="center"/>
        <w:rPr>
          <w:rFonts w:asciiTheme="majorHAnsi" w:hAnsiTheme="majorHAnsi" w:cstheme="majorHAnsi"/>
          <w:sz w:val="26"/>
          <w:szCs w:val="26"/>
        </w:rPr>
      </w:pPr>
      <w:r>
        <w:rPr>
          <w:rFonts w:asciiTheme="majorHAnsi" w:hAnsiTheme="majorHAnsi" w:cstheme="majorHAnsi"/>
          <w:noProof/>
          <w:sz w:val="26"/>
          <w:szCs w:val="26"/>
          <w:lang w:eastAsia="en-US" w:bidi="ar-SA"/>
        </w:rPr>
        <w:drawing>
          <wp:inline distT="0" distB="0" distL="0" distR="0" wp14:anchorId="4116C57F" wp14:editId="21A3645E">
            <wp:extent cx="1768475" cy="1362710"/>
            <wp:effectExtent l="1905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1768475" cy="1362710"/>
                    </a:xfrm>
                    <a:prstGeom prst="rect">
                      <a:avLst/>
                    </a:prstGeom>
                    <a:noFill/>
                    <a:ln w="9525">
                      <a:noFill/>
                      <a:miter lim="800000"/>
                      <a:headEnd/>
                      <a:tailEnd/>
                    </a:ln>
                  </pic:spPr>
                </pic:pic>
              </a:graphicData>
            </a:graphic>
          </wp:inline>
        </w:drawing>
      </w:r>
    </w:p>
    <w:p w14:paraId="69B8575E" w14:textId="0755CEE5" w:rsidR="00D868BF" w:rsidRPr="004209D0" w:rsidRDefault="004209D0" w:rsidP="0048614C">
      <w:pPr>
        <w:tabs>
          <w:tab w:val="left" w:pos="2160"/>
        </w:tabs>
        <w:spacing w:beforeLines="60" w:before="144" w:afterLines="60" w:after="144" w:line="312" w:lineRule="auto"/>
        <w:jc w:val="center"/>
        <w:rPr>
          <w:rFonts w:asciiTheme="majorHAnsi" w:hAnsiTheme="majorHAnsi" w:cstheme="majorHAnsi"/>
          <w:szCs w:val="26"/>
        </w:rPr>
      </w:pPr>
      <w:r w:rsidRPr="004209D0">
        <w:rPr>
          <w:rFonts w:asciiTheme="majorHAnsi" w:hAnsiTheme="majorHAnsi" w:cstheme="majorHAnsi"/>
          <w:szCs w:val="26"/>
        </w:rPr>
        <w:t>Hình 2.</w:t>
      </w:r>
      <w:r w:rsidR="00D868BF" w:rsidRPr="004209D0">
        <w:rPr>
          <w:rFonts w:asciiTheme="majorHAnsi" w:hAnsiTheme="majorHAnsi" w:cstheme="majorHAnsi"/>
          <w:szCs w:val="26"/>
        </w:rPr>
        <w:t xml:space="preserve"> </w:t>
      </w:r>
      <w:r w:rsidRPr="004209D0">
        <w:rPr>
          <w:rFonts w:asciiTheme="majorHAnsi" w:hAnsiTheme="majorHAnsi" w:cstheme="majorHAnsi"/>
          <w:szCs w:val="26"/>
        </w:rPr>
        <w:t>I</w:t>
      </w:r>
      <w:r w:rsidR="0071518C" w:rsidRPr="004209D0">
        <w:rPr>
          <w:rFonts w:asciiTheme="majorHAnsi" w:hAnsiTheme="majorHAnsi" w:cstheme="majorHAnsi"/>
          <w:szCs w:val="26"/>
        </w:rPr>
        <w:t xml:space="preserve">nput </w:t>
      </w:r>
      <w:r w:rsidR="00202DD0" w:rsidRPr="004209D0">
        <w:rPr>
          <w:rFonts w:asciiTheme="majorHAnsi" w:hAnsiTheme="majorHAnsi" w:cstheme="majorHAnsi"/>
          <w:szCs w:val="26"/>
        </w:rPr>
        <w:t>của game 31645</w:t>
      </w:r>
    </w:p>
    <w:p w14:paraId="5FFCA49C" w14:textId="77777777" w:rsidR="00E94A2A" w:rsidRDefault="00DA1305" w:rsidP="0048614C">
      <w:pPr>
        <w:tabs>
          <w:tab w:val="left" w:pos="2160"/>
        </w:tabs>
        <w:spacing w:beforeLines="60" w:before="144" w:afterLines="60" w:after="144" w:line="312" w:lineRule="auto"/>
        <w:jc w:val="both"/>
        <w:rPr>
          <w:rFonts w:asciiTheme="majorHAnsi" w:hAnsiTheme="majorHAnsi" w:cstheme="majorHAnsi"/>
          <w:sz w:val="26"/>
          <w:szCs w:val="26"/>
        </w:rPr>
      </w:pPr>
      <w:r>
        <w:rPr>
          <w:rFonts w:asciiTheme="majorHAnsi" w:hAnsiTheme="majorHAnsi" w:cstheme="majorHAnsi"/>
          <w:sz w:val="26"/>
          <w:szCs w:val="26"/>
        </w:rPr>
        <w:t>Trong đó, các kí tự đầu tiên là rank của quân bài, kí tự tiếp theo là chất của quân bài. H tương ứng với chất cơ, D tương ứng chất rô, C tương ứng chất bích, và S tương ứng chất tép</w:t>
      </w:r>
      <w:r w:rsidR="001921BF">
        <w:rPr>
          <w:rFonts w:asciiTheme="majorHAnsi" w:hAnsiTheme="majorHAnsi" w:cstheme="majorHAnsi"/>
          <w:sz w:val="26"/>
          <w:szCs w:val="26"/>
        </w:rPr>
        <w:t>.</w:t>
      </w:r>
      <w:r w:rsidR="00B73DE0">
        <w:rPr>
          <w:rFonts w:asciiTheme="majorHAnsi" w:hAnsiTheme="majorHAnsi" w:cstheme="majorHAnsi"/>
          <w:sz w:val="26"/>
          <w:szCs w:val="26"/>
        </w:rPr>
        <w:t xml:space="preserve"> Mỗi điểm có dấu </w:t>
      </w:r>
      <w:r w:rsidR="001A1273">
        <w:rPr>
          <w:rFonts w:asciiTheme="majorHAnsi" w:hAnsiTheme="majorHAnsi" w:cstheme="majorHAnsi"/>
          <w:sz w:val="26"/>
          <w:szCs w:val="26"/>
        </w:rPr>
        <w:t>“</w:t>
      </w:r>
      <w:r w:rsidR="00B73DE0">
        <w:rPr>
          <w:rFonts w:asciiTheme="majorHAnsi" w:hAnsiTheme="majorHAnsi" w:cstheme="majorHAnsi"/>
          <w:sz w:val="26"/>
          <w:szCs w:val="26"/>
        </w:rPr>
        <w:t>..</w:t>
      </w:r>
      <w:r w:rsidR="001A1273">
        <w:rPr>
          <w:rFonts w:asciiTheme="majorHAnsi" w:hAnsiTheme="majorHAnsi" w:cstheme="majorHAnsi"/>
          <w:sz w:val="26"/>
          <w:szCs w:val="26"/>
        </w:rPr>
        <w:t>”</w:t>
      </w:r>
      <w:r w:rsidR="00B73DE0">
        <w:rPr>
          <w:rFonts w:asciiTheme="majorHAnsi" w:hAnsiTheme="majorHAnsi" w:cstheme="majorHAnsi"/>
          <w:sz w:val="26"/>
          <w:szCs w:val="26"/>
        </w:rPr>
        <w:t xml:space="preserve"> tương ứng với vị trí đó bỏ trống</w:t>
      </w:r>
      <w:r w:rsidR="00657B63">
        <w:rPr>
          <w:rFonts w:asciiTheme="majorHAnsi" w:hAnsiTheme="majorHAnsi" w:cstheme="majorHAnsi"/>
          <w:sz w:val="26"/>
          <w:szCs w:val="26"/>
        </w:rPr>
        <w:t xml:space="preserve">. </w:t>
      </w:r>
      <w:r w:rsidR="00D339CC">
        <w:rPr>
          <w:rFonts w:asciiTheme="majorHAnsi" w:hAnsiTheme="majorHAnsi" w:cstheme="majorHAnsi"/>
          <w:sz w:val="26"/>
          <w:szCs w:val="26"/>
        </w:rPr>
        <w:t>Hàng đầu tiên của input biểu diễn trạng th</w:t>
      </w:r>
      <w:r w:rsidR="00BC138F">
        <w:rPr>
          <w:rFonts w:asciiTheme="majorHAnsi" w:hAnsiTheme="majorHAnsi" w:cstheme="majorHAnsi"/>
          <w:sz w:val="26"/>
          <w:szCs w:val="26"/>
        </w:rPr>
        <w:t>á</w:t>
      </w:r>
      <w:r w:rsidR="00D339CC">
        <w:rPr>
          <w:rFonts w:asciiTheme="majorHAnsi" w:hAnsiTheme="majorHAnsi" w:cstheme="majorHAnsi"/>
          <w:sz w:val="26"/>
          <w:szCs w:val="26"/>
        </w:rPr>
        <w:t>i của các ô FreeCell và các ô Foundation</w:t>
      </w:r>
      <w:r w:rsidR="00AF1FC7">
        <w:rPr>
          <w:rFonts w:asciiTheme="majorHAnsi" w:hAnsiTheme="majorHAnsi" w:cstheme="majorHAnsi"/>
          <w:sz w:val="26"/>
          <w:szCs w:val="26"/>
        </w:rPr>
        <w:t>, các hàng còn lại là các quân bài tại 8 cột tương ứng.</w:t>
      </w:r>
      <w:r w:rsidR="00D339CC">
        <w:rPr>
          <w:rFonts w:asciiTheme="majorHAnsi" w:hAnsiTheme="majorHAnsi" w:cstheme="majorHAnsi"/>
          <w:sz w:val="26"/>
          <w:szCs w:val="26"/>
        </w:rPr>
        <w:t xml:space="preserve"> </w:t>
      </w:r>
      <w:r w:rsidR="00FE4538">
        <w:rPr>
          <w:rFonts w:asciiTheme="majorHAnsi" w:hAnsiTheme="majorHAnsi" w:cstheme="majorHAnsi"/>
          <w:sz w:val="26"/>
          <w:szCs w:val="26"/>
        </w:rPr>
        <w:t>Người chơi có thể đưa 1 trạng thái bất kì vào để agent tìm lời giải, c</w:t>
      </w:r>
      <w:r w:rsidR="00657B63">
        <w:rPr>
          <w:rFonts w:asciiTheme="majorHAnsi" w:hAnsiTheme="majorHAnsi" w:cstheme="majorHAnsi"/>
          <w:sz w:val="26"/>
          <w:szCs w:val="26"/>
        </w:rPr>
        <w:t>hẳng hạn người chơi có thể đưa vào một trạng thái đơn giản như sau</w:t>
      </w:r>
    </w:p>
    <w:p w14:paraId="7A43F159" w14:textId="77777777" w:rsidR="00CD2DB3" w:rsidRDefault="00CD2DB3" w:rsidP="0048614C">
      <w:pPr>
        <w:tabs>
          <w:tab w:val="left" w:pos="2160"/>
        </w:tabs>
        <w:spacing w:beforeLines="60" w:before="144" w:afterLines="60" w:after="144" w:line="312" w:lineRule="auto"/>
        <w:jc w:val="both"/>
        <w:rPr>
          <w:rFonts w:asciiTheme="majorHAnsi" w:hAnsiTheme="majorHAnsi" w:cstheme="majorHAnsi"/>
          <w:sz w:val="26"/>
          <w:szCs w:val="26"/>
        </w:rPr>
      </w:pPr>
    </w:p>
    <w:p w14:paraId="1B8EED21" w14:textId="77777777" w:rsidR="00901198" w:rsidRDefault="00901198" w:rsidP="0048614C">
      <w:pPr>
        <w:tabs>
          <w:tab w:val="left" w:pos="2160"/>
        </w:tabs>
        <w:spacing w:beforeLines="60" w:before="144" w:afterLines="60" w:after="144" w:line="312" w:lineRule="auto"/>
        <w:jc w:val="center"/>
        <w:rPr>
          <w:rFonts w:asciiTheme="majorHAnsi" w:hAnsiTheme="majorHAnsi" w:cstheme="majorHAnsi"/>
          <w:sz w:val="26"/>
          <w:szCs w:val="26"/>
        </w:rPr>
      </w:pPr>
      <w:r>
        <w:rPr>
          <w:rFonts w:asciiTheme="majorHAnsi" w:hAnsiTheme="majorHAnsi" w:cstheme="majorHAnsi"/>
          <w:noProof/>
          <w:sz w:val="26"/>
          <w:szCs w:val="26"/>
          <w:lang w:eastAsia="en-US" w:bidi="ar-SA"/>
        </w:rPr>
        <w:drawing>
          <wp:inline distT="0" distB="0" distL="0" distR="0" wp14:anchorId="144E2BB7" wp14:editId="15EFBC7D">
            <wp:extent cx="1819910" cy="655320"/>
            <wp:effectExtent l="1905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srcRect/>
                    <a:stretch>
                      <a:fillRect/>
                    </a:stretch>
                  </pic:blipFill>
                  <pic:spPr bwMode="auto">
                    <a:xfrm>
                      <a:off x="0" y="0"/>
                      <a:ext cx="1819910" cy="655320"/>
                    </a:xfrm>
                    <a:prstGeom prst="rect">
                      <a:avLst/>
                    </a:prstGeom>
                    <a:noFill/>
                    <a:ln w="9525">
                      <a:noFill/>
                      <a:miter lim="800000"/>
                      <a:headEnd/>
                      <a:tailEnd/>
                    </a:ln>
                  </pic:spPr>
                </pic:pic>
              </a:graphicData>
            </a:graphic>
          </wp:inline>
        </w:drawing>
      </w:r>
    </w:p>
    <w:p w14:paraId="552BBFF6" w14:textId="78E85BB3" w:rsidR="00E059E9" w:rsidRPr="004209D0" w:rsidRDefault="004209D0" w:rsidP="0048614C">
      <w:pPr>
        <w:tabs>
          <w:tab w:val="left" w:pos="2160"/>
        </w:tabs>
        <w:spacing w:beforeLines="60" w:before="144" w:afterLines="60" w:after="144" w:line="312" w:lineRule="auto"/>
        <w:jc w:val="center"/>
        <w:rPr>
          <w:rFonts w:asciiTheme="majorHAnsi" w:hAnsiTheme="majorHAnsi" w:cstheme="majorHAnsi"/>
          <w:szCs w:val="26"/>
        </w:rPr>
      </w:pPr>
      <w:r w:rsidRPr="004209D0">
        <w:rPr>
          <w:rFonts w:asciiTheme="majorHAnsi" w:hAnsiTheme="majorHAnsi" w:cstheme="majorHAnsi"/>
          <w:szCs w:val="26"/>
        </w:rPr>
        <w:t>Hình 3. M</w:t>
      </w:r>
      <w:r w:rsidR="00A6183F" w:rsidRPr="004209D0">
        <w:rPr>
          <w:rFonts w:asciiTheme="majorHAnsi" w:hAnsiTheme="majorHAnsi" w:cstheme="majorHAnsi"/>
          <w:szCs w:val="26"/>
        </w:rPr>
        <w:t>ột input khác</w:t>
      </w:r>
    </w:p>
    <w:p w14:paraId="0A702A52" w14:textId="77777777" w:rsidR="00F336B1" w:rsidRPr="00F336B1" w:rsidRDefault="00CE2EFB" w:rsidP="0048614C">
      <w:pPr>
        <w:tabs>
          <w:tab w:val="left" w:pos="2160"/>
        </w:tabs>
        <w:spacing w:beforeLines="60" w:before="144" w:afterLines="60" w:after="144" w:line="312" w:lineRule="auto"/>
        <w:jc w:val="both"/>
        <w:rPr>
          <w:rFonts w:asciiTheme="majorHAnsi" w:hAnsiTheme="majorHAnsi" w:cstheme="majorHAnsi"/>
          <w:sz w:val="26"/>
          <w:szCs w:val="26"/>
        </w:rPr>
      </w:pPr>
      <w:r>
        <w:rPr>
          <w:rFonts w:asciiTheme="majorHAnsi" w:hAnsiTheme="majorHAnsi" w:cstheme="majorHAnsi"/>
          <w:sz w:val="26"/>
          <w:szCs w:val="26"/>
        </w:rPr>
        <w:t>Nhằm tối ưu thuật toán tìm kiếm cho agent, các trạng thái đều được mã hóa nhằm mục đích so sánh</w:t>
      </w:r>
      <w:r w:rsidR="00AE5DB3">
        <w:rPr>
          <w:rFonts w:asciiTheme="majorHAnsi" w:hAnsiTheme="majorHAnsi" w:cstheme="majorHAnsi"/>
          <w:sz w:val="26"/>
          <w:szCs w:val="26"/>
        </w:rPr>
        <w:t xml:space="preserve"> (với các trạng thái đã xảy ra trước thì không cần tìm lời giải từ trạng thái đó nữa)</w:t>
      </w:r>
    </w:p>
    <w:p w14:paraId="0C143920" w14:textId="7B139501" w:rsidR="003369F5" w:rsidRDefault="00360B35" w:rsidP="0048614C">
      <w:pPr>
        <w:pStyle w:val="Heading2"/>
        <w:spacing w:beforeLines="60" w:before="144" w:afterLines="60" w:after="144" w:line="312" w:lineRule="auto"/>
        <w:jc w:val="both"/>
      </w:pPr>
      <w:bookmarkStart w:id="4" w:name="_Toc165457817"/>
      <w:r>
        <w:t>2.2.</w:t>
      </w:r>
      <w:r>
        <w:tab/>
      </w:r>
      <w:r w:rsidR="00EF7E36">
        <w:t>Xác định các bước đi</w:t>
      </w:r>
      <w:r w:rsidR="00C4136E">
        <w:t xml:space="preserve"> có thể</w:t>
      </w:r>
      <w:bookmarkEnd w:id="4"/>
    </w:p>
    <w:p w14:paraId="7EE02FFA" w14:textId="77777777" w:rsidR="00CE5C97" w:rsidRDefault="001A7FD4" w:rsidP="0048614C">
      <w:pPr>
        <w:pStyle w:val="ListParagraph"/>
        <w:spacing w:beforeLines="60" w:before="144" w:afterLines="60" w:after="144" w:line="312" w:lineRule="auto"/>
        <w:ind w:left="0"/>
        <w:jc w:val="both"/>
        <w:rPr>
          <w:rFonts w:asciiTheme="majorHAnsi" w:hAnsiTheme="majorHAnsi" w:cstheme="majorHAnsi"/>
          <w:sz w:val="26"/>
          <w:szCs w:val="26"/>
        </w:rPr>
      </w:pPr>
      <w:r>
        <w:rPr>
          <w:rFonts w:asciiTheme="majorHAnsi" w:hAnsiTheme="majorHAnsi" w:cstheme="majorHAnsi"/>
          <w:sz w:val="26"/>
          <w:szCs w:val="26"/>
        </w:rPr>
        <w:t xml:space="preserve">Tại mỗi trạng thái sau khi thực hiện một hành động, agent cần tìm tất cả các nước đi </w:t>
      </w:r>
      <w:r>
        <w:rPr>
          <w:rFonts w:asciiTheme="majorHAnsi" w:hAnsiTheme="majorHAnsi" w:cstheme="majorHAnsi"/>
          <w:sz w:val="26"/>
          <w:szCs w:val="26"/>
        </w:rPr>
        <w:lastRenderedPageBreak/>
        <w:t>tiếp theo có thể có của nó</w:t>
      </w:r>
      <w:r w:rsidR="00573769">
        <w:rPr>
          <w:rFonts w:asciiTheme="majorHAnsi" w:hAnsiTheme="majorHAnsi" w:cstheme="majorHAnsi"/>
          <w:sz w:val="26"/>
          <w:szCs w:val="26"/>
        </w:rPr>
        <w:t xml:space="preserve">. </w:t>
      </w:r>
      <w:r w:rsidR="00347AB9">
        <w:rPr>
          <w:rFonts w:asciiTheme="majorHAnsi" w:hAnsiTheme="majorHAnsi" w:cstheme="majorHAnsi"/>
          <w:sz w:val="26"/>
          <w:szCs w:val="26"/>
        </w:rPr>
        <w:t>Ở</w:t>
      </w:r>
      <w:r w:rsidR="00573769">
        <w:rPr>
          <w:rFonts w:asciiTheme="majorHAnsi" w:hAnsiTheme="majorHAnsi" w:cstheme="majorHAnsi"/>
          <w:sz w:val="26"/>
          <w:szCs w:val="26"/>
        </w:rPr>
        <w:t xml:space="preserve"> đây tất cả các bước đi đều được liệt kê ra nhằm mục đích tìm kiếm</w:t>
      </w:r>
      <w:r w:rsidR="003C1AAF">
        <w:rPr>
          <w:rFonts w:asciiTheme="majorHAnsi" w:hAnsiTheme="majorHAnsi" w:cstheme="majorHAnsi"/>
          <w:sz w:val="26"/>
          <w:szCs w:val="26"/>
        </w:rPr>
        <w:t xml:space="preserve"> con đường tốt nhất</w:t>
      </w:r>
      <w:r w:rsidR="00573769">
        <w:rPr>
          <w:rFonts w:asciiTheme="majorHAnsi" w:hAnsiTheme="majorHAnsi" w:cstheme="majorHAnsi"/>
          <w:sz w:val="26"/>
          <w:szCs w:val="26"/>
        </w:rPr>
        <w:t>.</w:t>
      </w:r>
    </w:p>
    <w:p w14:paraId="799D823A" w14:textId="77777777" w:rsidR="00D5225D" w:rsidRDefault="00D5225D" w:rsidP="0048614C">
      <w:pPr>
        <w:pStyle w:val="ListParagraph"/>
        <w:spacing w:beforeLines="60" w:before="144" w:afterLines="60" w:after="144" w:line="312" w:lineRule="auto"/>
        <w:ind w:left="0"/>
        <w:jc w:val="both"/>
        <w:rPr>
          <w:rFonts w:asciiTheme="majorHAnsi" w:hAnsiTheme="majorHAnsi" w:cstheme="majorHAnsi"/>
          <w:sz w:val="26"/>
          <w:szCs w:val="26"/>
        </w:rPr>
      </w:pPr>
      <w:r>
        <w:rPr>
          <w:rFonts w:asciiTheme="majorHAnsi" w:hAnsiTheme="majorHAnsi" w:cstheme="majorHAnsi"/>
          <w:sz w:val="26"/>
          <w:szCs w:val="26"/>
        </w:rPr>
        <w:t>Ngoài ra, agent có thể tìm kiếm 1 số bước tắt hoặc một số bước thực hiện tự động nhằm làm giảm sự bùng nổ của trạng thái trong quá trình tìm kiếm</w:t>
      </w:r>
      <w:r w:rsidR="009E157D">
        <w:rPr>
          <w:rFonts w:asciiTheme="majorHAnsi" w:hAnsiTheme="majorHAnsi" w:cstheme="majorHAnsi"/>
          <w:sz w:val="26"/>
          <w:szCs w:val="26"/>
        </w:rPr>
        <w:t>:</w:t>
      </w:r>
    </w:p>
    <w:p w14:paraId="2A99E761" w14:textId="77777777" w:rsidR="00C32C5D" w:rsidRDefault="00C32C5D" w:rsidP="0048614C">
      <w:pPr>
        <w:pStyle w:val="ListParagraph"/>
        <w:numPr>
          <w:ilvl w:val="0"/>
          <w:numId w:val="4"/>
        </w:numPr>
        <w:spacing w:beforeLines="60" w:before="144" w:afterLines="60" w:after="144" w:line="312" w:lineRule="auto"/>
        <w:ind w:left="1260" w:hanging="540"/>
        <w:jc w:val="both"/>
        <w:rPr>
          <w:rFonts w:asciiTheme="majorHAnsi" w:hAnsiTheme="majorHAnsi" w:cstheme="majorHAnsi"/>
          <w:sz w:val="26"/>
          <w:szCs w:val="26"/>
        </w:rPr>
      </w:pPr>
      <w:r>
        <w:rPr>
          <w:rFonts w:asciiTheme="majorHAnsi" w:hAnsiTheme="majorHAnsi" w:cstheme="majorHAnsi"/>
          <w:sz w:val="26"/>
          <w:szCs w:val="26"/>
        </w:rPr>
        <w:t>Một bướ</w:t>
      </w:r>
      <w:r w:rsidR="00906CB0">
        <w:rPr>
          <w:rFonts w:asciiTheme="majorHAnsi" w:hAnsiTheme="majorHAnsi" w:cstheme="majorHAnsi"/>
          <w:sz w:val="26"/>
          <w:szCs w:val="26"/>
        </w:rPr>
        <w:t>c thực hiện tự động là bước chuyển 1 quân bài lên Foundation khi tất cả các quân bài có thể đặt lên trên nó đã được đưa lên Foundation</w:t>
      </w:r>
    </w:p>
    <w:p w14:paraId="6D4E34E6" w14:textId="77777777" w:rsidR="00D437E2" w:rsidRDefault="009A3F92" w:rsidP="0048614C">
      <w:pPr>
        <w:pStyle w:val="ListParagraph"/>
        <w:numPr>
          <w:ilvl w:val="0"/>
          <w:numId w:val="4"/>
        </w:numPr>
        <w:spacing w:beforeLines="60" w:before="144" w:afterLines="60" w:after="144" w:line="312" w:lineRule="auto"/>
        <w:ind w:left="1260" w:hanging="540"/>
        <w:jc w:val="both"/>
        <w:rPr>
          <w:rFonts w:asciiTheme="majorHAnsi" w:hAnsiTheme="majorHAnsi" w:cstheme="majorHAnsi"/>
          <w:sz w:val="26"/>
          <w:szCs w:val="26"/>
        </w:rPr>
      </w:pPr>
      <w:r>
        <w:rPr>
          <w:rFonts w:asciiTheme="majorHAnsi" w:hAnsiTheme="majorHAnsi" w:cstheme="majorHAnsi"/>
          <w:sz w:val="26"/>
          <w:szCs w:val="26"/>
        </w:rPr>
        <w:t xml:space="preserve">Một bước tắt </w:t>
      </w:r>
      <w:r w:rsidR="00CB60E8">
        <w:rPr>
          <w:rFonts w:asciiTheme="majorHAnsi" w:hAnsiTheme="majorHAnsi" w:cstheme="majorHAnsi"/>
          <w:sz w:val="26"/>
          <w:szCs w:val="26"/>
        </w:rPr>
        <w:t xml:space="preserve">là một bước chuyển </w:t>
      </w:r>
      <w:r w:rsidR="00CB60E8" w:rsidRPr="00002481">
        <w:rPr>
          <w:rFonts w:asciiTheme="majorHAnsi" w:hAnsiTheme="majorHAnsi" w:cstheme="majorHAnsi"/>
          <w:i/>
          <w:sz w:val="26"/>
          <w:szCs w:val="26"/>
        </w:rPr>
        <w:t>n</w:t>
      </w:r>
      <w:r w:rsidR="00CB60E8">
        <w:rPr>
          <w:rFonts w:asciiTheme="majorHAnsi" w:hAnsiTheme="majorHAnsi" w:cstheme="majorHAnsi"/>
          <w:sz w:val="26"/>
          <w:szCs w:val="26"/>
        </w:rPr>
        <w:t xml:space="preserve"> quân bài từ cột này sang cột kia </w:t>
      </w:r>
      <w:r w:rsidR="003C4440">
        <w:rPr>
          <w:rFonts w:asciiTheme="majorHAnsi" w:hAnsiTheme="majorHAnsi" w:cstheme="majorHAnsi"/>
          <w:sz w:val="26"/>
          <w:szCs w:val="26"/>
        </w:rPr>
        <w:t>với</w:t>
      </w:r>
      <w:r w:rsidR="004A4391">
        <w:rPr>
          <w:rFonts w:asciiTheme="majorHAnsi" w:hAnsiTheme="majorHAnsi" w:cstheme="majorHAnsi"/>
          <w:i/>
          <w:sz w:val="26"/>
          <w:szCs w:val="26"/>
        </w:rPr>
        <w:t xml:space="preserve"> </w:t>
      </w:r>
      <w:r w:rsidR="000A0774" w:rsidRPr="000A0774">
        <w:rPr>
          <w:rFonts w:asciiTheme="majorHAnsi" w:hAnsiTheme="majorHAnsi" w:cstheme="majorHAnsi"/>
          <w:i/>
          <w:position w:val="-6"/>
          <w:sz w:val="26"/>
          <w:szCs w:val="26"/>
        </w:rPr>
        <w:object w:dxaOrig="499" w:dyaOrig="279" w14:anchorId="291EB2F2">
          <v:shape id="_x0000_i1028" type="#_x0000_t75" style="width:24.65pt;height:14.65pt" o:ole="">
            <v:imagedata r:id="rId19" o:title=""/>
          </v:shape>
          <o:OLEObject Type="Embed" ProgID="Equation.DSMT4" ShapeID="_x0000_i1028" DrawAspect="Content" ObjectID="_1239200558" r:id="rId20"/>
        </w:object>
      </w:r>
      <w:r w:rsidR="00B650C0">
        <w:rPr>
          <w:rFonts w:asciiTheme="majorHAnsi" w:hAnsiTheme="majorHAnsi" w:cstheme="majorHAnsi"/>
          <w:sz w:val="26"/>
          <w:szCs w:val="26"/>
        </w:rPr>
        <w:t xml:space="preserve">. Giả sử tại 1 trạng thái bất kì chúng ta có </w:t>
      </w:r>
      <w:r w:rsidR="00B650C0" w:rsidRPr="00002481">
        <w:rPr>
          <w:rFonts w:asciiTheme="majorHAnsi" w:hAnsiTheme="majorHAnsi" w:cstheme="majorHAnsi"/>
          <w:i/>
          <w:sz w:val="26"/>
          <w:szCs w:val="26"/>
        </w:rPr>
        <w:t>x</w:t>
      </w:r>
      <w:r w:rsidR="00B650C0">
        <w:rPr>
          <w:rFonts w:asciiTheme="majorHAnsi" w:hAnsiTheme="majorHAnsi" w:cstheme="majorHAnsi"/>
          <w:sz w:val="26"/>
          <w:szCs w:val="26"/>
        </w:rPr>
        <w:t xml:space="preserve"> ô </w:t>
      </w:r>
      <w:r w:rsidR="00B650C0" w:rsidRPr="00002481">
        <w:rPr>
          <w:rFonts w:asciiTheme="majorHAnsi" w:hAnsiTheme="majorHAnsi" w:cstheme="majorHAnsi"/>
          <w:i/>
          <w:sz w:val="26"/>
          <w:szCs w:val="26"/>
        </w:rPr>
        <w:t>FreeCell</w:t>
      </w:r>
      <w:r w:rsidR="00B650C0">
        <w:rPr>
          <w:rFonts w:asciiTheme="majorHAnsi" w:hAnsiTheme="majorHAnsi" w:cstheme="majorHAnsi"/>
          <w:sz w:val="26"/>
          <w:szCs w:val="26"/>
        </w:rPr>
        <w:t xml:space="preserve"> trống và </w:t>
      </w:r>
      <w:r w:rsidR="00B650C0" w:rsidRPr="00002481">
        <w:rPr>
          <w:rFonts w:asciiTheme="majorHAnsi" w:hAnsiTheme="majorHAnsi" w:cstheme="majorHAnsi"/>
          <w:i/>
          <w:sz w:val="26"/>
          <w:szCs w:val="26"/>
        </w:rPr>
        <w:t>y</w:t>
      </w:r>
      <w:r w:rsidR="00B650C0">
        <w:rPr>
          <w:rFonts w:asciiTheme="majorHAnsi" w:hAnsiTheme="majorHAnsi" w:cstheme="majorHAnsi"/>
          <w:sz w:val="26"/>
          <w:szCs w:val="26"/>
        </w:rPr>
        <w:t xml:space="preserve"> cột trống</w:t>
      </w:r>
      <w:r w:rsidR="00002481">
        <w:rPr>
          <w:rFonts w:asciiTheme="majorHAnsi" w:hAnsiTheme="majorHAnsi" w:cstheme="majorHAnsi"/>
          <w:sz w:val="26"/>
          <w:szCs w:val="26"/>
        </w:rPr>
        <w:t xml:space="preserve">. </w:t>
      </w:r>
      <w:r w:rsidR="008C7EA0">
        <w:rPr>
          <w:rFonts w:asciiTheme="majorHAnsi" w:hAnsiTheme="majorHAnsi" w:cstheme="majorHAnsi"/>
          <w:sz w:val="26"/>
          <w:szCs w:val="26"/>
        </w:rPr>
        <w:t>Khi đó:</w:t>
      </w:r>
    </w:p>
    <w:p w14:paraId="6C505263" w14:textId="77777777" w:rsidR="009A3F92" w:rsidRDefault="002A5490" w:rsidP="0048614C">
      <w:pPr>
        <w:pStyle w:val="ListParagraph"/>
        <w:numPr>
          <w:ilvl w:val="1"/>
          <w:numId w:val="4"/>
        </w:numPr>
        <w:spacing w:beforeLines="60" w:before="144" w:afterLines="60" w:after="144" w:line="312" w:lineRule="auto"/>
        <w:ind w:left="1800" w:hanging="540"/>
        <w:jc w:val="both"/>
        <w:rPr>
          <w:rFonts w:asciiTheme="majorHAnsi" w:hAnsiTheme="majorHAnsi" w:cstheme="majorHAnsi"/>
          <w:sz w:val="26"/>
          <w:szCs w:val="26"/>
        </w:rPr>
      </w:pPr>
      <w:r>
        <w:rPr>
          <w:rFonts w:asciiTheme="majorHAnsi" w:hAnsiTheme="majorHAnsi" w:cstheme="majorHAnsi"/>
          <w:sz w:val="26"/>
          <w:szCs w:val="26"/>
        </w:rPr>
        <w:t>N</w:t>
      </w:r>
      <w:r w:rsidR="00002481">
        <w:rPr>
          <w:rFonts w:asciiTheme="majorHAnsi" w:hAnsiTheme="majorHAnsi" w:cstheme="majorHAnsi"/>
          <w:sz w:val="26"/>
          <w:szCs w:val="26"/>
        </w:rPr>
        <w:t xml:space="preserve">ếu chúng ta di chuyển từ 1 cột tới 1 cột khác không trống ta sẽ có </w:t>
      </w:r>
      <w:r w:rsidRPr="002A5490">
        <w:rPr>
          <w:rFonts w:asciiTheme="majorHAnsi" w:hAnsiTheme="majorHAnsi" w:cstheme="majorHAnsi"/>
          <w:position w:val="-10"/>
          <w:sz w:val="26"/>
          <w:szCs w:val="26"/>
        </w:rPr>
        <w:object w:dxaOrig="1600" w:dyaOrig="320" w14:anchorId="19C3B5D9">
          <v:shape id="_x0000_i1029" type="#_x0000_t75" style="width:80pt;height:16pt" o:ole="">
            <v:imagedata r:id="rId21" o:title=""/>
          </v:shape>
          <o:OLEObject Type="Embed" ProgID="Equation.DSMT4" ShapeID="_x0000_i1029" DrawAspect="Content" ObjectID="_1239200559" r:id="rId22"/>
        </w:object>
      </w:r>
    </w:p>
    <w:p w14:paraId="6075A376" w14:textId="77777777" w:rsidR="002A5490" w:rsidRDefault="00884D6D" w:rsidP="0048614C">
      <w:pPr>
        <w:pStyle w:val="ListParagraph"/>
        <w:numPr>
          <w:ilvl w:val="1"/>
          <w:numId w:val="4"/>
        </w:numPr>
        <w:spacing w:beforeLines="60" w:before="144" w:afterLines="60" w:after="144" w:line="312" w:lineRule="auto"/>
        <w:ind w:left="1800" w:hanging="540"/>
        <w:jc w:val="both"/>
        <w:rPr>
          <w:rFonts w:asciiTheme="majorHAnsi" w:hAnsiTheme="majorHAnsi" w:cstheme="majorHAnsi"/>
          <w:sz w:val="26"/>
          <w:szCs w:val="26"/>
        </w:rPr>
      </w:pPr>
      <w:r>
        <w:rPr>
          <w:rFonts w:asciiTheme="majorHAnsi" w:hAnsiTheme="majorHAnsi" w:cstheme="majorHAnsi"/>
          <w:sz w:val="26"/>
          <w:szCs w:val="26"/>
        </w:rPr>
        <w:t xml:space="preserve">Nếu chúng ta di chuyển từ 1 cột tới 1 cột </w:t>
      </w:r>
      <w:r w:rsidR="00F64B0A">
        <w:rPr>
          <w:rFonts w:asciiTheme="majorHAnsi" w:hAnsiTheme="majorHAnsi" w:cstheme="majorHAnsi"/>
          <w:sz w:val="26"/>
          <w:szCs w:val="26"/>
        </w:rPr>
        <w:t>hiện tại không có quân bài nào</w:t>
      </w:r>
      <w:r w:rsidR="005164A5">
        <w:rPr>
          <w:rFonts w:asciiTheme="majorHAnsi" w:hAnsiTheme="majorHAnsi" w:cstheme="majorHAnsi"/>
          <w:sz w:val="26"/>
          <w:szCs w:val="26"/>
        </w:rPr>
        <w:t xml:space="preserve"> ta sẽ có</w:t>
      </w:r>
      <w:r w:rsidR="008E4BF3">
        <w:rPr>
          <w:rFonts w:asciiTheme="majorHAnsi" w:hAnsiTheme="majorHAnsi" w:cstheme="majorHAnsi"/>
          <w:sz w:val="26"/>
          <w:szCs w:val="26"/>
        </w:rPr>
        <w:t xml:space="preserve"> </w:t>
      </w:r>
      <w:r w:rsidR="00F64B0A" w:rsidRPr="00F64B0A">
        <w:rPr>
          <w:rFonts w:asciiTheme="majorHAnsi" w:hAnsiTheme="majorHAnsi" w:cstheme="majorHAnsi"/>
          <w:position w:val="-10"/>
          <w:sz w:val="26"/>
          <w:szCs w:val="26"/>
        </w:rPr>
        <w:object w:dxaOrig="1160" w:dyaOrig="320" w14:anchorId="042407B3">
          <v:shape id="_x0000_i1030" type="#_x0000_t75" style="width:57.35pt;height:16pt" o:ole="">
            <v:imagedata r:id="rId23" o:title=""/>
          </v:shape>
          <o:OLEObject Type="Embed" ProgID="Equation.DSMT4" ShapeID="_x0000_i1030" DrawAspect="Content" ObjectID="_1239200560" r:id="rId24"/>
        </w:object>
      </w:r>
    </w:p>
    <w:p w14:paraId="1C0CDDAE" w14:textId="407B3CD2" w:rsidR="00CB43A7" w:rsidRDefault="00532DEE" w:rsidP="0048614C">
      <w:pPr>
        <w:pStyle w:val="Heading2"/>
        <w:spacing w:beforeLines="60" w:before="144" w:afterLines="60" w:after="144" w:line="312" w:lineRule="auto"/>
        <w:jc w:val="both"/>
      </w:pPr>
      <w:bookmarkStart w:id="5" w:name="_Toc165457818"/>
      <w:r>
        <w:t>2.3.</w:t>
      </w:r>
      <w:r>
        <w:tab/>
      </w:r>
      <w:r w:rsidR="00A15B92">
        <w:t>Tìm kiếm lời giải</w:t>
      </w:r>
      <w:bookmarkEnd w:id="5"/>
    </w:p>
    <w:p w14:paraId="34A120B2" w14:textId="2DAAB08B" w:rsidR="008D7D54" w:rsidRPr="00493F10" w:rsidRDefault="00684866" w:rsidP="0048614C">
      <w:pPr>
        <w:pStyle w:val="Heading3"/>
        <w:spacing w:beforeLines="60" w:before="144" w:afterLines="60" w:after="144" w:line="312" w:lineRule="auto"/>
        <w:jc w:val="both"/>
        <w:rPr>
          <w:i/>
          <w:lang w:val="vi-VN"/>
        </w:rPr>
      </w:pPr>
      <w:bookmarkStart w:id="6" w:name="_Toc165457819"/>
      <w:r>
        <w:rPr>
          <w:i/>
          <w:lang w:val="vi-VN"/>
        </w:rPr>
        <w:t>2.3.1.</w:t>
      </w:r>
      <w:r>
        <w:rPr>
          <w:i/>
          <w:lang w:val="vi-VN"/>
        </w:rPr>
        <w:tab/>
      </w:r>
      <w:r w:rsidR="008D7D54" w:rsidRPr="00493F10">
        <w:rPr>
          <w:i/>
          <w:lang w:val="vi-VN"/>
        </w:rPr>
        <w:t>Thuật toán tìm kiếm “lai”</w:t>
      </w:r>
      <w:bookmarkEnd w:id="6"/>
    </w:p>
    <w:p w14:paraId="24702741" w14:textId="11858815" w:rsidR="008D7D54" w:rsidRPr="004139B2" w:rsidRDefault="008D7D54" w:rsidP="0048614C">
      <w:pPr>
        <w:spacing w:beforeLines="60" w:before="144" w:afterLines="60" w:after="144" w:line="312" w:lineRule="auto"/>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Chúng tôi sử dụng thuật toán tìm kiếm “lai”. Đây là thuật toán tìm kiếm kết hợp giữ</w:t>
      </w:r>
      <w:r w:rsidR="006D13E6">
        <w:rPr>
          <w:rFonts w:ascii="Times New Roman" w:hAnsi="Times New Roman" w:cs="Times New Roman"/>
          <w:sz w:val="26"/>
          <w:szCs w:val="26"/>
          <w:lang w:val="vi-VN"/>
        </w:rPr>
        <w:t xml:space="preserve">a </w:t>
      </w:r>
      <w:r w:rsidRPr="004139B2">
        <w:rPr>
          <w:rFonts w:ascii="Times New Roman" w:hAnsi="Times New Roman" w:cs="Times New Roman"/>
          <w:sz w:val="26"/>
          <w:szCs w:val="26"/>
          <w:lang w:val="vi-VN"/>
        </w:rPr>
        <w:t xml:space="preserve">tìm kiếm theo chiều rộng và tìm kiếm theo chiều sâu. Thuật toán có lưu </w:t>
      </w:r>
      <w:r w:rsidR="00854E06">
        <w:rPr>
          <w:rFonts w:ascii="Times New Roman" w:hAnsi="Times New Roman" w:cs="Times New Roman"/>
          <w:sz w:val="26"/>
          <w:szCs w:val="26"/>
          <w:lang w:val="vi-VN"/>
        </w:rPr>
        <w:t xml:space="preserve">trữ </w:t>
      </w:r>
      <w:r w:rsidRPr="004139B2">
        <w:rPr>
          <w:rFonts w:ascii="Times New Roman" w:hAnsi="Times New Roman" w:cs="Times New Roman"/>
          <w:sz w:val="26"/>
          <w:szCs w:val="26"/>
          <w:lang w:val="vi-VN"/>
        </w:rPr>
        <w:t xml:space="preserve">và kiểm tra các trạng thái đã sinh ra bằng cách mã hóa các trạng thái đồng thời còn xét đến cả độ ưu tiên theo tiêu chí đánh giá từng trạng thái trò chơi. </w:t>
      </w:r>
    </w:p>
    <w:p w14:paraId="7D9EB33D" w14:textId="26A12574" w:rsidR="008D7D54" w:rsidRPr="00541296" w:rsidRDefault="008D7D54" w:rsidP="00361BB4">
      <w:pPr>
        <w:pStyle w:val="Caption"/>
        <w:spacing w:beforeLines="60" w:before="144" w:afterLines="60" w:after="144" w:line="312" w:lineRule="auto"/>
        <w:ind w:firstLine="720"/>
        <w:jc w:val="both"/>
        <w:rPr>
          <w:rFonts w:asciiTheme="majorHAnsi" w:hAnsiTheme="majorHAnsi" w:cstheme="majorHAnsi"/>
          <w:sz w:val="26"/>
          <w:szCs w:val="26"/>
        </w:rPr>
      </w:pPr>
      <w:r w:rsidRPr="00554D35">
        <w:rPr>
          <w:rFonts w:asciiTheme="majorHAnsi" w:hAnsiTheme="majorHAnsi" w:cstheme="majorHAnsi"/>
          <w:sz w:val="26"/>
          <w:szCs w:val="26"/>
          <w:lang w:val="vi-VN"/>
        </w:rPr>
        <w:t>Ư</w:t>
      </w:r>
      <w:r w:rsidRPr="00554D35">
        <w:rPr>
          <w:rFonts w:asciiTheme="majorHAnsi" w:eastAsia="MS PMincho" w:hAnsiTheme="majorHAnsi" w:cstheme="majorHAnsi"/>
          <w:sz w:val="26"/>
          <w:szCs w:val="26"/>
          <w:lang w:val="vi-VN"/>
        </w:rPr>
        <w:t>u đi</w:t>
      </w:r>
      <w:r w:rsidRPr="00554D35">
        <w:rPr>
          <w:rFonts w:asciiTheme="majorHAnsi" w:hAnsiTheme="majorHAnsi" w:cstheme="majorHAnsi"/>
          <w:sz w:val="26"/>
          <w:szCs w:val="26"/>
          <w:lang w:val="vi-VN"/>
        </w:rPr>
        <w:t>ểm của thuậ</w:t>
      </w:r>
      <w:r w:rsidR="005858E3">
        <w:rPr>
          <w:rFonts w:asciiTheme="majorHAnsi" w:hAnsiTheme="majorHAnsi" w:cstheme="majorHAnsi"/>
          <w:sz w:val="26"/>
          <w:szCs w:val="26"/>
          <w:lang w:val="vi-VN"/>
        </w:rPr>
        <w:t>t toán</w:t>
      </w:r>
    </w:p>
    <w:p w14:paraId="4C4F2811" w14:textId="77777777" w:rsidR="008D7D54" w:rsidRPr="004139B2" w:rsidRDefault="008D7D54" w:rsidP="0048614C">
      <w:pPr>
        <w:pStyle w:val="ListParagraph"/>
        <w:widowControl/>
        <w:numPr>
          <w:ilvl w:val="0"/>
          <w:numId w:val="5"/>
        </w:numPr>
        <w:tabs>
          <w:tab w:val="left" w:pos="1620"/>
        </w:tabs>
        <w:suppressAutoHyphens w:val="0"/>
        <w:spacing w:beforeLines="60" w:before="144" w:afterLines="60" w:after="144" w:line="312" w:lineRule="auto"/>
        <w:ind w:left="1260" w:hanging="540"/>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Kết hợp được ưu điểm của thuật toán tìm kiếm chiều rộng và chiều sâu. Tìm kiếm theo chiều rộng giúp chúng ta có thể rút ngắn được số bước đi để đạt được trạng thái kết thúc của trò chơi. Tìm kiếm chiều sâu giúp chúng ta tránh khỏi việc bùng nổ không gian trạng thái và có thể nhanh tìm ra được trạng thái kết thúc.</w:t>
      </w:r>
    </w:p>
    <w:p w14:paraId="13C0E63A" w14:textId="74D77FE8" w:rsidR="008D7D54" w:rsidRPr="004139B2" w:rsidRDefault="008D7D54" w:rsidP="0048614C">
      <w:pPr>
        <w:pStyle w:val="ListParagraph"/>
        <w:widowControl/>
        <w:numPr>
          <w:ilvl w:val="0"/>
          <w:numId w:val="5"/>
        </w:numPr>
        <w:tabs>
          <w:tab w:val="left" w:pos="1620"/>
        </w:tabs>
        <w:suppressAutoHyphens w:val="0"/>
        <w:spacing w:beforeLines="60" w:before="144" w:afterLines="60" w:after="144" w:line="312" w:lineRule="auto"/>
        <w:ind w:left="1260" w:hanging="540"/>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Mã hóa các trạng thái để lưu trữ và kiểm tra giúp chúng ta tiết kiệm được bộ nhớ</w:t>
      </w:r>
      <w:r w:rsidR="00124646">
        <w:rPr>
          <w:rFonts w:ascii="Times New Roman" w:hAnsi="Times New Roman" w:cs="Times New Roman"/>
          <w:sz w:val="26"/>
          <w:szCs w:val="26"/>
          <w:lang w:val="vi-VN"/>
        </w:rPr>
        <w:t xml:space="preserve"> </w:t>
      </w:r>
      <w:r w:rsidR="007B06E9">
        <w:rPr>
          <w:rFonts w:ascii="Times New Roman" w:hAnsi="Times New Roman" w:cs="Times New Roman"/>
          <w:sz w:val="26"/>
          <w:szCs w:val="26"/>
          <w:lang w:val="vi-VN"/>
        </w:rPr>
        <w:t xml:space="preserve">cần cho việc </w:t>
      </w:r>
      <w:r w:rsidRPr="004139B2">
        <w:rPr>
          <w:rFonts w:ascii="Times New Roman" w:hAnsi="Times New Roman" w:cs="Times New Roman"/>
          <w:sz w:val="26"/>
          <w:szCs w:val="26"/>
          <w:lang w:val="vi-VN"/>
        </w:rPr>
        <w:t xml:space="preserve">lưu </w:t>
      </w:r>
      <w:r w:rsidR="00DE0086">
        <w:rPr>
          <w:rFonts w:ascii="Times New Roman" w:hAnsi="Times New Roman" w:cs="Times New Roman"/>
          <w:sz w:val="26"/>
          <w:szCs w:val="26"/>
          <w:lang w:val="vi-VN"/>
        </w:rPr>
        <w:t xml:space="preserve">trữ </w:t>
      </w:r>
      <w:r w:rsidR="00465EBD">
        <w:rPr>
          <w:rFonts w:ascii="Times New Roman" w:hAnsi="Times New Roman" w:cs="Times New Roman"/>
          <w:sz w:val="26"/>
          <w:szCs w:val="26"/>
          <w:lang w:val="vi-VN"/>
        </w:rPr>
        <w:t xml:space="preserve">trạng thái </w:t>
      </w:r>
      <w:r w:rsidRPr="004139B2">
        <w:rPr>
          <w:rFonts w:ascii="Times New Roman" w:hAnsi="Times New Roman" w:cs="Times New Roman"/>
          <w:sz w:val="26"/>
          <w:szCs w:val="26"/>
          <w:lang w:val="vi-VN"/>
        </w:rPr>
        <w:t>và tránh được nhiều trạng thái lặp.</w:t>
      </w:r>
    </w:p>
    <w:p w14:paraId="6A4CEE93" w14:textId="05498EC3" w:rsidR="008D7D54" w:rsidRPr="004139B2" w:rsidRDefault="008D7D54" w:rsidP="0048614C">
      <w:pPr>
        <w:pStyle w:val="ListParagraph"/>
        <w:widowControl/>
        <w:numPr>
          <w:ilvl w:val="0"/>
          <w:numId w:val="5"/>
        </w:numPr>
        <w:tabs>
          <w:tab w:val="left" w:pos="1620"/>
        </w:tabs>
        <w:suppressAutoHyphens w:val="0"/>
        <w:spacing w:beforeLines="60" w:before="144" w:afterLines="60" w:after="144" w:line="312" w:lineRule="auto"/>
        <w:ind w:left="1260" w:hanging="540"/>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Việc đánh giá, cho điểm cho từng trạng thái làm cho các trạng thái tiề</w:t>
      </w:r>
      <w:r w:rsidR="00983723">
        <w:rPr>
          <w:rFonts w:ascii="Times New Roman" w:hAnsi="Times New Roman" w:cs="Times New Roman"/>
          <w:sz w:val="26"/>
          <w:szCs w:val="26"/>
          <w:lang w:val="vi-VN"/>
        </w:rPr>
        <w:t>m năng,</w:t>
      </w:r>
      <w:r w:rsidRPr="004139B2">
        <w:rPr>
          <w:rFonts w:ascii="Times New Roman" w:hAnsi="Times New Roman" w:cs="Times New Roman"/>
          <w:sz w:val="26"/>
          <w:szCs w:val="26"/>
          <w:lang w:val="vi-VN"/>
        </w:rPr>
        <w:t xml:space="preserve"> các trạng thái gần đạt đến trạng thái kết thúc, được xét ưu tiên sớm, rút ngắn thời gian tìm kiếm.</w:t>
      </w:r>
    </w:p>
    <w:p w14:paraId="24695D63" w14:textId="77777777" w:rsidR="008D7D54" w:rsidRPr="009B6290" w:rsidRDefault="008D7D54" w:rsidP="00361BB4">
      <w:pPr>
        <w:pStyle w:val="Heading3"/>
        <w:spacing w:beforeLines="60" w:before="144" w:afterLines="60" w:after="144" w:line="312" w:lineRule="auto"/>
        <w:ind w:firstLine="720"/>
        <w:jc w:val="both"/>
        <w:rPr>
          <w:b w:val="0"/>
          <w:i/>
          <w:color w:val="auto"/>
          <w:sz w:val="26"/>
          <w:szCs w:val="26"/>
        </w:rPr>
      </w:pPr>
      <w:bookmarkStart w:id="7" w:name="_Toc165457820"/>
      <w:r w:rsidRPr="00554D35">
        <w:rPr>
          <w:b w:val="0"/>
          <w:i/>
          <w:color w:val="auto"/>
          <w:sz w:val="26"/>
          <w:szCs w:val="26"/>
          <w:lang w:val="vi-VN"/>
        </w:rPr>
        <w:t>Đầu vào</w:t>
      </w:r>
      <w:bookmarkEnd w:id="7"/>
    </w:p>
    <w:p w14:paraId="79306C96" w14:textId="77777777" w:rsidR="008D7D54" w:rsidRPr="004139B2" w:rsidRDefault="008D7D54" w:rsidP="0048614C">
      <w:pPr>
        <w:pStyle w:val="ListParagraph"/>
        <w:widowControl/>
        <w:numPr>
          <w:ilvl w:val="0"/>
          <w:numId w:val="5"/>
        </w:numPr>
        <w:tabs>
          <w:tab w:val="left" w:pos="1620"/>
        </w:tabs>
        <w:suppressAutoHyphens w:val="0"/>
        <w:spacing w:beforeLines="60" w:before="144" w:afterLines="60" w:after="144" w:line="312" w:lineRule="auto"/>
        <w:ind w:left="1260" w:hanging="540"/>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Trạng thái ban đầu của trò chơi</w:t>
      </w:r>
    </w:p>
    <w:p w14:paraId="51C2BD96" w14:textId="77777777" w:rsidR="008D7D54" w:rsidRPr="004139B2" w:rsidRDefault="008D7D54" w:rsidP="0048614C">
      <w:pPr>
        <w:pStyle w:val="ListParagraph"/>
        <w:widowControl/>
        <w:numPr>
          <w:ilvl w:val="0"/>
          <w:numId w:val="5"/>
        </w:numPr>
        <w:tabs>
          <w:tab w:val="left" w:pos="1620"/>
        </w:tabs>
        <w:suppressAutoHyphens w:val="0"/>
        <w:spacing w:beforeLines="60" w:before="144" w:afterLines="60" w:after="144" w:line="312" w:lineRule="auto"/>
        <w:ind w:left="1260" w:hanging="540"/>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Hàm đánh giá trạng thái</w:t>
      </w:r>
    </w:p>
    <w:p w14:paraId="36F01084" w14:textId="77777777" w:rsidR="008D7D54" w:rsidRPr="00757B52" w:rsidRDefault="008D7D54" w:rsidP="00361BB4">
      <w:pPr>
        <w:pStyle w:val="Heading3"/>
        <w:spacing w:beforeLines="60" w:before="144" w:afterLines="60" w:after="144" w:line="312" w:lineRule="auto"/>
        <w:ind w:firstLine="720"/>
        <w:jc w:val="both"/>
        <w:rPr>
          <w:b w:val="0"/>
          <w:i/>
          <w:color w:val="auto"/>
          <w:sz w:val="26"/>
          <w:szCs w:val="26"/>
        </w:rPr>
      </w:pPr>
      <w:bookmarkStart w:id="8" w:name="_Toc165457821"/>
      <w:r w:rsidRPr="00554D35">
        <w:rPr>
          <w:b w:val="0"/>
          <w:i/>
          <w:color w:val="auto"/>
          <w:sz w:val="26"/>
          <w:szCs w:val="26"/>
          <w:lang w:val="vi-VN"/>
        </w:rPr>
        <w:lastRenderedPageBreak/>
        <w:t>Đầu ra</w:t>
      </w:r>
      <w:bookmarkEnd w:id="8"/>
    </w:p>
    <w:p w14:paraId="32B65672" w14:textId="77777777" w:rsidR="008D7D54" w:rsidRPr="004139B2" w:rsidRDefault="008D7D54" w:rsidP="0048614C">
      <w:pPr>
        <w:pStyle w:val="ListParagraph"/>
        <w:widowControl/>
        <w:numPr>
          <w:ilvl w:val="0"/>
          <w:numId w:val="5"/>
        </w:numPr>
        <w:tabs>
          <w:tab w:val="left" w:pos="1620"/>
        </w:tabs>
        <w:suppressAutoHyphens w:val="0"/>
        <w:spacing w:beforeLines="60" w:before="144" w:afterLines="60" w:after="144" w:line="312" w:lineRule="auto"/>
        <w:ind w:left="1260" w:hanging="540"/>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Kết quả là có tìm được cách chơi để thắng hay không, nếu có trả ra danh sách các bước đi.</w:t>
      </w:r>
    </w:p>
    <w:p w14:paraId="181F19A0" w14:textId="77777777" w:rsidR="008D7D54" w:rsidRPr="000376F2" w:rsidRDefault="008D7D54" w:rsidP="00361BB4">
      <w:pPr>
        <w:pStyle w:val="Heading3"/>
        <w:spacing w:beforeLines="60" w:before="144" w:afterLines="60" w:after="144" w:line="312" w:lineRule="auto"/>
        <w:ind w:firstLine="720"/>
        <w:jc w:val="both"/>
        <w:rPr>
          <w:b w:val="0"/>
          <w:i/>
          <w:color w:val="auto"/>
          <w:sz w:val="26"/>
          <w:szCs w:val="26"/>
        </w:rPr>
      </w:pPr>
      <w:bookmarkStart w:id="9" w:name="_Toc165457822"/>
      <w:r w:rsidRPr="00554D35">
        <w:rPr>
          <w:b w:val="0"/>
          <w:i/>
          <w:color w:val="auto"/>
          <w:sz w:val="26"/>
          <w:szCs w:val="26"/>
          <w:lang w:val="vi-VN"/>
        </w:rPr>
        <w:t>Mô tả thuật toán</w:t>
      </w:r>
      <w:bookmarkEnd w:id="9"/>
    </w:p>
    <w:p w14:paraId="7C26CA2A" w14:textId="77777777" w:rsidR="008D7D54" w:rsidRPr="004139B2" w:rsidRDefault="008D7D54" w:rsidP="0048614C">
      <w:pPr>
        <w:pStyle w:val="ListParagraph"/>
        <w:widowControl/>
        <w:numPr>
          <w:ilvl w:val="0"/>
          <w:numId w:val="5"/>
        </w:numPr>
        <w:tabs>
          <w:tab w:val="left" w:pos="1620"/>
        </w:tabs>
        <w:suppressAutoHyphens w:val="0"/>
        <w:spacing w:beforeLines="60" w:before="144" w:afterLines="60" w:after="144" w:line="312" w:lineRule="auto"/>
        <w:ind w:left="1260" w:hanging="540"/>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 xml:space="preserve">Thuật toán sử dụng </w:t>
      </w:r>
      <w:r w:rsidRPr="004139B2">
        <w:rPr>
          <w:rFonts w:ascii="Times New Roman" w:hAnsi="Times New Roman" w:cs="Times New Roman"/>
          <w:i/>
          <w:sz w:val="26"/>
          <w:szCs w:val="26"/>
          <w:lang w:val="vi-VN"/>
        </w:rPr>
        <w:t>một hàng đợi với độ ưu tiên (pQueue)</w:t>
      </w:r>
      <w:r w:rsidRPr="004139B2">
        <w:rPr>
          <w:rFonts w:ascii="Times New Roman" w:hAnsi="Times New Roman" w:cs="Times New Roman"/>
          <w:sz w:val="26"/>
          <w:szCs w:val="26"/>
          <w:lang w:val="vi-VN"/>
        </w:rPr>
        <w:t xml:space="preserve"> theo hàm đánh giá </w:t>
      </w:r>
      <w:r w:rsidRPr="004139B2">
        <w:rPr>
          <w:rFonts w:ascii="Times New Roman" w:hAnsi="Times New Roman" w:cs="Times New Roman"/>
          <w:position w:val="-14"/>
          <w:sz w:val="26"/>
          <w:szCs w:val="26"/>
          <w:lang w:val="vi-VN"/>
        </w:rPr>
        <w:object w:dxaOrig="520" w:dyaOrig="380" w14:anchorId="7548048A">
          <v:shape id="_x0000_i1031" type="#_x0000_t75" style="width:26pt;height:19.35pt" o:ole="">
            <v:imagedata r:id="rId25" o:title=""/>
          </v:shape>
          <o:OLEObject Type="Embed" ProgID="Equation.3" ShapeID="_x0000_i1031" DrawAspect="Content" ObjectID="_1239200561" r:id="rId26"/>
        </w:object>
      </w:r>
      <w:r w:rsidRPr="004139B2">
        <w:rPr>
          <w:rFonts w:ascii="Times New Roman" w:hAnsi="Times New Roman" w:cs="Times New Roman"/>
          <w:sz w:val="26"/>
          <w:szCs w:val="26"/>
          <w:lang w:val="vi-VN"/>
        </w:rPr>
        <w:t xml:space="preserve"> để lưu các trạng thái sẽ được “thăm” tiếp theo. Theo tiêu chí của hàm ưu tiên, các trạng thái tiềm năng hơn sẽ ở đầu hàng đợi để được “thăm” trước.</w:t>
      </w:r>
    </w:p>
    <w:p w14:paraId="7726B28D" w14:textId="231304BC" w:rsidR="008D7D54" w:rsidRPr="004139B2" w:rsidRDefault="008D7D54" w:rsidP="0048614C">
      <w:pPr>
        <w:pStyle w:val="ListParagraph"/>
        <w:widowControl/>
        <w:numPr>
          <w:ilvl w:val="0"/>
          <w:numId w:val="5"/>
        </w:numPr>
        <w:tabs>
          <w:tab w:val="left" w:pos="1620"/>
        </w:tabs>
        <w:suppressAutoHyphens w:val="0"/>
        <w:spacing w:beforeLines="60" w:before="144" w:afterLines="60" w:after="144" w:line="312" w:lineRule="auto"/>
        <w:ind w:left="1260" w:hanging="540"/>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 xml:space="preserve">Thuật toán sử dụng </w:t>
      </w:r>
      <w:r w:rsidRPr="004139B2">
        <w:rPr>
          <w:rFonts w:ascii="Times New Roman" w:hAnsi="Times New Roman" w:cs="Times New Roman"/>
          <w:i/>
          <w:sz w:val="26"/>
          <w:szCs w:val="26"/>
          <w:lang w:val="vi-VN"/>
        </w:rPr>
        <w:t>một cây từ điển (prev)</w:t>
      </w:r>
      <w:r w:rsidRPr="004139B2">
        <w:rPr>
          <w:rFonts w:ascii="Times New Roman" w:hAnsi="Times New Roman" w:cs="Times New Roman"/>
          <w:sz w:val="26"/>
          <w:szCs w:val="26"/>
          <w:lang w:val="vi-VN"/>
        </w:rPr>
        <w:t xml:space="preserve"> để lưu </w:t>
      </w:r>
      <w:r w:rsidR="00240432">
        <w:rPr>
          <w:rFonts w:ascii="Times New Roman" w:hAnsi="Times New Roman" w:cs="Times New Roman"/>
          <w:sz w:val="26"/>
          <w:szCs w:val="26"/>
          <w:lang w:val="vi-VN"/>
        </w:rPr>
        <w:t xml:space="preserve">trữ </w:t>
      </w:r>
      <w:r w:rsidRPr="004139B2">
        <w:rPr>
          <w:rFonts w:ascii="Times New Roman" w:hAnsi="Times New Roman" w:cs="Times New Roman"/>
          <w:sz w:val="26"/>
          <w:szCs w:val="26"/>
          <w:lang w:val="vi-VN"/>
        </w:rPr>
        <w:t>và kiểm tra các trạng thái đã sinh ra.</w:t>
      </w:r>
    </w:p>
    <w:p w14:paraId="229CD0D2" w14:textId="77777777" w:rsidR="008D7D54" w:rsidRPr="004139B2" w:rsidRDefault="008D7D54" w:rsidP="0048614C">
      <w:pPr>
        <w:pStyle w:val="ListParagraph"/>
        <w:widowControl/>
        <w:numPr>
          <w:ilvl w:val="0"/>
          <w:numId w:val="5"/>
        </w:numPr>
        <w:tabs>
          <w:tab w:val="left" w:pos="1620"/>
        </w:tabs>
        <w:suppressAutoHyphens w:val="0"/>
        <w:spacing w:beforeLines="60" w:before="144" w:afterLines="60" w:after="144" w:line="312" w:lineRule="auto"/>
        <w:ind w:left="1260" w:hanging="540"/>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 xml:space="preserve">Thuật toán sử dụng </w:t>
      </w:r>
      <w:r w:rsidRPr="004139B2">
        <w:rPr>
          <w:rFonts w:ascii="Times New Roman" w:hAnsi="Times New Roman" w:cs="Times New Roman"/>
          <w:i/>
          <w:sz w:val="26"/>
          <w:szCs w:val="26"/>
          <w:lang w:val="vi-VN"/>
        </w:rPr>
        <w:t>một ngăn xếp (moveStack)</w:t>
      </w:r>
      <w:r w:rsidRPr="004139B2">
        <w:rPr>
          <w:rFonts w:ascii="Times New Roman" w:hAnsi="Times New Roman" w:cs="Times New Roman"/>
          <w:sz w:val="26"/>
          <w:szCs w:val="26"/>
          <w:lang w:val="vi-VN"/>
        </w:rPr>
        <w:t xml:space="preserve"> để lưu các bước đi.</w:t>
      </w:r>
    </w:p>
    <w:p w14:paraId="7503DD08" w14:textId="77777777" w:rsidR="008D7D54" w:rsidRPr="004139B2" w:rsidRDefault="008D7D54" w:rsidP="0048614C">
      <w:pPr>
        <w:pStyle w:val="ListParagraph"/>
        <w:widowControl/>
        <w:numPr>
          <w:ilvl w:val="0"/>
          <w:numId w:val="5"/>
        </w:numPr>
        <w:tabs>
          <w:tab w:val="left" w:pos="1620"/>
        </w:tabs>
        <w:suppressAutoHyphens w:val="0"/>
        <w:spacing w:beforeLines="60" w:before="144" w:afterLines="60" w:after="144" w:line="312" w:lineRule="auto"/>
        <w:ind w:left="1260" w:hanging="540"/>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 xml:space="preserve">Đầu tiên, trạng thái ban đầu được đẩy vào hàng đợi và thuật toán lần lượt tìm kiếm cho đến khi nào hàng đợi rỗng. Khác với tìm kiếm theo chiều rộng thông thường, ở mỗi bước, thuật toán “lai” này lấy một trạng thái ra khỏi hàng đợi và thực hiện tìm kiếm theo chiều sâu với độ sâu tối đa là K (trong trường hợp này K=6) bằng cách sinh ra các trạng thái mới từ trạng thái đó bằng các luật chơi.  Các trạng thái sinh ra ở bước tìm kiếm theo chiều sâu K này được kiểm tra xem có phải trạng thái đích hay không, nếu đúng thì kết thúc tìm kiếm, nếu không thì xét xem trạng thái sinh ra đã có độ sâu là K hay chưa, nếu chưa thì tiếp tục đệ quy tìm kiếm với trạng thái này, nếu đã có độ sâu là K thì đệ quy dừng lại và đẩy trạng thái này vào trong hàng đợi ưu tiên </w:t>
      </w:r>
      <w:r w:rsidRPr="004139B2">
        <w:rPr>
          <w:rFonts w:ascii="Times New Roman" w:hAnsi="Times New Roman" w:cs="Times New Roman"/>
          <w:i/>
          <w:sz w:val="26"/>
          <w:szCs w:val="26"/>
          <w:lang w:val="vi-VN"/>
        </w:rPr>
        <w:t>pQueue</w:t>
      </w:r>
      <w:r w:rsidRPr="004139B2">
        <w:rPr>
          <w:rFonts w:ascii="Times New Roman" w:hAnsi="Times New Roman" w:cs="Times New Roman"/>
          <w:sz w:val="26"/>
          <w:szCs w:val="26"/>
          <w:lang w:val="vi-VN"/>
        </w:rPr>
        <w:t xml:space="preserve">. Các trạng thái sinh ra đều được xét và đẩy vào trong </w:t>
      </w:r>
      <w:r w:rsidRPr="004139B2">
        <w:rPr>
          <w:rFonts w:ascii="Times New Roman" w:hAnsi="Times New Roman" w:cs="Times New Roman"/>
          <w:i/>
          <w:sz w:val="26"/>
          <w:szCs w:val="26"/>
          <w:lang w:val="vi-VN"/>
        </w:rPr>
        <w:t>prev</w:t>
      </w:r>
      <w:r w:rsidRPr="004139B2">
        <w:rPr>
          <w:rFonts w:ascii="Times New Roman" w:hAnsi="Times New Roman" w:cs="Times New Roman"/>
          <w:sz w:val="26"/>
          <w:szCs w:val="26"/>
          <w:lang w:val="vi-VN"/>
        </w:rPr>
        <w:t xml:space="preserve"> đồng thời các bước đi được lưu lại. Đây chính là bước thể hiện tính “lai” của thuật toán, kết hợp giữa tìm kiếm chiều rộng có độ ưu tiên và tìm kiếm chiều sâu có giới hạn. Chúng tôi giới hạn không gian lưu trữ của </w:t>
      </w:r>
      <w:r w:rsidRPr="004139B2">
        <w:rPr>
          <w:rFonts w:ascii="Times New Roman" w:hAnsi="Times New Roman" w:cs="Times New Roman"/>
          <w:i/>
          <w:sz w:val="26"/>
          <w:szCs w:val="26"/>
          <w:lang w:val="vi-VN"/>
        </w:rPr>
        <w:t>prev</w:t>
      </w:r>
      <w:r w:rsidRPr="004139B2">
        <w:rPr>
          <w:rFonts w:ascii="Times New Roman" w:hAnsi="Times New Roman" w:cs="Times New Roman"/>
          <w:sz w:val="26"/>
          <w:szCs w:val="26"/>
          <w:lang w:val="vi-VN"/>
        </w:rPr>
        <w:t xml:space="preserve"> với khoảng tối đa hai triệu phần tử. Khi </w:t>
      </w:r>
      <w:r w:rsidRPr="004139B2">
        <w:rPr>
          <w:rFonts w:ascii="Times New Roman" w:hAnsi="Times New Roman" w:cs="Times New Roman"/>
          <w:i/>
          <w:sz w:val="26"/>
          <w:szCs w:val="26"/>
          <w:lang w:val="vi-VN"/>
        </w:rPr>
        <w:t>prev</w:t>
      </w:r>
      <w:r w:rsidRPr="004139B2">
        <w:rPr>
          <w:rFonts w:ascii="Times New Roman" w:hAnsi="Times New Roman" w:cs="Times New Roman"/>
          <w:sz w:val="26"/>
          <w:szCs w:val="26"/>
          <w:lang w:val="vi-VN"/>
        </w:rPr>
        <w:t xml:space="preserve"> vượt quá,  chương trình sẽ xóa toàn bộ prev và tiếp tục lưu lại từ đầu.</w:t>
      </w:r>
    </w:p>
    <w:p w14:paraId="30436675" w14:textId="77777777" w:rsidR="0031431A" w:rsidRDefault="008D7D54" w:rsidP="0048614C">
      <w:pPr>
        <w:pStyle w:val="ListParagraph"/>
        <w:widowControl/>
        <w:numPr>
          <w:ilvl w:val="0"/>
          <w:numId w:val="5"/>
        </w:numPr>
        <w:tabs>
          <w:tab w:val="left" w:pos="1620"/>
        </w:tabs>
        <w:suppressAutoHyphens w:val="0"/>
        <w:spacing w:beforeLines="60" w:before="144" w:afterLines="60" w:after="144" w:line="312" w:lineRule="auto"/>
        <w:ind w:left="1260" w:hanging="540"/>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Mã giả:</w:t>
      </w:r>
    </w:p>
    <w:p w14:paraId="24BE555F" w14:textId="77777777" w:rsidR="00CC0786" w:rsidRDefault="00CC0786">
      <w:pPr>
        <w:widowControl/>
        <w:suppressAutoHyphens w:val="0"/>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34DDE033" w14:textId="77777777" w:rsidR="008D7D54" w:rsidRPr="004139B2" w:rsidRDefault="008D7D54" w:rsidP="0048614C">
      <w:pPr>
        <w:spacing w:beforeLines="60" w:before="144" w:afterLines="60" w:after="144" w:line="312" w:lineRule="auto"/>
        <w:jc w:val="center"/>
        <w:rPr>
          <w:rFonts w:ascii="Times New Roman" w:hAnsi="Times New Roman" w:cs="Times New Roman"/>
          <w:b/>
          <w:sz w:val="26"/>
          <w:szCs w:val="26"/>
          <w:lang w:val="vi-VN"/>
        </w:rPr>
      </w:pPr>
      <w:r w:rsidRPr="004139B2">
        <w:rPr>
          <w:rFonts w:ascii="Times New Roman" w:hAnsi="Times New Roman" w:cs="Times New Roman"/>
          <w:b/>
          <w:sz w:val="26"/>
          <w:szCs w:val="26"/>
          <w:lang w:val="vi-VN"/>
        </w:rPr>
        <w:lastRenderedPageBreak/>
        <w:t>visit(currentState, depth)</w:t>
      </w:r>
    </w:p>
    <w:tbl>
      <w:tblPr>
        <w:tblStyle w:val="TableGrid"/>
        <w:tblW w:w="0" w:type="auto"/>
        <w:tblInd w:w="360" w:type="dxa"/>
        <w:tblLook w:val="04A0" w:firstRow="1" w:lastRow="0" w:firstColumn="1" w:lastColumn="0" w:noHBand="0" w:noVBand="1"/>
      </w:tblPr>
      <w:tblGrid>
        <w:gridCol w:w="8516"/>
      </w:tblGrid>
      <w:tr w:rsidR="008D7D54" w:rsidRPr="004139B2" w14:paraId="31C29705" w14:textId="77777777" w:rsidTr="00E01854">
        <w:tc>
          <w:tcPr>
            <w:tcW w:w="8516" w:type="dxa"/>
          </w:tcPr>
          <w:p w14:paraId="3EEED154" w14:textId="77777777" w:rsidR="008D7D54" w:rsidRPr="006C5834" w:rsidRDefault="008D7D54" w:rsidP="0048614C">
            <w:pPr>
              <w:spacing w:beforeLines="60" w:before="144" w:afterLines="60" w:after="144" w:line="312" w:lineRule="auto"/>
              <w:jc w:val="both"/>
              <w:rPr>
                <w:rFonts w:ascii="Courier New" w:hAnsi="Courier New" w:cs="Courier New"/>
                <w:sz w:val="22"/>
                <w:szCs w:val="22"/>
                <w:lang w:val="vi-VN"/>
              </w:rPr>
            </w:pPr>
            <w:r w:rsidRPr="006C5834">
              <w:rPr>
                <w:rFonts w:ascii="Courier New" w:hAnsi="Courier New" w:cs="Courier New"/>
                <w:b/>
                <w:sz w:val="22"/>
                <w:szCs w:val="22"/>
                <w:lang w:val="vi-VN"/>
              </w:rPr>
              <w:t>if</w:t>
            </w:r>
            <w:r w:rsidRPr="006C5834">
              <w:rPr>
                <w:rFonts w:ascii="Courier New" w:hAnsi="Courier New" w:cs="Courier New"/>
                <w:sz w:val="22"/>
                <w:szCs w:val="22"/>
                <w:lang w:val="vi-VN"/>
              </w:rPr>
              <w:t xml:space="preserve"> currentState is ending state</w:t>
            </w:r>
          </w:p>
          <w:p w14:paraId="6AE16452" w14:textId="77777777" w:rsidR="008D7D54" w:rsidRPr="006C5834" w:rsidRDefault="008D7D54" w:rsidP="0048614C">
            <w:pPr>
              <w:spacing w:beforeLines="60" w:before="144" w:afterLines="60" w:after="144" w:line="312" w:lineRule="auto"/>
              <w:jc w:val="both"/>
              <w:rPr>
                <w:rFonts w:ascii="Courier New" w:hAnsi="Courier New" w:cs="Courier New"/>
                <w:sz w:val="22"/>
                <w:szCs w:val="22"/>
                <w:lang w:val="vi-VN"/>
              </w:rPr>
            </w:pPr>
            <w:r w:rsidRPr="006C5834">
              <w:rPr>
                <w:rFonts w:ascii="Courier New" w:hAnsi="Courier New" w:cs="Courier New"/>
                <w:sz w:val="22"/>
                <w:szCs w:val="22"/>
                <w:lang w:val="vi-VN"/>
              </w:rPr>
              <w:tab/>
              <w:t xml:space="preserve">return </w:t>
            </w:r>
            <w:r w:rsidRPr="006C5834">
              <w:rPr>
                <w:rFonts w:ascii="Courier New" w:hAnsi="Courier New" w:cs="Courier New"/>
                <w:b/>
                <w:i/>
                <w:sz w:val="22"/>
                <w:szCs w:val="22"/>
                <w:lang w:val="vi-VN"/>
              </w:rPr>
              <w:t>successful</w:t>
            </w:r>
            <w:r w:rsidRPr="006C5834">
              <w:rPr>
                <w:rFonts w:ascii="Courier New" w:hAnsi="Courier New" w:cs="Courier New"/>
                <w:sz w:val="22"/>
                <w:szCs w:val="22"/>
                <w:lang w:val="vi-VN"/>
              </w:rPr>
              <w:t>;</w:t>
            </w:r>
          </w:p>
          <w:p w14:paraId="63D291B4" w14:textId="77777777" w:rsidR="008D7D54" w:rsidRPr="006C5834" w:rsidRDefault="008D7D54" w:rsidP="0048614C">
            <w:pPr>
              <w:spacing w:beforeLines="60" w:before="144" w:afterLines="60" w:after="144" w:line="312" w:lineRule="auto"/>
              <w:jc w:val="both"/>
              <w:rPr>
                <w:rFonts w:ascii="Courier New" w:hAnsi="Courier New" w:cs="Courier New"/>
                <w:b/>
                <w:sz w:val="22"/>
                <w:szCs w:val="22"/>
                <w:lang w:val="vi-VN"/>
              </w:rPr>
            </w:pPr>
            <w:r w:rsidRPr="006C5834">
              <w:rPr>
                <w:rFonts w:ascii="Courier New" w:hAnsi="Courier New" w:cs="Courier New"/>
                <w:b/>
                <w:sz w:val="22"/>
                <w:szCs w:val="22"/>
                <w:lang w:val="vi-VN"/>
              </w:rPr>
              <w:t>end if</w:t>
            </w:r>
          </w:p>
          <w:p w14:paraId="202C803B" w14:textId="77777777" w:rsidR="008D7D54" w:rsidRPr="006C5834" w:rsidRDefault="008D7D54" w:rsidP="0048614C">
            <w:pPr>
              <w:spacing w:beforeLines="60" w:before="144" w:afterLines="60" w:after="144" w:line="312" w:lineRule="auto"/>
              <w:jc w:val="both"/>
              <w:rPr>
                <w:rFonts w:ascii="Courier New" w:hAnsi="Courier New" w:cs="Courier New"/>
                <w:sz w:val="22"/>
                <w:szCs w:val="22"/>
                <w:lang w:val="vi-VN"/>
              </w:rPr>
            </w:pPr>
            <w:r w:rsidRPr="006C5834">
              <w:rPr>
                <w:rFonts w:ascii="Courier New" w:hAnsi="Courier New" w:cs="Courier New"/>
                <w:b/>
                <w:sz w:val="22"/>
                <w:szCs w:val="22"/>
                <w:lang w:val="vi-VN"/>
              </w:rPr>
              <w:t xml:space="preserve">if </w:t>
            </w:r>
            <w:r w:rsidRPr="006C5834">
              <w:rPr>
                <w:rFonts w:ascii="Courier New" w:hAnsi="Courier New" w:cs="Courier New"/>
                <w:sz w:val="22"/>
                <w:szCs w:val="22"/>
                <w:lang w:val="vi-VN"/>
              </w:rPr>
              <w:t xml:space="preserve">depth &gt; K </w:t>
            </w:r>
          </w:p>
          <w:p w14:paraId="6640291A" w14:textId="77777777" w:rsidR="008D7D54" w:rsidRPr="006C5834" w:rsidRDefault="008D7D54" w:rsidP="0048614C">
            <w:pPr>
              <w:spacing w:beforeLines="60" w:before="144" w:afterLines="60" w:after="144" w:line="312" w:lineRule="auto"/>
              <w:jc w:val="both"/>
              <w:rPr>
                <w:rFonts w:ascii="Courier New" w:hAnsi="Courier New" w:cs="Courier New"/>
                <w:sz w:val="22"/>
                <w:szCs w:val="22"/>
                <w:lang w:val="vi-VN"/>
              </w:rPr>
            </w:pPr>
            <w:r w:rsidRPr="006C5834">
              <w:rPr>
                <w:rFonts w:ascii="Courier New" w:hAnsi="Courier New" w:cs="Courier New"/>
                <w:sz w:val="22"/>
                <w:szCs w:val="22"/>
                <w:lang w:val="vi-VN"/>
              </w:rPr>
              <w:tab/>
              <w:t>encode currentState to a key.</w:t>
            </w:r>
          </w:p>
          <w:p w14:paraId="4675CA33" w14:textId="77777777" w:rsidR="008D7D54" w:rsidRPr="006C5834" w:rsidRDefault="008D7D54" w:rsidP="0048614C">
            <w:pPr>
              <w:spacing w:beforeLines="60" w:before="144" w:afterLines="60" w:after="144" w:line="312" w:lineRule="auto"/>
              <w:jc w:val="both"/>
              <w:rPr>
                <w:rFonts w:ascii="Courier New" w:hAnsi="Courier New" w:cs="Courier New"/>
                <w:sz w:val="22"/>
                <w:szCs w:val="22"/>
                <w:lang w:val="vi-VN"/>
              </w:rPr>
            </w:pPr>
            <w:r w:rsidRPr="006C5834">
              <w:rPr>
                <w:rFonts w:ascii="Courier New" w:hAnsi="Courier New" w:cs="Courier New"/>
                <w:sz w:val="22"/>
                <w:szCs w:val="22"/>
                <w:lang w:val="vi-VN"/>
              </w:rPr>
              <w:t xml:space="preserve">    put the key to </w:t>
            </w:r>
            <w:r w:rsidRPr="006C5834">
              <w:rPr>
                <w:rFonts w:ascii="Courier New" w:hAnsi="Courier New" w:cs="Courier New"/>
                <w:i/>
                <w:sz w:val="22"/>
                <w:szCs w:val="22"/>
                <w:lang w:val="vi-VN"/>
              </w:rPr>
              <w:t>prev.</w:t>
            </w:r>
          </w:p>
          <w:p w14:paraId="2FDAD4C1" w14:textId="77777777" w:rsidR="008D7D54" w:rsidRPr="006C5834" w:rsidRDefault="008D7D54" w:rsidP="0048614C">
            <w:pPr>
              <w:spacing w:beforeLines="60" w:before="144" w:afterLines="60" w:after="144" w:line="312" w:lineRule="auto"/>
              <w:jc w:val="both"/>
              <w:rPr>
                <w:rFonts w:ascii="Courier New" w:hAnsi="Courier New" w:cs="Courier New"/>
                <w:i/>
                <w:sz w:val="22"/>
                <w:szCs w:val="22"/>
                <w:lang w:val="vi-VN"/>
              </w:rPr>
            </w:pPr>
            <w:r w:rsidRPr="006C5834">
              <w:rPr>
                <w:rFonts w:ascii="Courier New" w:hAnsi="Courier New" w:cs="Courier New"/>
                <w:sz w:val="22"/>
                <w:szCs w:val="22"/>
                <w:lang w:val="vi-VN"/>
              </w:rPr>
              <w:tab/>
              <w:t xml:space="preserve">evaluate currentState by </w:t>
            </w:r>
            <w:r w:rsidRPr="006C5834">
              <w:rPr>
                <w:rFonts w:ascii="Courier New" w:hAnsi="Courier New" w:cs="Courier New"/>
                <w:i/>
                <w:sz w:val="22"/>
                <w:szCs w:val="22"/>
                <w:lang w:val="vi-VN"/>
              </w:rPr>
              <w:t>scorer</w:t>
            </w:r>
          </w:p>
          <w:p w14:paraId="7920BBDD" w14:textId="77777777" w:rsidR="008D7D54" w:rsidRPr="006C5834" w:rsidRDefault="008D7D54" w:rsidP="0048614C">
            <w:pPr>
              <w:spacing w:beforeLines="60" w:before="144" w:afterLines="60" w:after="144" w:line="312" w:lineRule="auto"/>
              <w:jc w:val="both"/>
              <w:rPr>
                <w:rFonts w:ascii="Courier New" w:hAnsi="Courier New" w:cs="Courier New"/>
                <w:i/>
                <w:sz w:val="22"/>
                <w:szCs w:val="22"/>
                <w:lang w:val="vi-VN"/>
              </w:rPr>
            </w:pPr>
            <w:r w:rsidRPr="006C5834">
              <w:rPr>
                <w:rFonts w:ascii="Courier New" w:hAnsi="Courier New" w:cs="Courier New"/>
                <w:sz w:val="22"/>
                <w:szCs w:val="22"/>
                <w:lang w:val="vi-VN"/>
              </w:rPr>
              <w:tab/>
              <w:t xml:space="preserve">add currentState to </w:t>
            </w:r>
            <w:r w:rsidRPr="006C5834">
              <w:rPr>
                <w:rFonts w:ascii="Courier New" w:hAnsi="Courier New" w:cs="Courier New"/>
                <w:i/>
                <w:sz w:val="22"/>
                <w:szCs w:val="22"/>
                <w:lang w:val="vi-VN"/>
              </w:rPr>
              <w:t>pQueue</w:t>
            </w:r>
            <w:r w:rsidRPr="006C5834">
              <w:rPr>
                <w:rFonts w:ascii="Courier New" w:hAnsi="Courier New" w:cs="Courier New"/>
                <w:sz w:val="22"/>
                <w:szCs w:val="22"/>
                <w:lang w:val="vi-VN"/>
              </w:rPr>
              <w:t xml:space="preserve"> with priority of </w:t>
            </w:r>
            <w:r w:rsidRPr="006C5834">
              <w:rPr>
                <w:rFonts w:ascii="Courier New" w:hAnsi="Courier New" w:cs="Courier New"/>
                <w:i/>
                <w:sz w:val="22"/>
                <w:szCs w:val="22"/>
                <w:lang w:val="vi-VN"/>
              </w:rPr>
              <w:t>scorer</w:t>
            </w:r>
          </w:p>
          <w:p w14:paraId="77D3FF9F" w14:textId="77777777" w:rsidR="008D7D54" w:rsidRPr="006C5834" w:rsidRDefault="008D7D54" w:rsidP="0048614C">
            <w:pPr>
              <w:spacing w:beforeLines="60" w:before="144" w:afterLines="60" w:after="144" w:line="312" w:lineRule="auto"/>
              <w:jc w:val="both"/>
              <w:rPr>
                <w:rFonts w:ascii="Courier New" w:hAnsi="Courier New" w:cs="Courier New"/>
                <w:sz w:val="22"/>
                <w:szCs w:val="22"/>
                <w:lang w:val="vi-VN"/>
              </w:rPr>
            </w:pPr>
            <w:r w:rsidRPr="006C5834">
              <w:rPr>
                <w:rFonts w:ascii="Courier New" w:hAnsi="Courier New" w:cs="Courier New"/>
                <w:sz w:val="22"/>
                <w:szCs w:val="22"/>
                <w:lang w:val="vi-VN"/>
              </w:rPr>
              <w:tab/>
              <w:t xml:space="preserve">return </w:t>
            </w:r>
            <w:r w:rsidRPr="006C5834">
              <w:rPr>
                <w:rFonts w:ascii="Courier New" w:hAnsi="Courier New" w:cs="Courier New"/>
                <w:b/>
                <w:sz w:val="22"/>
                <w:szCs w:val="22"/>
                <w:lang w:val="vi-VN"/>
              </w:rPr>
              <w:t>unsuccessful</w:t>
            </w:r>
            <w:r w:rsidRPr="006C5834">
              <w:rPr>
                <w:rFonts w:ascii="Courier New" w:hAnsi="Courier New" w:cs="Courier New"/>
                <w:sz w:val="22"/>
                <w:szCs w:val="22"/>
                <w:lang w:val="vi-VN"/>
              </w:rPr>
              <w:t>;</w:t>
            </w:r>
          </w:p>
          <w:p w14:paraId="1B027E29" w14:textId="77777777" w:rsidR="008D7D54" w:rsidRPr="006C5834" w:rsidRDefault="008D7D54" w:rsidP="0048614C">
            <w:pPr>
              <w:spacing w:beforeLines="60" w:before="144" w:afterLines="60" w:after="144" w:line="312" w:lineRule="auto"/>
              <w:jc w:val="both"/>
              <w:rPr>
                <w:rFonts w:ascii="Courier New" w:hAnsi="Courier New" w:cs="Courier New"/>
                <w:sz w:val="22"/>
                <w:szCs w:val="22"/>
                <w:lang w:val="vi-VN"/>
              </w:rPr>
            </w:pPr>
            <w:r w:rsidRPr="006C5834">
              <w:rPr>
                <w:rFonts w:ascii="Courier New" w:hAnsi="Courier New" w:cs="Courier New"/>
                <w:b/>
                <w:sz w:val="22"/>
                <w:szCs w:val="22"/>
                <w:lang w:val="vi-VN"/>
              </w:rPr>
              <w:t>end if</w:t>
            </w:r>
          </w:p>
          <w:p w14:paraId="49AEA710" w14:textId="77777777" w:rsidR="008D7D54" w:rsidRPr="006C5834" w:rsidRDefault="008D7D54" w:rsidP="0048614C">
            <w:pPr>
              <w:spacing w:beforeLines="60" w:before="144" w:afterLines="60" w:after="144" w:line="312" w:lineRule="auto"/>
              <w:jc w:val="both"/>
              <w:rPr>
                <w:rFonts w:ascii="Courier New" w:hAnsi="Courier New" w:cs="Courier New"/>
                <w:sz w:val="22"/>
                <w:szCs w:val="22"/>
                <w:lang w:val="vi-VN"/>
              </w:rPr>
            </w:pPr>
            <w:r w:rsidRPr="006C5834">
              <w:rPr>
                <w:rFonts w:ascii="Courier New" w:hAnsi="Courier New" w:cs="Courier New"/>
                <w:b/>
                <w:sz w:val="22"/>
                <w:szCs w:val="22"/>
                <w:lang w:val="vi-VN"/>
              </w:rPr>
              <w:t xml:space="preserve">for-each </w:t>
            </w:r>
            <w:r w:rsidRPr="006C5834">
              <w:rPr>
                <w:rFonts w:ascii="Courier New" w:hAnsi="Courier New" w:cs="Courier New"/>
                <w:sz w:val="22"/>
                <w:szCs w:val="22"/>
                <w:lang w:val="vi-VN"/>
              </w:rPr>
              <w:t>valid move</w:t>
            </w:r>
          </w:p>
          <w:p w14:paraId="4C4BE52E" w14:textId="77777777" w:rsidR="008D7D54" w:rsidRPr="006C5834" w:rsidRDefault="008D7D54" w:rsidP="0048614C">
            <w:pPr>
              <w:spacing w:beforeLines="60" w:before="144" w:afterLines="60" w:after="144" w:line="312" w:lineRule="auto"/>
              <w:jc w:val="both"/>
              <w:rPr>
                <w:rFonts w:ascii="Courier New" w:hAnsi="Courier New" w:cs="Courier New"/>
                <w:sz w:val="22"/>
                <w:szCs w:val="22"/>
                <w:lang w:val="vi-VN"/>
              </w:rPr>
            </w:pPr>
            <w:r w:rsidRPr="006C5834">
              <w:rPr>
                <w:rFonts w:ascii="Courier New" w:hAnsi="Courier New" w:cs="Courier New"/>
                <w:b/>
                <w:sz w:val="22"/>
                <w:szCs w:val="22"/>
                <w:lang w:val="vi-VN"/>
              </w:rPr>
              <w:tab/>
            </w:r>
            <w:r w:rsidRPr="006C5834">
              <w:rPr>
                <w:rFonts w:ascii="Courier New" w:hAnsi="Courier New" w:cs="Courier New"/>
                <w:sz w:val="22"/>
                <w:szCs w:val="22"/>
                <w:lang w:val="vi-VN"/>
              </w:rPr>
              <w:t>tranform currentState to nextState by the move</w:t>
            </w:r>
          </w:p>
          <w:p w14:paraId="16A403C9" w14:textId="77777777" w:rsidR="008D7D54" w:rsidRPr="006C5834" w:rsidRDefault="008D7D54" w:rsidP="0048614C">
            <w:pPr>
              <w:spacing w:beforeLines="60" w:before="144" w:afterLines="60" w:after="144" w:line="312" w:lineRule="auto"/>
              <w:jc w:val="both"/>
              <w:rPr>
                <w:rFonts w:ascii="Courier New" w:hAnsi="Courier New" w:cs="Courier New"/>
                <w:sz w:val="22"/>
                <w:szCs w:val="22"/>
                <w:lang w:val="vi-VN"/>
              </w:rPr>
            </w:pPr>
            <w:r w:rsidRPr="006C5834">
              <w:rPr>
                <w:rFonts w:ascii="Courier New" w:hAnsi="Courier New" w:cs="Courier New"/>
                <w:sz w:val="22"/>
                <w:szCs w:val="22"/>
                <w:lang w:val="vi-VN"/>
              </w:rPr>
              <w:tab/>
              <w:t>encode nextState to a key</w:t>
            </w:r>
          </w:p>
          <w:p w14:paraId="2D31E2FA" w14:textId="77777777" w:rsidR="008D7D54" w:rsidRPr="006C5834" w:rsidRDefault="008D7D54" w:rsidP="0048614C">
            <w:pPr>
              <w:spacing w:beforeLines="60" w:before="144" w:afterLines="60" w:after="144" w:line="312" w:lineRule="auto"/>
              <w:jc w:val="both"/>
              <w:rPr>
                <w:rFonts w:ascii="Courier New" w:hAnsi="Courier New" w:cs="Courier New"/>
                <w:sz w:val="22"/>
                <w:szCs w:val="22"/>
                <w:lang w:val="vi-VN"/>
              </w:rPr>
            </w:pPr>
            <w:r w:rsidRPr="006C5834">
              <w:rPr>
                <w:rFonts w:ascii="Courier New" w:hAnsi="Courier New" w:cs="Courier New"/>
                <w:sz w:val="22"/>
                <w:szCs w:val="22"/>
                <w:lang w:val="vi-VN"/>
              </w:rPr>
              <w:tab/>
              <w:t xml:space="preserve">put the key to </w:t>
            </w:r>
            <w:r w:rsidRPr="006C5834">
              <w:rPr>
                <w:rFonts w:ascii="Courier New" w:hAnsi="Courier New" w:cs="Courier New"/>
                <w:i/>
                <w:sz w:val="22"/>
                <w:szCs w:val="22"/>
                <w:lang w:val="vi-VN"/>
              </w:rPr>
              <w:t>prev</w:t>
            </w:r>
          </w:p>
          <w:p w14:paraId="6DDD6A0F" w14:textId="77777777" w:rsidR="008D7D54" w:rsidRPr="006C5834" w:rsidRDefault="008D7D54" w:rsidP="0048614C">
            <w:pPr>
              <w:spacing w:beforeLines="60" w:before="144" w:afterLines="60" w:after="144" w:line="312" w:lineRule="auto"/>
              <w:jc w:val="both"/>
              <w:rPr>
                <w:rFonts w:ascii="Courier New" w:hAnsi="Courier New" w:cs="Courier New"/>
                <w:sz w:val="22"/>
                <w:szCs w:val="22"/>
                <w:lang w:val="vi-VN"/>
              </w:rPr>
            </w:pPr>
            <w:r w:rsidRPr="006C5834">
              <w:rPr>
                <w:rFonts w:ascii="Courier New" w:hAnsi="Courier New" w:cs="Courier New"/>
                <w:sz w:val="22"/>
                <w:szCs w:val="22"/>
                <w:lang w:val="vi-VN"/>
              </w:rPr>
              <w:tab/>
              <w:t>put the move to moveStack.</w:t>
            </w:r>
          </w:p>
          <w:p w14:paraId="623AA819" w14:textId="77777777" w:rsidR="008D7D54" w:rsidRPr="006C5834" w:rsidRDefault="008D7D54" w:rsidP="0048614C">
            <w:pPr>
              <w:spacing w:beforeLines="60" w:before="144" w:afterLines="60" w:after="144" w:line="312" w:lineRule="auto"/>
              <w:jc w:val="both"/>
              <w:rPr>
                <w:rFonts w:ascii="Courier New" w:hAnsi="Courier New" w:cs="Courier New"/>
                <w:sz w:val="22"/>
                <w:szCs w:val="22"/>
                <w:lang w:val="vi-VN"/>
              </w:rPr>
            </w:pPr>
            <w:r w:rsidRPr="006C5834">
              <w:rPr>
                <w:rFonts w:ascii="Courier New" w:hAnsi="Courier New" w:cs="Courier New"/>
                <w:sz w:val="22"/>
                <w:szCs w:val="22"/>
                <w:lang w:val="vi-VN"/>
              </w:rPr>
              <w:tab/>
              <w:t>visit(nextState, depth+1)</w:t>
            </w:r>
          </w:p>
          <w:p w14:paraId="7F4FC196" w14:textId="77777777" w:rsidR="008D7D54" w:rsidRPr="004139B2" w:rsidRDefault="008D7D54" w:rsidP="0048614C">
            <w:pPr>
              <w:spacing w:beforeLines="60" w:before="144" w:afterLines="60" w:after="144" w:line="312" w:lineRule="auto"/>
              <w:jc w:val="both"/>
              <w:rPr>
                <w:rFonts w:ascii="Times New Roman" w:hAnsi="Times New Roman" w:cs="Times New Roman"/>
                <w:b/>
                <w:sz w:val="26"/>
                <w:szCs w:val="26"/>
                <w:lang w:val="vi-VN"/>
              </w:rPr>
            </w:pPr>
            <w:r w:rsidRPr="006C5834">
              <w:rPr>
                <w:rFonts w:ascii="Courier New" w:hAnsi="Courier New" w:cs="Courier New"/>
                <w:b/>
                <w:sz w:val="22"/>
                <w:szCs w:val="22"/>
                <w:lang w:val="vi-VN"/>
              </w:rPr>
              <w:t>end for-each</w:t>
            </w:r>
          </w:p>
        </w:tc>
      </w:tr>
    </w:tbl>
    <w:p w14:paraId="11287AA7" w14:textId="77777777" w:rsidR="00A2247A" w:rsidRDefault="00A2247A" w:rsidP="0048614C">
      <w:pPr>
        <w:spacing w:beforeLines="60" w:before="144" w:afterLines="60" w:after="144" w:line="312" w:lineRule="auto"/>
        <w:jc w:val="both"/>
        <w:rPr>
          <w:rFonts w:ascii="Times New Roman" w:hAnsi="Times New Roman" w:cs="Times New Roman"/>
          <w:b/>
          <w:sz w:val="26"/>
          <w:szCs w:val="26"/>
          <w:lang w:val="vi-VN"/>
        </w:rPr>
      </w:pPr>
    </w:p>
    <w:p w14:paraId="58F6185B" w14:textId="77777777" w:rsidR="00A2247A" w:rsidRDefault="00A2247A">
      <w:pPr>
        <w:widowControl/>
        <w:suppressAutoHyphens w:val="0"/>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74114408" w14:textId="77777777" w:rsidR="008D7D54" w:rsidRPr="004139B2" w:rsidRDefault="008D7D54" w:rsidP="0048614C">
      <w:pPr>
        <w:spacing w:beforeLines="60" w:before="144" w:afterLines="60" w:after="144" w:line="312" w:lineRule="auto"/>
        <w:jc w:val="center"/>
        <w:rPr>
          <w:rFonts w:ascii="Times New Roman" w:hAnsi="Times New Roman" w:cs="Times New Roman"/>
          <w:b/>
          <w:sz w:val="26"/>
          <w:szCs w:val="26"/>
          <w:lang w:val="vi-VN"/>
        </w:rPr>
      </w:pPr>
      <w:r w:rsidRPr="004139B2">
        <w:rPr>
          <w:rFonts w:ascii="Times New Roman" w:hAnsi="Times New Roman" w:cs="Times New Roman"/>
          <w:b/>
          <w:sz w:val="26"/>
          <w:szCs w:val="26"/>
          <w:lang w:val="vi-VN"/>
        </w:rPr>
        <w:lastRenderedPageBreak/>
        <w:t>solve(startedState, scorer)</w:t>
      </w:r>
    </w:p>
    <w:tbl>
      <w:tblPr>
        <w:tblStyle w:val="TableGrid"/>
        <w:tblW w:w="0" w:type="auto"/>
        <w:tblInd w:w="360" w:type="dxa"/>
        <w:tblLook w:val="04A0" w:firstRow="1" w:lastRow="0" w:firstColumn="1" w:lastColumn="0" w:noHBand="0" w:noVBand="1"/>
      </w:tblPr>
      <w:tblGrid>
        <w:gridCol w:w="8516"/>
      </w:tblGrid>
      <w:tr w:rsidR="008D7D54" w:rsidRPr="004139B2" w14:paraId="62904197" w14:textId="77777777" w:rsidTr="00E01854">
        <w:tc>
          <w:tcPr>
            <w:tcW w:w="8516" w:type="dxa"/>
          </w:tcPr>
          <w:p w14:paraId="556BD31A" w14:textId="77777777" w:rsidR="008D7D54" w:rsidRPr="00A51FCB" w:rsidRDefault="008D7D54" w:rsidP="0048614C">
            <w:pPr>
              <w:spacing w:beforeLines="60" w:before="144" w:afterLines="60" w:after="144" w:line="312" w:lineRule="auto"/>
              <w:jc w:val="both"/>
              <w:rPr>
                <w:rFonts w:ascii="Courier New" w:hAnsi="Courier New" w:cs="Courier New"/>
                <w:sz w:val="22"/>
                <w:szCs w:val="22"/>
                <w:lang w:val="vi-VN"/>
              </w:rPr>
            </w:pPr>
            <w:r w:rsidRPr="00A51FCB">
              <w:rPr>
                <w:rFonts w:ascii="Courier New" w:hAnsi="Courier New" w:cs="Courier New"/>
                <w:sz w:val="22"/>
                <w:szCs w:val="22"/>
                <w:lang w:val="vi-VN"/>
              </w:rPr>
              <w:t xml:space="preserve">Init </w:t>
            </w:r>
            <w:r w:rsidRPr="00A51FCB">
              <w:rPr>
                <w:rFonts w:ascii="Courier New" w:hAnsi="Courier New" w:cs="Courier New"/>
                <w:i/>
                <w:sz w:val="22"/>
                <w:szCs w:val="22"/>
                <w:lang w:val="vi-VN"/>
              </w:rPr>
              <w:t>prev, moveStack, pQueue</w:t>
            </w:r>
            <w:r w:rsidRPr="00A51FCB">
              <w:rPr>
                <w:rFonts w:ascii="Courier New" w:hAnsi="Courier New" w:cs="Courier New"/>
                <w:sz w:val="22"/>
                <w:szCs w:val="22"/>
                <w:lang w:val="vi-VN"/>
              </w:rPr>
              <w:t>;</w:t>
            </w:r>
          </w:p>
          <w:p w14:paraId="248E7160" w14:textId="77777777" w:rsidR="008D7D54" w:rsidRPr="00A51FCB" w:rsidRDefault="008D7D54" w:rsidP="0048614C">
            <w:pPr>
              <w:spacing w:beforeLines="60" w:before="144" w:afterLines="60" w:after="144" w:line="312" w:lineRule="auto"/>
              <w:jc w:val="both"/>
              <w:rPr>
                <w:rFonts w:ascii="Courier New" w:hAnsi="Courier New" w:cs="Courier New"/>
                <w:sz w:val="22"/>
                <w:szCs w:val="22"/>
                <w:lang w:val="vi-VN"/>
              </w:rPr>
            </w:pPr>
            <w:r w:rsidRPr="00A51FCB">
              <w:rPr>
                <w:rFonts w:ascii="Courier New" w:hAnsi="Courier New" w:cs="Courier New"/>
                <w:i/>
                <w:sz w:val="22"/>
                <w:szCs w:val="22"/>
                <w:lang w:val="vi-VN"/>
              </w:rPr>
              <w:t>pQueue</w:t>
            </w:r>
            <w:r w:rsidRPr="00A51FCB">
              <w:rPr>
                <w:rFonts w:ascii="Courier New" w:hAnsi="Courier New" w:cs="Courier New"/>
                <w:sz w:val="22"/>
                <w:szCs w:val="22"/>
                <w:lang w:val="vi-VN"/>
              </w:rPr>
              <w:t xml:space="preserve"> </w:t>
            </w:r>
            <w:r w:rsidRPr="00A51FCB">
              <w:rPr>
                <w:rFonts w:ascii="Courier New" w:hAnsi="Courier New" w:cs="Courier New"/>
                <w:sz w:val="22"/>
                <w:szCs w:val="22"/>
                <w:lang w:val="vi-VN"/>
              </w:rPr>
              <w:sym w:font="Symbol" w:char="F0AC"/>
            </w:r>
            <w:r w:rsidRPr="00A51FCB">
              <w:rPr>
                <w:rFonts w:ascii="Courier New" w:hAnsi="Courier New" w:cs="Courier New"/>
                <w:sz w:val="22"/>
                <w:szCs w:val="22"/>
                <w:lang w:val="vi-VN"/>
              </w:rPr>
              <w:t xml:space="preserve"> startedState;</w:t>
            </w:r>
          </w:p>
          <w:p w14:paraId="07A03D0E" w14:textId="77777777" w:rsidR="008D7D54" w:rsidRPr="00A51FCB" w:rsidRDefault="008D7D54" w:rsidP="0048614C">
            <w:pPr>
              <w:spacing w:beforeLines="60" w:before="144" w:afterLines="60" w:after="144" w:line="312" w:lineRule="auto"/>
              <w:jc w:val="both"/>
              <w:rPr>
                <w:rFonts w:ascii="Courier New" w:hAnsi="Courier New" w:cs="Courier New"/>
                <w:sz w:val="22"/>
                <w:szCs w:val="22"/>
                <w:lang w:val="vi-VN"/>
              </w:rPr>
            </w:pPr>
            <w:r w:rsidRPr="00A51FCB">
              <w:rPr>
                <w:rFonts w:ascii="Courier New" w:hAnsi="Courier New" w:cs="Courier New"/>
                <w:b/>
                <w:sz w:val="22"/>
                <w:szCs w:val="22"/>
                <w:lang w:val="vi-VN"/>
              </w:rPr>
              <w:t>while</w:t>
            </w:r>
            <w:r w:rsidRPr="00A51FCB">
              <w:rPr>
                <w:rFonts w:ascii="Courier New" w:hAnsi="Courier New" w:cs="Courier New"/>
                <w:sz w:val="22"/>
                <w:szCs w:val="22"/>
                <w:lang w:val="vi-VN"/>
              </w:rPr>
              <w:t xml:space="preserve"> </w:t>
            </w:r>
            <w:r w:rsidRPr="00A51FCB">
              <w:rPr>
                <w:rFonts w:ascii="Courier New" w:hAnsi="Courier New" w:cs="Courier New"/>
                <w:i/>
                <w:sz w:val="22"/>
                <w:szCs w:val="22"/>
                <w:lang w:val="vi-VN"/>
              </w:rPr>
              <w:t>pQueue</w:t>
            </w:r>
            <w:r w:rsidRPr="00A51FCB">
              <w:rPr>
                <w:rFonts w:ascii="Courier New" w:hAnsi="Courier New" w:cs="Courier New"/>
                <w:sz w:val="22"/>
                <w:szCs w:val="22"/>
                <w:lang w:val="vi-VN"/>
              </w:rPr>
              <w:t xml:space="preserve"> is not empty </w:t>
            </w:r>
          </w:p>
          <w:p w14:paraId="2952F903" w14:textId="77777777" w:rsidR="008D7D54" w:rsidRPr="00A51FCB" w:rsidRDefault="008D7D54" w:rsidP="0048614C">
            <w:pPr>
              <w:spacing w:beforeLines="60" w:before="144" w:afterLines="60" w:after="144" w:line="312" w:lineRule="auto"/>
              <w:jc w:val="both"/>
              <w:rPr>
                <w:rFonts w:ascii="Courier New" w:hAnsi="Courier New" w:cs="Courier New"/>
                <w:sz w:val="22"/>
                <w:szCs w:val="22"/>
                <w:lang w:val="vi-VN"/>
              </w:rPr>
            </w:pPr>
            <w:r w:rsidRPr="00A51FCB">
              <w:rPr>
                <w:rFonts w:ascii="Courier New" w:hAnsi="Courier New" w:cs="Courier New"/>
                <w:sz w:val="22"/>
                <w:szCs w:val="22"/>
                <w:lang w:val="vi-VN"/>
              </w:rPr>
              <w:t xml:space="preserve">    currentState </w:t>
            </w:r>
            <w:r w:rsidRPr="00A51FCB">
              <w:rPr>
                <w:rFonts w:ascii="Courier New" w:hAnsi="Courier New" w:cs="Courier New"/>
                <w:sz w:val="22"/>
                <w:szCs w:val="22"/>
                <w:lang w:val="vi-VN"/>
              </w:rPr>
              <w:sym w:font="Symbol" w:char="F0AC"/>
            </w:r>
            <w:r w:rsidRPr="00A51FCB">
              <w:rPr>
                <w:rFonts w:ascii="Courier New" w:hAnsi="Courier New" w:cs="Courier New"/>
                <w:sz w:val="22"/>
                <w:szCs w:val="22"/>
                <w:lang w:val="vi-VN"/>
              </w:rPr>
              <w:t xml:space="preserve"> pQueue.pop();</w:t>
            </w:r>
          </w:p>
          <w:p w14:paraId="6F27A108" w14:textId="77777777" w:rsidR="008D7D54" w:rsidRPr="00A51FCB" w:rsidRDefault="008D7D54" w:rsidP="0048614C">
            <w:pPr>
              <w:spacing w:beforeLines="60" w:before="144" w:afterLines="60" w:after="144" w:line="312" w:lineRule="auto"/>
              <w:jc w:val="both"/>
              <w:rPr>
                <w:rFonts w:ascii="Courier New" w:hAnsi="Courier New" w:cs="Courier New"/>
                <w:sz w:val="22"/>
                <w:szCs w:val="22"/>
                <w:lang w:val="vi-VN"/>
              </w:rPr>
            </w:pPr>
            <w:r w:rsidRPr="00A51FCB">
              <w:rPr>
                <w:rFonts w:ascii="Courier New" w:hAnsi="Courier New" w:cs="Courier New"/>
                <w:sz w:val="22"/>
                <w:szCs w:val="22"/>
                <w:lang w:val="vi-VN"/>
              </w:rPr>
              <w:t xml:space="preserve">    visit(currentState, 0);</w:t>
            </w:r>
          </w:p>
          <w:p w14:paraId="5E59B1E8" w14:textId="77777777" w:rsidR="008D7D54" w:rsidRPr="00A51FCB" w:rsidRDefault="008D7D54" w:rsidP="0048614C">
            <w:pPr>
              <w:spacing w:beforeLines="60" w:before="144" w:afterLines="60" w:after="144" w:line="312" w:lineRule="auto"/>
              <w:jc w:val="both"/>
              <w:rPr>
                <w:rFonts w:ascii="Courier New" w:hAnsi="Courier New" w:cs="Courier New"/>
                <w:sz w:val="22"/>
                <w:szCs w:val="22"/>
                <w:lang w:val="vi-VN"/>
              </w:rPr>
            </w:pPr>
            <w:r w:rsidRPr="00A51FCB">
              <w:rPr>
                <w:rFonts w:ascii="Courier New" w:hAnsi="Courier New" w:cs="Courier New"/>
                <w:sz w:val="22"/>
                <w:szCs w:val="22"/>
                <w:lang w:val="vi-VN"/>
              </w:rPr>
              <w:t xml:space="preserve">    </w:t>
            </w:r>
            <w:r w:rsidRPr="00A51FCB">
              <w:rPr>
                <w:rFonts w:ascii="Courier New" w:hAnsi="Courier New" w:cs="Courier New"/>
                <w:b/>
                <w:sz w:val="22"/>
                <w:szCs w:val="22"/>
                <w:lang w:val="vi-VN"/>
              </w:rPr>
              <w:t>if</w:t>
            </w:r>
            <w:r w:rsidRPr="00A51FCB">
              <w:rPr>
                <w:rFonts w:ascii="Courier New" w:hAnsi="Courier New" w:cs="Courier New"/>
                <w:sz w:val="22"/>
                <w:szCs w:val="22"/>
                <w:lang w:val="vi-VN"/>
              </w:rPr>
              <w:t xml:space="preserve"> visit(currentState, 0) is successful </w:t>
            </w:r>
          </w:p>
          <w:p w14:paraId="320AF0D1" w14:textId="77777777" w:rsidR="008D7D54" w:rsidRPr="00A51FCB" w:rsidRDefault="008D7D54" w:rsidP="0048614C">
            <w:pPr>
              <w:spacing w:beforeLines="60" w:before="144" w:afterLines="60" w:after="144" w:line="312" w:lineRule="auto"/>
              <w:jc w:val="both"/>
              <w:rPr>
                <w:rFonts w:ascii="Courier New" w:hAnsi="Courier New" w:cs="Courier New"/>
                <w:sz w:val="22"/>
                <w:szCs w:val="22"/>
                <w:lang w:val="vi-VN"/>
              </w:rPr>
            </w:pPr>
            <w:r w:rsidRPr="00A51FCB">
              <w:rPr>
                <w:rFonts w:ascii="Courier New" w:hAnsi="Courier New" w:cs="Courier New"/>
                <w:sz w:val="22"/>
                <w:szCs w:val="22"/>
                <w:lang w:val="vi-VN"/>
              </w:rPr>
              <w:t xml:space="preserve">          save last moves to currentState </w:t>
            </w:r>
          </w:p>
          <w:p w14:paraId="68C54C1A" w14:textId="77777777" w:rsidR="008D7D54" w:rsidRPr="00A51FCB" w:rsidRDefault="008D7D54" w:rsidP="0048614C">
            <w:pPr>
              <w:spacing w:beforeLines="60" w:before="144" w:afterLines="60" w:after="144" w:line="312" w:lineRule="auto"/>
              <w:jc w:val="both"/>
              <w:rPr>
                <w:rFonts w:ascii="Courier New" w:hAnsi="Courier New" w:cs="Courier New"/>
                <w:sz w:val="22"/>
                <w:szCs w:val="22"/>
                <w:lang w:val="vi-VN"/>
              </w:rPr>
            </w:pPr>
            <w:r w:rsidRPr="00A51FCB">
              <w:rPr>
                <w:rFonts w:ascii="Courier New" w:hAnsi="Courier New" w:cs="Courier New"/>
                <w:sz w:val="22"/>
                <w:szCs w:val="22"/>
                <w:lang w:val="vi-VN"/>
              </w:rPr>
              <w:t xml:space="preserve">          traceback(currentState);</w:t>
            </w:r>
          </w:p>
          <w:p w14:paraId="74057AE7" w14:textId="77777777" w:rsidR="008D7D54" w:rsidRPr="00A51FCB" w:rsidRDefault="008D7D54" w:rsidP="0048614C">
            <w:pPr>
              <w:spacing w:beforeLines="60" w:before="144" w:afterLines="60" w:after="144" w:line="312" w:lineRule="auto"/>
              <w:jc w:val="both"/>
              <w:rPr>
                <w:rFonts w:ascii="Courier New" w:hAnsi="Courier New" w:cs="Courier New"/>
                <w:sz w:val="22"/>
                <w:szCs w:val="22"/>
                <w:lang w:val="vi-VN"/>
              </w:rPr>
            </w:pPr>
            <w:r w:rsidRPr="00A51FCB">
              <w:rPr>
                <w:rFonts w:ascii="Courier New" w:hAnsi="Courier New" w:cs="Courier New"/>
                <w:sz w:val="22"/>
                <w:szCs w:val="22"/>
                <w:lang w:val="vi-VN"/>
              </w:rPr>
              <w:t xml:space="preserve">          return </w:t>
            </w:r>
            <w:r w:rsidRPr="00A51FCB">
              <w:rPr>
                <w:rFonts w:ascii="Courier New" w:hAnsi="Courier New" w:cs="Courier New"/>
                <w:b/>
                <w:sz w:val="22"/>
                <w:szCs w:val="22"/>
                <w:lang w:val="vi-VN"/>
              </w:rPr>
              <w:t>true</w:t>
            </w:r>
            <w:r w:rsidRPr="00A51FCB">
              <w:rPr>
                <w:rFonts w:ascii="Courier New" w:hAnsi="Courier New" w:cs="Courier New"/>
                <w:sz w:val="22"/>
                <w:szCs w:val="22"/>
                <w:lang w:val="vi-VN"/>
              </w:rPr>
              <w:t>;</w:t>
            </w:r>
          </w:p>
          <w:p w14:paraId="1148DA9E" w14:textId="77777777" w:rsidR="008D7D54" w:rsidRPr="00A51FCB" w:rsidRDefault="008D7D54" w:rsidP="0048614C">
            <w:pPr>
              <w:spacing w:beforeLines="60" w:before="144" w:afterLines="60" w:after="144" w:line="312" w:lineRule="auto"/>
              <w:jc w:val="both"/>
              <w:rPr>
                <w:rFonts w:ascii="Courier New" w:hAnsi="Courier New" w:cs="Courier New"/>
                <w:b/>
                <w:sz w:val="22"/>
                <w:szCs w:val="22"/>
                <w:lang w:val="vi-VN"/>
              </w:rPr>
            </w:pPr>
            <w:r w:rsidRPr="00A51FCB">
              <w:rPr>
                <w:rFonts w:ascii="Courier New" w:hAnsi="Courier New" w:cs="Courier New"/>
                <w:sz w:val="22"/>
                <w:szCs w:val="22"/>
                <w:lang w:val="vi-VN"/>
              </w:rPr>
              <w:t xml:space="preserve">    </w:t>
            </w:r>
            <w:r w:rsidRPr="00A51FCB">
              <w:rPr>
                <w:rFonts w:ascii="Courier New" w:hAnsi="Courier New" w:cs="Courier New"/>
                <w:b/>
                <w:sz w:val="22"/>
                <w:szCs w:val="22"/>
                <w:lang w:val="vi-VN"/>
              </w:rPr>
              <w:t>end if</w:t>
            </w:r>
          </w:p>
          <w:p w14:paraId="32F7AC0D" w14:textId="77777777" w:rsidR="008D7D54" w:rsidRPr="004139B2" w:rsidRDefault="008D7D54" w:rsidP="0048614C">
            <w:pPr>
              <w:spacing w:beforeLines="60" w:before="144" w:afterLines="60" w:after="144" w:line="312" w:lineRule="auto"/>
              <w:jc w:val="both"/>
              <w:rPr>
                <w:rFonts w:ascii="Times New Roman" w:hAnsi="Times New Roman" w:cs="Times New Roman"/>
                <w:b/>
                <w:sz w:val="26"/>
                <w:szCs w:val="26"/>
                <w:lang w:val="vi-VN"/>
              </w:rPr>
            </w:pPr>
            <w:r w:rsidRPr="00A51FCB">
              <w:rPr>
                <w:rFonts w:ascii="Courier New" w:hAnsi="Courier New" w:cs="Courier New"/>
                <w:b/>
                <w:sz w:val="22"/>
                <w:szCs w:val="22"/>
                <w:lang w:val="vi-VN"/>
              </w:rPr>
              <w:t>end while</w:t>
            </w:r>
          </w:p>
        </w:tc>
      </w:tr>
    </w:tbl>
    <w:p w14:paraId="0EA78D25" w14:textId="77777777" w:rsidR="00361BB4" w:rsidRDefault="00361BB4" w:rsidP="0048614C">
      <w:pPr>
        <w:pStyle w:val="Heading3"/>
        <w:spacing w:beforeLines="60" w:before="144" w:afterLines="60" w:after="144" w:line="312" w:lineRule="auto"/>
        <w:jc w:val="both"/>
        <w:rPr>
          <w:i/>
          <w:lang w:val="vi-VN"/>
        </w:rPr>
      </w:pPr>
    </w:p>
    <w:p w14:paraId="53313A03" w14:textId="4CDE737F" w:rsidR="008D7D54" w:rsidRPr="00493F10" w:rsidRDefault="00361BB4" w:rsidP="0048614C">
      <w:pPr>
        <w:pStyle w:val="Heading3"/>
        <w:spacing w:beforeLines="60" w:before="144" w:afterLines="60" w:after="144" w:line="312" w:lineRule="auto"/>
        <w:jc w:val="both"/>
        <w:rPr>
          <w:i/>
          <w:lang w:val="vi-VN"/>
        </w:rPr>
      </w:pPr>
      <w:bookmarkStart w:id="10" w:name="_Toc165457823"/>
      <w:r>
        <w:rPr>
          <w:i/>
          <w:lang w:val="vi-VN"/>
        </w:rPr>
        <w:t>2.3.2.</w:t>
      </w:r>
      <w:r>
        <w:rPr>
          <w:i/>
          <w:lang w:val="vi-VN"/>
        </w:rPr>
        <w:tab/>
      </w:r>
      <w:r w:rsidR="008D7D54" w:rsidRPr="00493F10">
        <w:rPr>
          <w:i/>
          <w:lang w:val="vi-VN"/>
        </w:rPr>
        <w:t>Mã hóa các trạng thái</w:t>
      </w:r>
      <w:bookmarkEnd w:id="10"/>
    </w:p>
    <w:p w14:paraId="228B5E1B" w14:textId="08486485" w:rsidR="008D7D54" w:rsidRPr="004139B2" w:rsidRDefault="008D7D54" w:rsidP="0048614C">
      <w:pPr>
        <w:spacing w:beforeLines="60" w:before="144" w:afterLines="60" w:after="144" w:line="312" w:lineRule="auto"/>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 xml:space="preserve">Chúng tôi coi các trạng thái chính là một dãy các lá bài nhận giá trị từ 1 đến 52, chính vì vậy chúng tôi đưa các con bài lập một dãy theo kiểu </w:t>
      </w:r>
      <w:r w:rsidRPr="004139B2">
        <w:rPr>
          <w:rFonts w:ascii="Times New Roman" w:hAnsi="Times New Roman" w:cs="Times New Roman"/>
          <w:b/>
          <w:sz w:val="26"/>
          <w:szCs w:val="26"/>
          <w:lang w:val="vi-VN"/>
        </w:rPr>
        <w:t>short</w:t>
      </w:r>
      <w:r w:rsidRPr="004139B2">
        <w:rPr>
          <w:rFonts w:ascii="Times New Roman" w:hAnsi="Times New Roman" w:cs="Times New Roman"/>
          <w:sz w:val="26"/>
          <w:szCs w:val="26"/>
          <w:lang w:val="vi-VN"/>
        </w:rPr>
        <w:t xml:space="preserve"> trong java. Chúng tôi đã thử nghiệm nén dữ liệu bằng phương pháp tính theo cơ số để đưa dãy các số về một số nhưng nó tỏ ra không hiệu quả do mất thêm thời gian tính toán, trạng thái bị bỏ qua do ra cùng một số sau quá trình nén</w:t>
      </w:r>
      <w:r w:rsidR="004A00AE">
        <w:rPr>
          <w:rFonts w:ascii="Times New Roman" w:hAnsi="Times New Roman" w:cs="Times New Roman"/>
          <w:sz w:val="26"/>
          <w:szCs w:val="26"/>
          <w:lang w:val="vi-VN"/>
        </w:rPr>
        <w:t>. Hơn nữa</w:t>
      </w:r>
      <w:r w:rsidRPr="004139B2">
        <w:rPr>
          <w:rFonts w:ascii="Times New Roman" w:hAnsi="Times New Roman" w:cs="Times New Roman"/>
          <w:sz w:val="26"/>
          <w:szCs w:val="26"/>
          <w:lang w:val="vi-VN"/>
        </w:rPr>
        <w:t xml:space="preserve"> bộ nhớ lưu trữ đủ khả năng để làm việc với dãy kiểu </w:t>
      </w:r>
      <w:r w:rsidRPr="004139B2">
        <w:rPr>
          <w:rFonts w:ascii="Times New Roman" w:hAnsi="Times New Roman" w:cs="Times New Roman"/>
          <w:b/>
          <w:sz w:val="26"/>
          <w:szCs w:val="26"/>
          <w:lang w:val="vi-VN"/>
        </w:rPr>
        <w:t>short</w:t>
      </w:r>
      <w:r w:rsidR="00DE3F6F">
        <w:rPr>
          <w:rFonts w:ascii="Times New Roman" w:hAnsi="Times New Roman" w:cs="Times New Roman"/>
          <w:b/>
          <w:sz w:val="26"/>
          <w:szCs w:val="26"/>
          <w:lang w:val="vi-VN"/>
        </w:rPr>
        <w:t xml:space="preserve"> </w:t>
      </w:r>
      <w:r w:rsidR="00DE3F6F">
        <w:rPr>
          <w:rFonts w:ascii="Times New Roman" w:hAnsi="Times New Roman" w:cs="Times New Roman"/>
          <w:sz w:val="26"/>
          <w:szCs w:val="26"/>
          <w:lang w:val="vi-VN"/>
        </w:rPr>
        <w:t>nên chúng tôi chọn phương pháp đơn giản hơn</w:t>
      </w:r>
      <w:r w:rsidRPr="004139B2">
        <w:rPr>
          <w:rFonts w:ascii="Times New Roman" w:hAnsi="Times New Roman" w:cs="Times New Roman"/>
          <w:sz w:val="26"/>
          <w:szCs w:val="26"/>
          <w:lang w:val="vi-VN"/>
        </w:rPr>
        <w:t>. Để so sánh hai trạng thái, thực chất ta chỉ so sánh hai dãy số, từ đó định nghĩa được phép so sánh hai trạng thái, cái nào lớn hơn, cái nào nhỏ hơn.</w:t>
      </w:r>
    </w:p>
    <w:p w14:paraId="648A2215" w14:textId="77777777" w:rsidR="004F5801" w:rsidRDefault="004F5801" w:rsidP="0048614C">
      <w:pPr>
        <w:pStyle w:val="Heading3"/>
        <w:spacing w:beforeLines="60" w:before="144" w:afterLines="60" w:after="144" w:line="312" w:lineRule="auto"/>
        <w:jc w:val="both"/>
        <w:rPr>
          <w:i/>
          <w:lang w:val="vi-VN"/>
        </w:rPr>
      </w:pPr>
    </w:p>
    <w:p w14:paraId="57A6038E" w14:textId="224A6515" w:rsidR="008D7D54" w:rsidRPr="00493F10" w:rsidRDefault="004F5801" w:rsidP="0048614C">
      <w:pPr>
        <w:pStyle w:val="Heading3"/>
        <w:spacing w:beforeLines="60" w:before="144" w:afterLines="60" w:after="144" w:line="312" w:lineRule="auto"/>
        <w:jc w:val="both"/>
        <w:rPr>
          <w:i/>
          <w:lang w:val="vi-VN"/>
        </w:rPr>
      </w:pPr>
      <w:bookmarkStart w:id="11" w:name="_Toc165457824"/>
      <w:r>
        <w:rPr>
          <w:i/>
          <w:lang w:val="vi-VN"/>
        </w:rPr>
        <w:t>2.3.3.</w:t>
      </w:r>
      <w:r>
        <w:rPr>
          <w:i/>
          <w:lang w:val="vi-VN"/>
        </w:rPr>
        <w:tab/>
      </w:r>
      <w:r w:rsidR="008D7D54" w:rsidRPr="00493F10">
        <w:rPr>
          <w:i/>
          <w:lang w:val="vi-VN"/>
        </w:rPr>
        <w:t>Hàm đánh giá trạng thái</w:t>
      </w:r>
      <w:bookmarkEnd w:id="11"/>
    </w:p>
    <w:p w14:paraId="16E33EF2" w14:textId="77777777" w:rsidR="008D7D54" w:rsidRPr="004139B2" w:rsidRDefault="008D7D54" w:rsidP="0048614C">
      <w:pPr>
        <w:spacing w:beforeLines="60" w:before="144" w:afterLines="60" w:after="144" w:line="312" w:lineRule="auto"/>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 xml:space="preserve">Mỗi trạng thái s được đánh giá bởi hàm </w:t>
      </w:r>
      <w:r w:rsidRPr="004139B2">
        <w:rPr>
          <w:rFonts w:ascii="Times New Roman" w:hAnsi="Times New Roman" w:cs="Times New Roman"/>
          <w:position w:val="-14"/>
          <w:sz w:val="26"/>
          <w:szCs w:val="26"/>
          <w:lang w:val="vi-VN"/>
        </w:rPr>
        <w:object w:dxaOrig="520" w:dyaOrig="380" w14:anchorId="66E309E8">
          <v:shape id="_x0000_i1032" type="#_x0000_t75" style="width:26pt;height:19.35pt" o:ole="">
            <v:imagedata r:id="rId27" o:title=""/>
          </v:shape>
          <o:OLEObject Type="Embed" ProgID="Equation.3" ShapeID="_x0000_i1032" DrawAspect="Content" ObjectID="_1239200562" r:id="rId28"/>
        </w:object>
      </w:r>
      <w:r w:rsidRPr="004139B2">
        <w:rPr>
          <w:rFonts w:ascii="Times New Roman" w:hAnsi="Times New Roman" w:cs="Times New Roman"/>
          <w:sz w:val="26"/>
          <w:szCs w:val="26"/>
          <w:lang w:val="vi-VN"/>
        </w:rPr>
        <w:t xml:space="preserve">. Hàm </w:t>
      </w:r>
      <w:r w:rsidRPr="004139B2">
        <w:rPr>
          <w:rFonts w:ascii="Times New Roman" w:hAnsi="Times New Roman" w:cs="Times New Roman"/>
          <w:position w:val="-14"/>
          <w:sz w:val="26"/>
          <w:szCs w:val="26"/>
          <w:lang w:val="vi-VN"/>
        </w:rPr>
        <w:object w:dxaOrig="520" w:dyaOrig="380" w14:anchorId="2EFFF927">
          <v:shape id="_x0000_i1033" type="#_x0000_t75" style="width:26pt;height:19.35pt" o:ole="">
            <v:imagedata r:id="rId29" o:title=""/>
          </v:shape>
          <o:OLEObject Type="Embed" ProgID="Equation.3" ShapeID="_x0000_i1033" DrawAspect="Content" ObjectID="_1239200563" r:id="rId30"/>
        </w:object>
      </w:r>
      <w:r w:rsidRPr="004139B2">
        <w:rPr>
          <w:rFonts w:ascii="Times New Roman" w:hAnsi="Times New Roman" w:cs="Times New Roman"/>
          <w:sz w:val="26"/>
          <w:szCs w:val="26"/>
          <w:lang w:val="vi-VN"/>
        </w:rPr>
        <w:t xml:space="preserve"> trả ra một số mà giá trị của nó càng nhỏ thì chứng tỏ trạng thái này càng có nhiều tiềm năng, tức là càng gần với một trạng thái kết thúc nào đó.</w:t>
      </w:r>
    </w:p>
    <w:p w14:paraId="26F29405" w14:textId="77777777" w:rsidR="008D7D54" w:rsidRPr="004139B2" w:rsidRDefault="008D7D54" w:rsidP="0048614C">
      <w:pPr>
        <w:spacing w:beforeLines="60" w:before="144" w:afterLines="60" w:after="144" w:line="312" w:lineRule="auto"/>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 xml:space="preserve">Hàm đánh giá </w:t>
      </w:r>
      <w:r w:rsidRPr="004139B2">
        <w:rPr>
          <w:rFonts w:ascii="Times New Roman" w:hAnsi="Times New Roman" w:cs="Times New Roman"/>
          <w:position w:val="-14"/>
          <w:sz w:val="26"/>
          <w:szCs w:val="26"/>
          <w:lang w:val="vi-VN"/>
        </w:rPr>
        <w:object w:dxaOrig="520" w:dyaOrig="380" w14:anchorId="2D0607EA">
          <v:shape id="_x0000_i1034" type="#_x0000_t75" style="width:26pt;height:19.35pt" o:ole="">
            <v:imagedata r:id="rId31" o:title=""/>
          </v:shape>
          <o:OLEObject Type="Embed" ProgID="Equation.3" ShapeID="_x0000_i1034" DrawAspect="Content" ObjectID="_1239200564" r:id="rId32"/>
        </w:object>
      </w:r>
      <w:r w:rsidRPr="004139B2">
        <w:rPr>
          <w:rFonts w:ascii="Times New Roman" w:hAnsi="Times New Roman" w:cs="Times New Roman"/>
          <w:sz w:val="26"/>
          <w:szCs w:val="26"/>
          <w:lang w:val="vi-VN"/>
        </w:rPr>
        <w:t xml:space="preserve"> dựa trên các tiêu chí sau:</w:t>
      </w:r>
    </w:p>
    <w:p w14:paraId="43254FF2" w14:textId="77777777" w:rsidR="008D7D54" w:rsidRPr="004139B2" w:rsidRDefault="008D7D54" w:rsidP="0048614C">
      <w:pPr>
        <w:pStyle w:val="ListParagraph"/>
        <w:widowControl/>
        <w:numPr>
          <w:ilvl w:val="0"/>
          <w:numId w:val="5"/>
        </w:numPr>
        <w:suppressAutoHyphens w:val="0"/>
        <w:spacing w:beforeLines="60" w:before="144" w:afterLines="60" w:after="144" w:line="312" w:lineRule="auto"/>
        <w:ind w:left="1260" w:hanging="540"/>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Khởi tạo là 0.</w:t>
      </w:r>
    </w:p>
    <w:p w14:paraId="0978BF60" w14:textId="77777777" w:rsidR="008D7D54" w:rsidRPr="004139B2" w:rsidRDefault="008D7D54" w:rsidP="0048614C">
      <w:pPr>
        <w:pStyle w:val="ListParagraph"/>
        <w:widowControl/>
        <w:numPr>
          <w:ilvl w:val="0"/>
          <w:numId w:val="5"/>
        </w:numPr>
        <w:suppressAutoHyphens w:val="0"/>
        <w:spacing w:beforeLines="60" w:before="144" w:afterLines="60" w:after="144" w:line="312" w:lineRule="auto"/>
        <w:ind w:left="1260" w:hanging="540"/>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lastRenderedPageBreak/>
        <w:t>Ở mỗi vị trí đích (foundation), xác định quân bài tiếp theo có thể đặt lên là quân bài nào, tìm quân bài này ở các cột và cộng thêm một lượng giá trị cho hàm đánh giá bằng số lượng quân bài đang che chắn quân bài đó.</w:t>
      </w:r>
    </w:p>
    <w:p w14:paraId="78526BC9" w14:textId="77777777" w:rsidR="008D7D54" w:rsidRPr="004139B2" w:rsidRDefault="008D7D54" w:rsidP="0048614C">
      <w:pPr>
        <w:pStyle w:val="ListParagraph"/>
        <w:widowControl/>
        <w:numPr>
          <w:ilvl w:val="0"/>
          <w:numId w:val="5"/>
        </w:numPr>
        <w:suppressAutoHyphens w:val="0"/>
        <w:spacing w:beforeLines="60" w:before="144" w:afterLines="60" w:after="144" w:line="312" w:lineRule="auto"/>
        <w:ind w:left="1260" w:hanging="540"/>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Đếm số lượng các vị trí còn trống (các vị trí free và các cột trống), nếu số lượng các vị trí trống này là 0 thì nhân đôi giá trị hàm vì càng nhiều chỗ trống thì càng có nhiều bước đi có thể thực hiện.</w:t>
      </w:r>
    </w:p>
    <w:p w14:paraId="0CFDFAC7" w14:textId="77777777" w:rsidR="008D7D54" w:rsidRDefault="008D7D54" w:rsidP="0048614C">
      <w:pPr>
        <w:pStyle w:val="ListParagraph"/>
        <w:widowControl/>
        <w:numPr>
          <w:ilvl w:val="0"/>
          <w:numId w:val="5"/>
        </w:numPr>
        <w:suppressAutoHyphens w:val="0"/>
        <w:spacing w:beforeLines="60" w:before="144" w:afterLines="60" w:after="144" w:line="312" w:lineRule="auto"/>
        <w:ind w:left="1260" w:hanging="540"/>
        <w:jc w:val="both"/>
        <w:rPr>
          <w:rFonts w:ascii="Times New Roman" w:hAnsi="Times New Roman" w:cs="Times New Roman"/>
          <w:sz w:val="26"/>
          <w:szCs w:val="26"/>
          <w:lang w:val="vi-VN"/>
        </w:rPr>
      </w:pPr>
      <w:r w:rsidRPr="004139B2">
        <w:rPr>
          <w:rFonts w:ascii="Times New Roman" w:hAnsi="Times New Roman" w:cs="Times New Roman"/>
          <w:sz w:val="26"/>
          <w:szCs w:val="26"/>
          <w:lang w:val="vi-VN"/>
        </w:rPr>
        <w:t>Ở mỗi vị trí đích (foundation) ta thêm một lượng là số lượng quân bài cần thêm vào để đầy vị trí đích đó vào giá trị hàm đánh giá.</w:t>
      </w:r>
    </w:p>
    <w:p w14:paraId="0EB55CA6" w14:textId="77777777" w:rsidR="00A23768" w:rsidRPr="00EE4284" w:rsidRDefault="00A23768" w:rsidP="00A23768">
      <w:pPr>
        <w:pStyle w:val="ListParagraph"/>
        <w:widowControl/>
        <w:suppressAutoHyphens w:val="0"/>
        <w:spacing w:beforeLines="60" w:before="144" w:afterLines="60" w:after="144" w:line="312" w:lineRule="auto"/>
        <w:ind w:left="1260"/>
        <w:jc w:val="both"/>
        <w:rPr>
          <w:rFonts w:ascii="Times New Roman" w:hAnsi="Times New Roman" w:cs="Times New Roman"/>
          <w:sz w:val="26"/>
          <w:szCs w:val="26"/>
          <w:lang w:val="vi-VN"/>
        </w:rPr>
      </w:pPr>
    </w:p>
    <w:p w14:paraId="068A6868" w14:textId="535F6BBF" w:rsidR="00E22657" w:rsidRPr="00934CA0" w:rsidRDefault="00A23768" w:rsidP="0048614C">
      <w:pPr>
        <w:pStyle w:val="Heading2"/>
        <w:spacing w:beforeLines="60" w:before="144" w:afterLines="60" w:after="144" w:line="312" w:lineRule="auto"/>
        <w:jc w:val="both"/>
        <w:rPr>
          <w:lang w:val="vi-VN"/>
        </w:rPr>
      </w:pPr>
      <w:bookmarkStart w:id="12" w:name="_Toc165457825"/>
      <w:r>
        <w:rPr>
          <w:lang w:val="vi-VN"/>
        </w:rPr>
        <w:t>2.4.</w:t>
      </w:r>
      <w:r>
        <w:rPr>
          <w:lang w:val="vi-VN"/>
        </w:rPr>
        <w:tab/>
      </w:r>
      <w:r w:rsidR="00236FEE" w:rsidRPr="00934CA0">
        <w:rPr>
          <w:lang w:val="vi-VN"/>
        </w:rPr>
        <w:t>Truy vết tìm lời giải cuối cùng</w:t>
      </w:r>
      <w:bookmarkEnd w:id="12"/>
    </w:p>
    <w:p w14:paraId="06D41588" w14:textId="77777777" w:rsidR="006A497A" w:rsidRPr="00934CA0" w:rsidRDefault="00662527" w:rsidP="0048614C">
      <w:pPr>
        <w:spacing w:beforeLines="60" w:before="144" w:afterLines="60" w:after="144" w:line="312" w:lineRule="auto"/>
        <w:jc w:val="both"/>
        <w:rPr>
          <w:rFonts w:asciiTheme="majorHAnsi" w:hAnsiTheme="majorHAnsi" w:cstheme="majorHAnsi"/>
          <w:sz w:val="26"/>
          <w:szCs w:val="26"/>
          <w:lang w:val="vi-VN"/>
        </w:rPr>
      </w:pPr>
      <w:r w:rsidRPr="004139B2">
        <w:rPr>
          <w:rFonts w:ascii="Times New Roman" w:hAnsi="Times New Roman" w:cs="Times New Roman"/>
          <w:sz w:val="26"/>
          <w:szCs w:val="26"/>
          <w:lang w:val="vi-VN"/>
        </w:rPr>
        <w:t>Từ trạng thái đích tìm kiếm được, chúng tôi tiến hành truy lại các bước đi đã thực hiện từ trạng thái ban đầu bằng danh sách các bước đi được lưu ở mỗi trạng thái. Mỗi trạng thái sẽ lưu một danh sách các bước đi, biến đổi ngược theo các bước đi này ta sẽ có được trạng thái ban đầu sau quá trình tìm kiếm theo độ sâu K. Thực hiện biến đổi ngược cho đến khi đạt trạng thái ban đầu.</w:t>
      </w:r>
    </w:p>
    <w:p w14:paraId="114ABB48" w14:textId="0906A655" w:rsidR="000F1D95" w:rsidRPr="000F1D95" w:rsidRDefault="00083431" w:rsidP="005B5ADA">
      <w:pPr>
        <w:pStyle w:val="Heading1"/>
        <w:spacing w:line="312" w:lineRule="auto"/>
        <w:rPr>
          <w:lang w:val="vi-VN"/>
        </w:rPr>
      </w:pPr>
      <w:bookmarkStart w:id="13" w:name="_Toc165457826"/>
      <w:r>
        <w:rPr>
          <w:lang w:val="vi-VN"/>
        </w:rPr>
        <w:lastRenderedPageBreak/>
        <w:t>3.</w:t>
      </w:r>
      <w:r>
        <w:rPr>
          <w:lang w:val="vi-VN"/>
        </w:rPr>
        <w:tab/>
      </w:r>
      <w:r w:rsidR="000F1D95" w:rsidRPr="000F1D95">
        <w:rPr>
          <w:lang w:val="vi-VN"/>
        </w:rPr>
        <w:t>Giao diện người dùng (GUI)</w:t>
      </w:r>
      <w:bookmarkEnd w:id="13"/>
    </w:p>
    <w:p w14:paraId="7AFF6775" w14:textId="79D591CC" w:rsidR="000F1D95" w:rsidRPr="000F1D95" w:rsidRDefault="00B339F4" w:rsidP="005B5ADA">
      <w:pPr>
        <w:pStyle w:val="Heading2"/>
        <w:spacing w:line="312" w:lineRule="auto"/>
      </w:pPr>
      <w:bookmarkStart w:id="14" w:name="_Toc165457827"/>
      <w:r>
        <w:t>3.1.</w:t>
      </w:r>
      <w:r>
        <w:tab/>
      </w:r>
      <w:r w:rsidR="000F1D95" w:rsidRPr="000F1D95">
        <w:t>Mô tả giao diện</w:t>
      </w:r>
      <w:bookmarkEnd w:id="14"/>
    </w:p>
    <w:p w14:paraId="3330FD73" w14:textId="01DB3E48" w:rsidR="000F1D95" w:rsidRDefault="00995570" w:rsidP="00995570">
      <w:pPr>
        <w:spacing w:line="312" w:lineRule="auto"/>
        <w:jc w:val="center"/>
        <w:rPr>
          <w:rFonts w:asciiTheme="majorHAnsi" w:hAnsiTheme="majorHAnsi" w:cstheme="majorHAnsi"/>
          <w:sz w:val="26"/>
          <w:szCs w:val="26"/>
        </w:rPr>
      </w:pPr>
      <w:r>
        <w:rPr>
          <w:rFonts w:asciiTheme="majorHAnsi" w:hAnsiTheme="majorHAnsi" w:cstheme="majorHAnsi"/>
          <w:noProof/>
          <w:sz w:val="26"/>
          <w:szCs w:val="26"/>
          <w:lang w:eastAsia="en-US" w:bidi="ar-SA"/>
        </w:rPr>
        <w:drawing>
          <wp:inline distT="0" distB="0" distL="0" distR="0" wp14:anchorId="2F8BDD64" wp14:editId="023F39E0">
            <wp:extent cx="5257800" cy="5250216"/>
            <wp:effectExtent l="0" t="0" r="0" b="0"/>
            <wp:docPr id="14" name="Picture 14" descr="MacOSX:Users:tund:Desktop:Screen shot 2011-04-26 at 5.19.10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OSX:Users:tund:Desktop:Screen shot 2011-04-26 at 5.19.10 PM.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7800" cy="5250216"/>
                    </a:xfrm>
                    <a:prstGeom prst="rect">
                      <a:avLst/>
                    </a:prstGeom>
                    <a:noFill/>
                    <a:ln>
                      <a:noFill/>
                    </a:ln>
                  </pic:spPr>
                </pic:pic>
              </a:graphicData>
            </a:graphic>
          </wp:inline>
        </w:drawing>
      </w:r>
    </w:p>
    <w:p w14:paraId="7977E7AF" w14:textId="5D2A006A" w:rsidR="00634257" w:rsidRPr="00490170" w:rsidRDefault="00501D14" w:rsidP="005B5ADA">
      <w:pPr>
        <w:spacing w:line="312" w:lineRule="auto"/>
        <w:jc w:val="center"/>
        <w:rPr>
          <w:rFonts w:asciiTheme="majorHAnsi" w:hAnsiTheme="majorHAnsi" w:cstheme="majorHAnsi"/>
          <w:szCs w:val="26"/>
        </w:rPr>
      </w:pPr>
      <w:r w:rsidRPr="00490170">
        <w:rPr>
          <w:rFonts w:asciiTheme="majorHAnsi" w:hAnsiTheme="majorHAnsi" w:cstheme="majorHAnsi"/>
          <w:szCs w:val="26"/>
        </w:rPr>
        <w:t>Hình 4. G</w:t>
      </w:r>
      <w:r w:rsidR="00634257" w:rsidRPr="00490170">
        <w:rPr>
          <w:rFonts w:asciiTheme="majorHAnsi" w:hAnsiTheme="majorHAnsi" w:cstheme="majorHAnsi"/>
          <w:szCs w:val="26"/>
        </w:rPr>
        <w:t>iao diện chính</w:t>
      </w:r>
    </w:p>
    <w:p w14:paraId="08002CA6" w14:textId="77777777" w:rsidR="000F1D95" w:rsidRPr="000F1D95" w:rsidRDefault="000F1D95" w:rsidP="005B5ADA">
      <w:pPr>
        <w:spacing w:line="312" w:lineRule="auto"/>
        <w:rPr>
          <w:rFonts w:asciiTheme="majorHAnsi" w:hAnsiTheme="majorHAnsi" w:cstheme="majorHAnsi"/>
          <w:sz w:val="26"/>
          <w:szCs w:val="26"/>
        </w:rPr>
      </w:pPr>
    </w:p>
    <w:p w14:paraId="09BD8A64" w14:textId="77777777" w:rsidR="000F1D95" w:rsidRPr="004A70FF" w:rsidRDefault="000F1D95" w:rsidP="00DB4707">
      <w:pPr>
        <w:spacing w:line="312" w:lineRule="auto"/>
        <w:ind w:firstLine="720"/>
        <w:rPr>
          <w:rFonts w:asciiTheme="majorHAnsi" w:hAnsiTheme="majorHAnsi" w:cstheme="majorHAnsi"/>
          <w:i/>
          <w:sz w:val="26"/>
          <w:szCs w:val="26"/>
        </w:rPr>
      </w:pPr>
      <w:r w:rsidRPr="004A70FF">
        <w:rPr>
          <w:rFonts w:asciiTheme="majorHAnsi" w:hAnsiTheme="majorHAnsi" w:cstheme="majorHAnsi"/>
          <w:i/>
          <w:sz w:val="26"/>
          <w:szCs w:val="26"/>
        </w:rPr>
        <w:t>Giao diện chính gồm menu bar và khung hiển thị:</w:t>
      </w:r>
    </w:p>
    <w:p w14:paraId="4772C6A4" w14:textId="77777777" w:rsidR="000F1D95" w:rsidRPr="000F1D95" w:rsidRDefault="000F1D95" w:rsidP="005B5ADA">
      <w:pPr>
        <w:numPr>
          <w:ilvl w:val="0"/>
          <w:numId w:val="7"/>
        </w:numPr>
        <w:tabs>
          <w:tab w:val="clear" w:pos="720"/>
        </w:tabs>
        <w:spacing w:line="312" w:lineRule="auto"/>
        <w:ind w:left="1260" w:hanging="540"/>
        <w:rPr>
          <w:rFonts w:asciiTheme="majorHAnsi" w:hAnsiTheme="majorHAnsi" w:cstheme="majorHAnsi"/>
          <w:sz w:val="26"/>
          <w:szCs w:val="26"/>
        </w:rPr>
      </w:pPr>
      <w:r w:rsidRPr="000F1D95">
        <w:rPr>
          <w:rFonts w:asciiTheme="majorHAnsi" w:hAnsiTheme="majorHAnsi" w:cstheme="majorHAnsi"/>
          <w:sz w:val="26"/>
          <w:szCs w:val="26"/>
        </w:rPr>
        <w:t xml:space="preserve">Menu bar: </w:t>
      </w:r>
    </w:p>
    <w:p w14:paraId="193B50C8" w14:textId="77777777" w:rsidR="000F1D95" w:rsidRPr="000F1D95" w:rsidRDefault="000F1D95" w:rsidP="005B5ADA">
      <w:pPr>
        <w:numPr>
          <w:ilvl w:val="1"/>
          <w:numId w:val="10"/>
        </w:numPr>
        <w:tabs>
          <w:tab w:val="clear" w:pos="1080"/>
        </w:tabs>
        <w:spacing w:line="312" w:lineRule="auto"/>
        <w:ind w:left="1800" w:hanging="540"/>
        <w:rPr>
          <w:rFonts w:asciiTheme="majorHAnsi" w:hAnsiTheme="majorHAnsi" w:cstheme="majorHAnsi"/>
          <w:sz w:val="26"/>
          <w:szCs w:val="26"/>
        </w:rPr>
      </w:pPr>
      <w:r w:rsidRPr="000F1D95">
        <w:rPr>
          <w:rFonts w:asciiTheme="majorHAnsi" w:hAnsiTheme="majorHAnsi" w:cstheme="majorHAnsi"/>
          <w:sz w:val="26"/>
          <w:szCs w:val="26"/>
        </w:rPr>
        <w:t>File: open (mở chọn file trạng thái ban đầu), exit (kết thúc chương trình)</w:t>
      </w:r>
    </w:p>
    <w:p w14:paraId="1396BBE9" w14:textId="77777777" w:rsidR="000F1D95" w:rsidRPr="000F1D95" w:rsidRDefault="000F1D95" w:rsidP="005B5ADA">
      <w:pPr>
        <w:numPr>
          <w:ilvl w:val="1"/>
          <w:numId w:val="10"/>
        </w:numPr>
        <w:tabs>
          <w:tab w:val="clear" w:pos="1080"/>
        </w:tabs>
        <w:spacing w:line="312" w:lineRule="auto"/>
        <w:ind w:left="1800" w:hanging="540"/>
        <w:rPr>
          <w:rFonts w:asciiTheme="majorHAnsi" w:hAnsiTheme="majorHAnsi" w:cstheme="majorHAnsi"/>
          <w:sz w:val="26"/>
          <w:szCs w:val="26"/>
        </w:rPr>
      </w:pPr>
      <w:r w:rsidRPr="000F1D95">
        <w:rPr>
          <w:rFonts w:asciiTheme="majorHAnsi" w:hAnsiTheme="majorHAnsi" w:cstheme="majorHAnsi"/>
          <w:sz w:val="26"/>
          <w:szCs w:val="26"/>
        </w:rPr>
        <w:t>View: Show movelist (hiển thị danh sách các action mà agent lập kế hoạch để có thể thắng trò chơi, đồng thời cho biết trạng thái hiện tại của môi trường )</w:t>
      </w:r>
    </w:p>
    <w:p w14:paraId="18B3966A" w14:textId="77777777" w:rsidR="000F1D95" w:rsidRPr="000F1D95" w:rsidRDefault="000F1D95" w:rsidP="005B5ADA">
      <w:pPr>
        <w:numPr>
          <w:ilvl w:val="0"/>
          <w:numId w:val="7"/>
        </w:numPr>
        <w:tabs>
          <w:tab w:val="clear" w:pos="720"/>
        </w:tabs>
        <w:spacing w:line="312" w:lineRule="auto"/>
        <w:ind w:left="1260" w:hanging="540"/>
        <w:rPr>
          <w:rFonts w:asciiTheme="majorHAnsi" w:hAnsiTheme="majorHAnsi" w:cstheme="majorHAnsi"/>
          <w:sz w:val="26"/>
          <w:szCs w:val="26"/>
        </w:rPr>
      </w:pPr>
      <w:r w:rsidRPr="000F1D95">
        <w:rPr>
          <w:rFonts w:asciiTheme="majorHAnsi" w:hAnsiTheme="majorHAnsi" w:cstheme="majorHAnsi"/>
          <w:sz w:val="26"/>
          <w:szCs w:val="26"/>
        </w:rPr>
        <w:t>Khung hiển thị:</w:t>
      </w:r>
    </w:p>
    <w:p w14:paraId="3C9E1FE6" w14:textId="77777777" w:rsidR="000F1D95" w:rsidRPr="000F1D95" w:rsidRDefault="000F1D95" w:rsidP="005B5ADA">
      <w:pPr>
        <w:numPr>
          <w:ilvl w:val="1"/>
          <w:numId w:val="11"/>
        </w:numPr>
        <w:tabs>
          <w:tab w:val="clear" w:pos="1080"/>
        </w:tabs>
        <w:spacing w:line="312" w:lineRule="auto"/>
        <w:ind w:left="1800" w:hanging="540"/>
        <w:rPr>
          <w:rFonts w:asciiTheme="majorHAnsi" w:hAnsiTheme="majorHAnsi" w:cstheme="majorHAnsi"/>
          <w:sz w:val="26"/>
          <w:szCs w:val="26"/>
        </w:rPr>
      </w:pPr>
      <w:r w:rsidRPr="000F1D95">
        <w:rPr>
          <w:rFonts w:asciiTheme="majorHAnsi" w:hAnsiTheme="majorHAnsi" w:cstheme="majorHAnsi"/>
          <w:sz w:val="26"/>
          <w:szCs w:val="26"/>
        </w:rPr>
        <w:t>2 nút Prev và Next: di chuyển về trạng thái trước đó hoặc tiếp theo bằng cách undo hoặc thực hiện một action ở trạng thái hiện tại.</w:t>
      </w:r>
    </w:p>
    <w:p w14:paraId="193A87A9" w14:textId="77777777" w:rsidR="000F1D95" w:rsidRPr="000F1D95" w:rsidRDefault="000F1D95" w:rsidP="005B5ADA">
      <w:pPr>
        <w:numPr>
          <w:ilvl w:val="1"/>
          <w:numId w:val="11"/>
        </w:numPr>
        <w:tabs>
          <w:tab w:val="clear" w:pos="1080"/>
        </w:tabs>
        <w:spacing w:line="312" w:lineRule="auto"/>
        <w:ind w:left="1800" w:hanging="540"/>
        <w:rPr>
          <w:rFonts w:asciiTheme="majorHAnsi" w:hAnsiTheme="majorHAnsi" w:cstheme="majorHAnsi"/>
          <w:sz w:val="26"/>
          <w:szCs w:val="26"/>
        </w:rPr>
      </w:pPr>
      <w:r w:rsidRPr="000F1D95">
        <w:rPr>
          <w:rFonts w:asciiTheme="majorHAnsi" w:hAnsiTheme="majorHAnsi" w:cstheme="majorHAnsi"/>
          <w:sz w:val="26"/>
          <w:szCs w:val="26"/>
        </w:rPr>
        <w:lastRenderedPageBreak/>
        <w:t>Khung hiển thị: hiển thị trạng thái môi trường (ván bài) hiện tại. Một danh sách các action bên phải cũng sẽ được hiển thị nếu check vào Show Movelist.</w:t>
      </w:r>
    </w:p>
    <w:p w14:paraId="75730E59" w14:textId="77777777" w:rsidR="000F1D95" w:rsidRPr="000F1D95" w:rsidRDefault="000F1D95" w:rsidP="005B5ADA">
      <w:pPr>
        <w:spacing w:line="312" w:lineRule="auto"/>
        <w:ind w:left="1058"/>
        <w:rPr>
          <w:rFonts w:asciiTheme="majorHAnsi" w:hAnsiTheme="majorHAnsi" w:cstheme="majorHAnsi"/>
          <w:sz w:val="26"/>
          <w:szCs w:val="26"/>
        </w:rPr>
      </w:pPr>
    </w:p>
    <w:p w14:paraId="59FA4FC3" w14:textId="79522572" w:rsidR="000F1D95" w:rsidRPr="000F1D95" w:rsidRDefault="00AB76C3" w:rsidP="005B5ADA">
      <w:pPr>
        <w:pStyle w:val="Heading2"/>
        <w:spacing w:line="312" w:lineRule="auto"/>
      </w:pPr>
      <w:bookmarkStart w:id="15" w:name="_Toc165457828"/>
      <w:r>
        <w:t>3.2.</w:t>
      </w:r>
      <w:r>
        <w:tab/>
      </w:r>
      <w:r w:rsidR="000F1D95" w:rsidRPr="000F1D95">
        <w:t>Use case</w:t>
      </w:r>
      <w:bookmarkEnd w:id="15"/>
    </w:p>
    <w:p w14:paraId="72D2C72D" w14:textId="77777777" w:rsidR="000F1D95" w:rsidRPr="000F1D95" w:rsidRDefault="000F1D95" w:rsidP="005B5ADA">
      <w:pPr>
        <w:spacing w:beforeLines="60" w:before="144" w:afterLines="60" w:after="144" w:line="312" w:lineRule="auto"/>
        <w:rPr>
          <w:rFonts w:asciiTheme="majorHAnsi" w:hAnsiTheme="majorHAnsi" w:cstheme="majorHAnsi"/>
          <w:sz w:val="26"/>
          <w:szCs w:val="26"/>
        </w:rPr>
      </w:pPr>
      <w:r w:rsidRPr="000F1D95">
        <w:rPr>
          <w:rFonts w:asciiTheme="majorHAnsi" w:hAnsiTheme="majorHAnsi" w:cstheme="majorHAnsi"/>
          <w:sz w:val="26"/>
          <w:szCs w:val="26"/>
        </w:rPr>
        <w:t>Thể hiện một số trường hợp khi sử dụng chương trình qua GUI:</w:t>
      </w:r>
    </w:p>
    <w:p w14:paraId="1B2FF34D" w14:textId="77777777" w:rsidR="005652A6" w:rsidRPr="00C60F81" w:rsidRDefault="000F1D95" w:rsidP="005B5ADA">
      <w:pPr>
        <w:numPr>
          <w:ilvl w:val="0"/>
          <w:numId w:val="12"/>
        </w:numPr>
        <w:tabs>
          <w:tab w:val="clear" w:pos="720"/>
        </w:tabs>
        <w:spacing w:beforeLines="60" w:before="144" w:afterLines="60" w:after="144" w:line="312" w:lineRule="auto"/>
        <w:ind w:left="1260" w:hanging="540"/>
        <w:rPr>
          <w:rFonts w:asciiTheme="majorHAnsi" w:hAnsiTheme="majorHAnsi" w:cstheme="majorHAnsi"/>
          <w:sz w:val="26"/>
          <w:szCs w:val="26"/>
        </w:rPr>
      </w:pPr>
      <w:r w:rsidRPr="000F1D95">
        <w:rPr>
          <w:rFonts w:asciiTheme="majorHAnsi" w:hAnsiTheme="majorHAnsi" w:cstheme="majorHAnsi"/>
          <w:sz w:val="26"/>
          <w:szCs w:val="26"/>
        </w:rPr>
        <w:t>Mở File ® Open để chọn file trạng thái ban đầu của ván bài.</w:t>
      </w:r>
    </w:p>
    <w:p w14:paraId="19957E75" w14:textId="62AF4D61" w:rsidR="000F1D95" w:rsidRDefault="00EE77CB" w:rsidP="005B5ADA">
      <w:pPr>
        <w:spacing w:beforeLines="60" w:before="144" w:afterLines="60" w:after="144" w:line="312" w:lineRule="auto"/>
        <w:jc w:val="center"/>
        <w:rPr>
          <w:rFonts w:asciiTheme="majorHAnsi" w:hAnsiTheme="majorHAnsi" w:cstheme="majorHAnsi"/>
          <w:sz w:val="26"/>
          <w:szCs w:val="26"/>
        </w:rPr>
      </w:pPr>
      <w:r>
        <w:rPr>
          <w:rFonts w:asciiTheme="majorHAnsi" w:hAnsiTheme="majorHAnsi" w:cstheme="majorHAnsi"/>
          <w:sz w:val="26"/>
          <w:szCs w:val="26"/>
        </w:rPr>
        <w:t xml:space="preserve"> </w:t>
      </w:r>
      <w:r w:rsidR="00FF4B17">
        <w:rPr>
          <w:rFonts w:asciiTheme="majorHAnsi" w:hAnsiTheme="majorHAnsi" w:cstheme="majorHAnsi"/>
          <w:noProof/>
          <w:sz w:val="26"/>
          <w:szCs w:val="26"/>
          <w:lang w:eastAsia="en-US" w:bidi="ar-SA"/>
        </w:rPr>
        <w:drawing>
          <wp:inline distT="0" distB="0" distL="0" distR="0" wp14:anchorId="2AA02338" wp14:editId="0F6EBCFE">
            <wp:extent cx="4141646" cy="4123267"/>
            <wp:effectExtent l="0" t="0" r="0" b="0"/>
            <wp:docPr id="13" name="Picture 13" descr="MacOSX:Users:tund:Desktop:Screen shot 2011-04-26 at 5.18.16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OSX:Users:tund:Desktop:Screen shot 2011-04-26 at 5.18.16 PM.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42816" cy="4124432"/>
                    </a:xfrm>
                    <a:prstGeom prst="rect">
                      <a:avLst/>
                    </a:prstGeom>
                    <a:noFill/>
                    <a:ln>
                      <a:noFill/>
                    </a:ln>
                  </pic:spPr>
                </pic:pic>
              </a:graphicData>
            </a:graphic>
          </wp:inline>
        </w:drawing>
      </w:r>
    </w:p>
    <w:p w14:paraId="17210BCC" w14:textId="1D725E02" w:rsidR="00562BE4" w:rsidRPr="00EC62E4" w:rsidRDefault="005078CB" w:rsidP="005B5ADA">
      <w:pPr>
        <w:spacing w:beforeLines="60" w:before="144" w:afterLines="60" w:after="144" w:line="312" w:lineRule="auto"/>
        <w:jc w:val="center"/>
        <w:rPr>
          <w:rFonts w:asciiTheme="majorHAnsi" w:hAnsiTheme="majorHAnsi" w:cstheme="majorHAnsi"/>
          <w:szCs w:val="26"/>
        </w:rPr>
      </w:pPr>
      <w:r w:rsidRPr="00EC62E4">
        <w:rPr>
          <w:rFonts w:asciiTheme="majorHAnsi" w:hAnsiTheme="majorHAnsi" w:cstheme="majorHAnsi"/>
          <w:szCs w:val="26"/>
        </w:rPr>
        <w:t>Hình 5</w:t>
      </w:r>
      <w:r w:rsidR="00EC62E4" w:rsidRPr="00EC62E4">
        <w:rPr>
          <w:rFonts w:asciiTheme="majorHAnsi" w:hAnsiTheme="majorHAnsi" w:cstheme="majorHAnsi"/>
          <w:szCs w:val="26"/>
        </w:rPr>
        <w:t>.</w:t>
      </w:r>
      <w:r w:rsidR="00EE77CB" w:rsidRPr="00EC62E4">
        <w:rPr>
          <w:rFonts w:asciiTheme="majorHAnsi" w:hAnsiTheme="majorHAnsi" w:cstheme="majorHAnsi"/>
          <w:szCs w:val="26"/>
        </w:rPr>
        <w:t xml:space="preserve"> Mở input</w:t>
      </w:r>
    </w:p>
    <w:p w14:paraId="69CE5AE9" w14:textId="77777777" w:rsidR="00774812" w:rsidRPr="00C60F81" w:rsidRDefault="000F1D95" w:rsidP="005B5ADA">
      <w:pPr>
        <w:numPr>
          <w:ilvl w:val="0"/>
          <w:numId w:val="12"/>
        </w:numPr>
        <w:tabs>
          <w:tab w:val="clear" w:pos="720"/>
        </w:tabs>
        <w:spacing w:beforeLines="60" w:before="144" w:afterLines="60" w:after="144" w:line="312" w:lineRule="auto"/>
        <w:ind w:left="1260" w:hanging="540"/>
        <w:rPr>
          <w:rFonts w:asciiTheme="majorHAnsi" w:hAnsiTheme="majorHAnsi" w:cstheme="majorHAnsi"/>
          <w:sz w:val="26"/>
          <w:szCs w:val="26"/>
        </w:rPr>
      </w:pPr>
      <w:r w:rsidRPr="000F1D95">
        <w:rPr>
          <w:rFonts w:asciiTheme="majorHAnsi" w:hAnsiTheme="majorHAnsi" w:cstheme="majorHAnsi"/>
          <w:sz w:val="26"/>
          <w:szCs w:val="26"/>
        </w:rPr>
        <w:t xml:space="preserve">Nếu agent không lập được kế hoạch để đi đến trạng thái cuối cùng (chiến thắng), hộp thoại cảnh báo sẽ hiển thị yêu cầu chọn ván khác. </w:t>
      </w:r>
    </w:p>
    <w:p w14:paraId="2C8299A0" w14:textId="5D48DB5D" w:rsidR="000F1D95" w:rsidRDefault="00AF188A" w:rsidP="005B5ADA">
      <w:pPr>
        <w:spacing w:beforeLines="60" w:before="144" w:afterLines="60" w:after="144" w:line="312" w:lineRule="auto"/>
        <w:jc w:val="center"/>
        <w:rPr>
          <w:rFonts w:asciiTheme="majorHAnsi" w:hAnsiTheme="majorHAnsi" w:cstheme="majorHAnsi"/>
          <w:sz w:val="26"/>
          <w:szCs w:val="26"/>
        </w:rPr>
      </w:pPr>
      <w:r>
        <w:rPr>
          <w:rFonts w:asciiTheme="majorHAnsi" w:hAnsiTheme="majorHAnsi" w:cstheme="majorHAnsi"/>
          <w:noProof/>
          <w:sz w:val="26"/>
          <w:szCs w:val="26"/>
          <w:lang w:eastAsia="en-US" w:bidi="ar-SA"/>
        </w:rPr>
        <w:drawing>
          <wp:inline distT="0" distB="0" distL="0" distR="0" wp14:anchorId="4E5D34D9" wp14:editId="45EB669F">
            <wp:extent cx="4359111" cy="1087967"/>
            <wp:effectExtent l="0" t="0" r="0" b="0"/>
            <wp:docPr id="12" name="Picture 12" descr="MacOSX:Users:tund:Desktop:Screen shot 2011-04-26 at 5.16.44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OSX:Users:tund:Desktop:Screen shot 2011-04-26 at 5.16.44 PM.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60166" cy="1088230"/>
                    </a:xfrm>
                    <a:prstGeom prst="rect">
                      <a:avLst/>
                    </a:prstGeom>
                    <a:noFill/>
                    <a:ln>
                      <a:noFill/>
                    </a:ln>
                  </pic:spPr>
                </pic:pic>
              </a:graphicData>
            </a:graphic>
          </wp:inline>
        </w:drawing>
      </w:r>
    </w:p>
    <w:p w14:paraId="294C6811" w14:textId="10580407" w:rsidR="00387CDF" w:rsidRPr="00EC62E4" w:rsidRDefault="00EC62E4" w:rsidP="005B5ADA">
      <w:pPr>
        <w:spacing w:beforeLines="60" w:before="144" w:afterLines="60" w:after="144" w:line="312" w:lineRule="auto"/>
        <w:jc w:val="center"/>
        <w:rPr>
          <w:rFonts w:asciiTheme="majorHAnsi" w:hAnsiTheme="majorHAnsi" w:cstheme="majorHAnsi"/>
          <w:szCs w:val="26"/>
        </w:rPr>
      </w:pPr>
      <w:r w:rsidRPr="00EC62E4">
        <w:rPr>
          <w:rFonts w:asciiTheme="majorHAnsi" w:hAnsiTheme="majorHAnsi" w:cstheme="majorHAnsi"/>
          <w:szCs w:val="26"/>
        </w:rPr>
        <w:t>Hình 6. K</w:t>
      </w:r>
      <w:r w:rsidR="00ED14EB" w:rsidRPr="00EC62E4">
        <w:rPr>
          <w:rFonts w:asciiTheme="majorHAnsi" w:hAnsiTheme="majorHAnsi" w:cstheme="majorHAnsi"/>
          <w:szCs w:val="26"/>
        </w:rPr>
        <w:t>hông tìm được lời giải</w:t>
      </w:r>
    </w:p>
    <w:p w14:paraId="73411EF4" w14:textId="77777777" w:rsidR="00AD28D8" w:rsidRPr="00C60F81" w:rsidRDefault="000F1D95" w:rsidP="005B5ADA">
      <w:pPr>
        <w:numPr>
          <w:ilvl w:val="0"/>
          <w:numId w:val="12"/>
        </w:numPr>
        <w:tabs>
          <w:tab w:val="clear" w:pos="720"/>
        </w:tabs>
        <w:spacing w:beforeLines="60" w:before="144" w:afterLines="60" w:after="144" w:line="312" w:lineRule="auto"/>
        <w:ind w:left="1260" w:hanging="540"/>
        <w:rPr>
          <w:rFonts w:asciiTheme="majorHAnsi" w:hAnsiTheme="majorHAnsi" w:cstheme="majorHAnsi"/>
          <w:sz w:val="26"/>
          <w:szCs w:val="26"/>
        </w:rPr>
      </w:pPr>
      <w:r w:rsidRPr="000F1D95">
        <w:rPr>
          <w:rFonts w:asciiTheme="majorHAnsi" w:hAnsiTheme="majorHAnsi" w:cstheme="majorHAnsi"/>
          <w:sz w:val="26"/>
          <w:szCs w:val="26"/>
        </w:rPr>
        <w:lastRenderedPageBreak/>
        <w:t>Nếu agent tìm được lời giải cho bài toán, khung hiển thị sẽ thể hiện trạng thái ván bài bên phải và danh sách các action bên trái (khi Show Movelist được check)</w:t>
      </w:r>
    </w:p>
    <w:p w14:paraId="244D5B1F" w14:textId="4F0018F1" w:rsidR="000F1D95" w:rsidRDefault="00CF0215" w:rsidP="005B5ADA">
      <w:pPr>
        <w:spacing w:beforeLines="60" w:before="144" w:afterLines="60" w:after="144" w:line="312" w:lineRule="auto"/>
        <w:jc w:val="center"/>
        <w:rPr>
          <w:rFonts w:asciiTheme="majorHAnsi" w:hAnsiTheme="majorHAnsi" w:cstheme="majorHAnsi"/>
          <w:sz w:val="26"/>
          <w:szCs w:val="26"/>
        </w:rPr>
      </w:pPr>
      <w:r>
        <w:rPr>
          <w:rFonts w:asciiTheme="majorHAnsi" w:hAnsiTheme="majorHAnsi" w:cstheme="majorHAnsi"/>
          <w:noProof/>
          <w:sz w:val="26"/>
          <w:szCs w:val="26"/>
          <w:lang w:eastAsia="en-US" w:bidi="ar-SA"/>
        </w:rPr>
        <w:drawing>
          <wp:inline distT="0" distB="0" distL="0" distR="0" wp14:anchorId="1B23F743" wp14:editId="16E1AABC">
            <wp:extent cx="5715000" cy="3225800"/>
            <wp:effectExtent l="0" t="0" r="0" b="0"/>
            <wp:docPr id="11" name="Picture 11" descr="MacOSX:Users:tund:Desktop:Screen shot 2011-04-26 at 5.15.44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OSX:Users:tund:Desktop:Screen shot 2011-04-26 at 5.15.44 PM.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3225800"/>
                    </a:xfrm>
                    <a:prstGeom prst="rect">
                      <a:avLst/>
                    </a:prstGeom>
                    <a:noFill/>
                    <a:ln>
                      <a:noFill/>
                    </a:ln>
                  </pic:spPr>
                </pic:pic>
              </a:graphicData>
            </a:graphic>
          </wp:inline>
        </w:drawing>
      </w:r>
    </w:p>
    <w:p w14:paraId="46AD7E11" w14:textId="4578F70A" w:rsidR="009D4F8D" w:rsidRPr="00EC62E4" w:rsidRDefault="00EC62E4" w:rsidP="005B5ADA">
      <w:pPr>
        <w:spacing w:beforeLines="60" w:before="144" w:afterLines="60" w:after="144" w:line="312" w:lineRule="auto"/>
        <w:jc w:val="center"/>
        <w:rPr>
          <w:rFonts w:asciiTheme="majorHAnsi" w:hAnsiTheme="majorHAnsi" w:cstheme="majorHAnsi"/>
          <w:szCs w:val="26"/>
        </w:rPr>
      </w:pPr>
      <w:r w:rsidRPr="00EC62E4">
        <w:rPr>
          <w:rFonts w:asciiTheme="majorHAnsi" w:hAnsiTheme="majorHAnsi" w:cstheme="majorHAnsi"/>
          <w:szCs w:val="26"/>
        </w:rPr>
        <w:t>Hình 7.</w:t>
      </w:r>
      <w:r w:rsidR="000D02EF" w:rsidRPr="00EC62E4">
        <w:rPr>
          <w:rFonts w:asciiTheme="majorHAnsi" w:hAnsiTheme="majorHAnsi" w:cstheme="majorHAnsi"/>
          <w:szCs w:val="26"/>
        </w:rPr>
        <w:t xml:space="preserve"> </w:t>
      </w:r>
      <w:r w:rsidR="00035201" w:rsidRPr="00EC62E4">
        <w:rPr>
          <w:rFonts w:asciiTheme="majorHAnsi" w:hAnsiTheme="majorHAnsi" w:cstheme="majorHAnsi"/>
          <w:szCs w:val="26"/>
        </w:rPr>
        <w:t>Các bước di chuyển</w:t>
      </w:r>
    </w:p>
    <w:p w14:paraId="08CA28CC" w14:textId="77777777" w:rsidR="000F1D95" w:rsidRPr="000F1D95" w:rsidRDefault="000F1D95" w:rsidP="005B5ADA">
      <w:pPr>
        <w:numPr>
          <w:ilvl w:val="0"/>
          <w:numId w:val="12"/>
        </w:numPr>
        <w:tabs>
          <w:tab w:val="clear" w:pos="720"/>
        </w:tabs>
        <w:spacing w:beforeLines="60" w:before="144" w:afterLines="60" w:after="144" w:line="312" w:lineRule="auto"/>
        <w:ind w:left="1260" w:hanging="540"/>
        <w:rPr>
          <w:rFonts w:asciiTheme="majorHAnsi" w:hAnsiTheme="majorHAnsi" w:cstheme="majorHAnsi"/>
          <w:sz w:val="26"/>
          <w:szCs w:val="26"/>
        </w:rPr>
      </w:pPr>
      <w:r w:rsidRPr="000F1D95">
        <w:rPr>
          <w:rFonts w:asciiTheme="majorHAnsi" w:hAnsiTheme="majorHAnsi" w:cstheme="majorHAnsi"/>
          <w:sz w:val="26"/>
          <w:szCs w:val="26"/>
        </w:rPr>
        <w:t>Để di chuyển đến trạng thái trước đó hoặc kế tiếp, nhấn nút Prev hoặc Next. Để di chuyển đến trạng thái bất kỳ sau khi thực hiện một loạt các action, lựa chọn trên movelist bên phải khung hiển thị.</w:t>
      </w:r>
    </w:p>
    <w:p w14:paraId="4E8BCCAF" w14:textId="0557FA52" w:rsidR="000F1D95" w:rsidRPr="000F1D95" w:rsidRDefault="00184749" w:rsidP="005B5ADA">
      <w:pPr>
        <w:pStyle w:val="Heading2"/>
        <w:spacing w:beforeLines="60" w:before="144" w:afterLines="60" w:after="144" w:line="312" w:lineRule="auto"/>
      </w:pPr>
      <w:bookmarkStart w:id="16" w:name="_Toc165457829"/>
      <w:r>
        <w:t>3.3.</w:t>
      </w:r>
      <w:r>
        <w:tab/>
      </w:r>
      <w:r w:rsidR="000F1D95" w:rsidRPr="000F1D95">
        <w:t>Architecture</w:t>
      </w:r>
      <w:bookmarkEnd w:id="16"/>
    </w:p>
    <w:p w14:paraId="643846B7" w14:textId="77777777" w:rsidR="000F1D95" w:rsidRPr="000F1D95" w:rsidRDefault="000F1D95" w:rsidP="005B5ADA">
      <w:pPr>
        <w:spacing w:beforeLines="60" w:before="144" w:afterLines="60" w:after="144" w:line="312" w:lineRule="auto"/>
        <w:rPr>
          <w:rFonts w:asciiTheme="majorHAnsi" w:hAnsiTheme="majorHAnsi" w:cstheme="majorHAnsi"/>
          <w:sz w:val="26"/>
          <w:szCs w:val="26"/>
        </w:rPr>
      </w:pPr>
      <w:r w:rsidRPr="000F1D95">
        <w:rPr>
          <w:rFonts w:asciiTheme="majorHAnsi" w:hAnsiTheme="majorHAnsi" w:cstheme="majorHAnsi"/>
          <w:sz w:val="26"/>
          <w:szCs w:val="26"/>
        </w:rPr>
        <w:t>GUI trong chương trình sử dụng java swing theo pattern MVC:</w:t>
      </w:r>
    </w:p>
    <w:p w14:paraId="5DFDBEF5" w14:textId="77777777" w:rsidR="000F1D95" w:rsidRPr="000F1D95" w:rsidRDefault="000F1D95" w:rsidP="005B5ADA">
      <w:pPr>
        <w:numPr>
          <w:ilvl w:val="0"/>
          <w:numId w:val="13"/>
        </w:numPr>
        <w:tabs>
          <w:tab w:val="clear" w:pos="720"/>
        </w:tabs>
        <w:spacing w:beforeLines="60" w:before="144" w:afterLines="60" w:after="144" w:line="312" w:lineRule="auto"/>
        <w:ind w:left="1260" w:hanging="540"/>
        <w:rPr>
          <w:rFonts w:asciiTheme="majorHAnsi" w:hAnsiTheme="majorHAnsi" w:cstheme="majorHAnsi"/>
          <w:sz w:val="26"/>
          <w:szCs w:val="26"/>
        </w:rPr>
      </w:pPr>
      <w:r w:rsidRPr="000F1D95">
        <w:rPr>
          <w:rFonts w:asciiTheme="majorHAnsi" w:hAnsiTheme="majorHAnsi" w:cstheme="majorHAnsi"/>
          <w:sz w:val="26"/>
          <w:szCs w:val="26"/>
        </w:rPr>
        <w:t>Model: class Card mô hình hóa mỗi quân bài theo rank và suit của nó.</w:t>
      </w:r>
    </w:p>
    <w:p w14:paraId="6A93AD18" w14:textId="77777777" w:rsidR="000F1D95" w:rsidRPr="000F1D95" w:rsidRDefault="000F1D95" w:rsidP="005B5ADA">
      <w:pPr>
        <w:numPr>
          <w:ilvl w:val="0"/>
          <w:numId w:val="13"/>
        </w:numPr>
        <w:tabs>
          <w:tab w:val="clear" w:pos="720"/>
        </w:tabs>
        <w:spacing w:beforeLines="60" w:before="144" w:afterLines="60" w:after="144" w:line="312" w:lineRule="auto"/>
        <w:ind w:left="1260" w:hanging="540"/>
        <w:rPr>
          <w:rFonts w:asciiTheme="majorHAnsi" w:hAnsiTheme="majorHAnsi" w:cstheme="majorHAnsi"/>
          <w:sz w:val="26"/>
          <w:szCs w:val="26"/>
        </w:rPr>
      </w:pPr>
      <w:r w:rsidRPr="000F1D95">
        <w:rPr>
          <w:rFonts w:asciiTheme="majorHAnsi" w:hAnsiTheme="majorHAnsi" w:cstheme="majorHAnsi"/>
          <w:sz w:val="26"/>
          <w:szCs w:val="26"/>
        </w:rPr>
        <w:t>Control: điều khiển quá trình hiển thị ván bài (môi trường), cụ thể là các trạng thái môi trường qua một số hành động được lựa chọn bởi người dùng.</w:t>
      </w:r>
    </w:p>
    <w:p w14:paraId="3E6467BB" w14:textId="77777777" w:rsidR="000F1D95" w:rsidRPr="000F1D95" w:rsidRDefault="000F1D95" w:rsidP="005B5ADA">
      <w:pPr>
        <w:numPr>
          <w:ilvl w:val="0"/>
          <w:numId w:val="13"/>
        </w:numPr>
        <w:tabs>
          <w:tab w:val="clear" w:pos="720"/>
        </w:tabs>
        <w:spacing w:beforeLines="60" w:before="144" w:afterLines="60" w:after="144" w:line="312" w:lineRule="auto"/>
        <w:ind w:left="1260" w:hanging="540"/>
        <w:rPr>
          <w:rFonts w:asciiTheme="majorHAnsi" w:hAnsiTheme="majorHAnsi" w:cstheme="majorHAnsi"/>
          <w:sz w:val="26"/>
          <w:szCs w:val="26"/>
        </w:rPr>
      </w:pPr>
      <w:r w:rsidRPr="000F1D95">
        <w:rPr>
          <w:rFonts w:asciiTheme="majorHAnsi" w:hAnsiTheme="majorHAnsi" w:cstheme="majorHAnsi"/>
          <w:sz w:val="26"/>
          <w:szCs w:val="26"/>
        </w:rPr>
        <w:t>View: tải và hiển thị các hình ảnh về quân bài lên khung nhìn.</w:t>
      </w:r>
    </w:p>
    <w:p w14:paraId="2CEC4DFF" w14:textId="77777777" w:rsidR="00A0559D" w:rsidRDefault="00A0559D" w:rsidP="005B5ADA">
      <w:pPr>
        <w:pStyle w:val="ListParagraph"/>
        <w:spacing w:beforeLines="60" w:before="144" w:afterLines="60" w:after="144" w:line="312" w:lineRule="auto"/>
        <w:ind w:left="0"/>
        <w:rPr>
          <w:rFonts w:asciiTheme="majorHAnsi" w:hAnsiTheme="majorHAnsi" w:cstheme="majorHAnsi"/>
          <w:sz w:val="26"/>
          <w:szCs w:val="26"/>
        </w:rPr>
      </w:pPr>
      <w:r>
        <w:rPr>
          <w:rFonts w:asciiTheme="majorHAnsi" w:hAnsiTheme="majorHAnsi" w:cstheme="majorHAnsi"/>
          <w:sz w:val="26"/>
          <w:szCs w:val="26"/>
        </w:rPr>
        <w:t>Người dùng hoàn toàn có thể hiển thị biểu diễn này hoặc ẩn chúng đi. Để xác định các bước của agent, người dùng có thể chọn một move trong list hoặc đơn giản sử dụng 2 nút Next và Pre được dựng sẵn</w:t>
      </w:r>
    </w:p>
    <w:p w14:paraId="0B10061B" w14:textId="77777777" w:rsidR="00796021" w:rsidRDefault="00796021" w:rsidP="005B5ADA">
      <w:pPr>
        <w:pStyle w:val="ListParagraph"/>
        <w:spacing w:beforeLines="60" w:before="144" w:afterLines="60" w:after="144" w:line="312" w:lineRule="auto"/>
        <w:ind w:left="0"/>
        <w:rPr>
          <w:rFonts w:asciiTheme="majorHAnsi" w:hAnsiTheme="majorHAnsi" w:cstheme="majorHAnsi"/>
          <w:sz w:val="26"/>
          <w:szCs w:val="26"/>
        </w:rPr>
      </w:pPr>
    </w:p>
    <w:p w14:paraId="00C6F262" w14:textId="77777777" w:rsidR="00796021" w:rsidRDefault="00796021" w:rsidP="005B5ADA">
      <w:pPr>
        <w:pStyle w:val="ListParagraph"/>
        <w:spacing w:beforeLines="60" w:before="144" w:afterLines="60" w:after="144" w:line="312" w:lineRule="auto"/>
        <w:ind w:left="0"/>
        <w:rPr>
          <w:rFonts w:asciiTheme="majorHAnsi" w:hAnsiTheme="majorHAnsi" w:cstheme="majorHAnsi"/>
          <w:sz w:val="26"/>
          <w:szCs w:val="26"/>
        </w:rPr>
      </w:pPr>
    </w:p>
    <w:p w14:paraId="6B4D5265" w14:textId="77777777" w:rsidR="00796021" w:rsidRDefault="00796021" w:rsidP="005B5ADA">
      <w:pPr>
        <w:pStyle w:val="ListParagraph"/>
        <w:spacing w:beforeLines="60" w:before="144" w:afterLines="60" w:after="144" w:line="312" w:lineRule="auto"/>
        <w:ind w:left="0"/>
        <w:rPr>
          <w:rFonts w:asciiTheme="majorHAnsi" w:hAnsiTheme="majorHAnsi" w:cstheme="majorHAnsi"/>
          <w:sz w:val="26"/>
          <w:szCs w:val="26"/>
        </w:rPr>
      </w:pPr>
    </w:p>
    <w:p w14:paraId="105EE0C2" w14:textId="21F93197" w:rsidR="00796021" w:rsidRPr="00796021" w:rsidRDefault="00796021" w:rsidP="00796021">
      <w:pPr>
        <w:pStyle w:val="Heading1"/>
        <w:spacing w:line="312" w:lineRule="auto"/>
        <w:rPr>
          <w:lang w:val="vi-VN"/>
        </w:rPr>
      </w:pPr>
      <w:bookmarkStart w:id="17" w:name="_Toc165457830"/>
      <w:r w:rsidRPr="00796021">
        <w:rPr>
          <w:lang w:val="vi-VN"/>
        </w:rPr>
        <w:t>4.</w:t>
      </w:r>
      <w:r w:rsidRPr="00796021">
        <w:rPr>
          <w:lang w:val="vi-VN"/>
        </w:rPr>
        <w:tab/>
        <w:t>Kết quả thực nghiệm</w:t>
      </w:r>
      <w:bookmarkEnd w:id="17"/>
    </w:p>
    <w:p w14:paraId="6FF04046" w14:textId="28A1B524" w:rsidR="00796021" w:rsidRDefault="007A4B31" w:rsidP="00D01C6F">
      <w:pPr>
        <w:pStyle w:val="ListParagraph"/>
        <w:spacing w:beforeLines="60" w:before="144" w:afterLines="60" w:after="144" w:line="312" w:lineRule="auto"/>
        <w:ind w:left="0"/>
        <w:rPr>
          <w:rFonts w:asciiTheme="majorHAnsi" w:hAnsiTheme="majorHAnsi" w:cstheme="majorHAnsi"/>
          <w:sz w:val="26"/>
          <w:szCs w:val="26"/>
          <w:lang w:val="vi-VN"/>
        </w:rPr>
      </w:pPr>
      <w:r>
        <w:rPr>
          <w:rFonts w:asciiTheme="majorHAnsi" w:hAnsiTheme="majorHAnsi" w:cstheme="majorHAnsi"/>
          <w:sz w:val="26"/>
          <w:szCs w:val="26"/>
          <w:lang w:val="vi-VN"/>
        </w:rPr>
        <w:t>Chương trình được thử nghiệm trên bộ dữ liệu gồm 32000 trò chơi. Trong số đó:</w:t>
      </w:r>
      <w:r w:rsidR="005168C6">
        <w:rPr>
          <w:rFonts w:asciiTheme="majorHAnsi" w:hAnsiTheme="majorHAnsi" w:cstheme="majorHAnsi"/>
          <w:sz w:val="26"/>
          <w:szCs w:val="26"/>
          <w:lang w:val="vi-VN"/>
        </w:rPr>
        <w:t xml:space="preserve"> 317</w:t>
      </w:r>
      <w:r>
        <w:rPr>
          <w:rFonts w:asciiTheme="majorHAnsi" w:hAnsiTheme="majorHAnsi" w:cstheme="majorHAnsi"/>
          <w:sz w:val="26"/>
          <w:szCs w:val="26"/>
          <w:lang w:val="vi-VN"/>
        </w:rPr>
        <w:t>00 là tìm ra được lời giải (99.06</w:t>
      </w:r>
      <w:r w:rsidR="00E53ED6">
        <w:rPr>
          <w:rFonts w:asciiTheme="majorHAnsi" w:hAnsiTheme="majorHAnsi" w:cstheme="majorHAnsi"/>
          <w:sz w:val="26"/>
          <w:szCs w:val="26"/>
          <w:lang w:val="vi-VN"/>
        </w:rPr>
        <w:t xml:space="preserve">%), </w:t>
      </w:r>
      <w:r>
        <w:rPr>
          <w:rFonts w:asciiTheme="majorHAnsi" w:hAnsiTheme="majorHAnsi" w:cstheme="majorHAnsi"/>
          <w:sz w:val="26"/>
          <w:szCs w:val="26"/>
          <w:lang w:val="vi-VN"/>
        </w:rPr>
        <w:t xml:space="preserve"> </w:t>
      </w:r>
      <w:r w:rsidR="0095461D">
        <w:rPr>
          <w:rFonts w:asciiTheme="majorHAnsi" w:hAnsiTheme="majorHAnsi" w:cstheme="majorHAnsi"/>
          <w:sz w:val="26"/>
          <w:szCs w:val="26"/>
          <w:lang w:val="vi-VN"/>
        </w:rPr>
        <w:t>2</w:t>
      </w:r>
      <w:r w:rsidR="00193D0C">
        <w:rPr>
          <w:rFonts w:asciiTheme="majorHAnsi" w:hAnsiTheme="majorHAnsi" w:cstheme="majorHAnsi"/>
          <w:sz w:val="26"/>
          <w:szCs w:val="26"/>
          <w:lang w:val="vi-VN"/>
        </w:rPr>
        <w:t xml:space="preserve">91 </w:t>
      </w:r>
      <w:r>
        <w:rPr>
          <w:rFonts w:asciiTheme="majorHAnsi" w:hAnsiTheme="majorHAnsi" w:cstheme="majorHAnsi"/>
          <w:sz w:val="26"/>
          <w:szCs w:val="26"/>
          <w:lang w:val="vi-VN"/>
        </w:rPr>
        <w:t>là không có lời giải (</w:t>
      </w:r>
      <w:r w:rsidR="00CB4E84">
        <w:rPr>
          <w:rFonts w:asciiTheme="majorHAnsi" w:hAnsiTheme="majorHAnsi" w:cstheme="majorHAnsi"/>
          <w:sz w:val="26"/>
          <w:szCs w:val="26"/>
          <w:lang w:val="vi-VN"/>
        </w:rPr>
        <w:t>0.91</w:t>
      </w:r>
      <w:r>
        <w:rPr>
          <w:rFonts w:asciiTheme="majorHAnsi" w:hAnsiTheme="majorHAnsi" w:cstheme="majorHAnsi"/>
          <w:sz w:val="26"/>
          <w:szCs w:val="26"/>
          <w:lang w:val="vi-VN"/>
        </w:rPr>
        <w:t xml:space="preserve">%) và </w:t>
      </w:r>
      <w:r w:rsidR="00B1487F">
        <w:rPr>
          <w:rFonts w:asciiTheme="majorHAnsi" w:hAnsiTheme="majorHAnsi" w:cstheme="majorHAnsi"/>
          <w:sz w:val="26"/>
          <w:szCs w:val="26"/>
          <w:lang w:val="vi-VN"/>
        </w:rPr>
        <w:t>9</w:t>
      </w:r>
      <w:r>
        <w:rPr>
          <w:rFonts w:asciiTheme="majorHAnsi" w:hAnsiTheme="majorHAnsi" w:cstheme="majorHAnsi"/>
          <w:sz w:val="26"/>
          <w:szCs w:val="26"/>
          <w:lang w:val="vi-VN"/>
        </w:rPr>
        <w:t xml:space="preserve"> là thời gian chạy quá lâu mà vẫn chưa tìm ra lời giải (</w:t>
      </w:r>
      <w:r w:rsidR="00822690">
        <w:rPr>
          <w:rFonts w:asciiTheme="majorHAnsi" w:hAnsiTheme="majorHAnsi" w:cstheme="majorHAnsi"/>
          <w:sz w:val="26"/>
          <w:szCs w:val="26"/>
          <w:lang w:val="vi-VN"/>
        </w:rPr>
        <w:t>0.03</w:t>
      </w:r>
      <w:r>
        <w:rPr>
          <w:rFonts w:asciiTheme="majorHAnsi" w:hAnsiTheme="majorHAnsi" w:cstheme="majorHAnsi"/>
          <w:sz w:val="26"/>
          <w:szCs w:val="26"/>
          <w:lang w:val="vi-VN"/>
        </w:rPr>
        <w:t>%).</w:t>
      </w:r>
    </w:p>
    <w:p w14:paraId="52F8B757" w14:textId="77777777" w:rsidR="005269C1" w:rsidRDefault="005269C1" w:rsidP="00D01C6F">
      <w:pPr>
        <w:pStyle w:val="ListParagraph"/>
        <w:spacing w:beforeLines="60" w:before="144" w:afterLines="60" w:after="144" w:line="312" w:lineRule="auto"/>
        <w:ind w:left="0"/>
        <w:rPr>
          <w:rFonts w:asciiTheme="majorHAnsi" w:hAnsiTheme="majorHAnsi" w:cstheme="majorHAnsi"/>
          <w:sz w:val="26"/>
          <w:szCs w:val="26"/>
          <w:lang w:val="vi-VN"/>
        </w:rPr>
      </w:pPr>
    </w:p>
    <w:p w14:paraId="530C88AB" w14:textId="36479C83" w:rsidR="00CF3325" w:rsidRDefault="007A4B31" w:rsidP="00D01C6F">
      <w:pPr>
        <w:pStyle w:val="ListParagraph"/>
        <w:spacing w:beforeLines="60" w:before="144" w:afterLines="60" w:after="144" w:line="312" w:lineRule="auto"/>
        <w:ind w:left="0"/>
        <w:rPr>
          <w:rFonts w:asciiTheme="majorHAnsi" w:hAnsiTheme="majorHAnsi" w:cstheme="majorHAnsi"/>
          <w:sz w:val="26"/>
          <w:szCs w:val="26"/>
          <w:lang w:val="vi-VN"/>
        </w:rPr>
      </w:pPr>
      <w:r w:rsidRPr="002B7EAA">
        <w:rPr>
          <w:rFonts w:asciiTheme="majorHAnsi" w:hAnsiTheme="majorHAnsi" w:cstheme="majorHAnsi"/>
          <w:i/>
          <w:sz w:val="26"/>
          <w:szCs w:val="26"/>
          <w:u w:val="single"/>
          <w:lang w:val="vi-VN"/>
        </w:rPr>
        <w:t>Ví dụ:</w:t>
      </w:r>
      <w:r>
        <w:rPr>
          <w:rFonts w:asciiTheme="majorHAnsi" w:hAnsiTheme="majorHAnsi" w:cstheme="majorHAnsi"/>
          <w:sz w:val="26"/>
          <w:szCs w:val="26"/>
          <w:lang w:val="vi-VN"/>
        </w:rPr>
        <w:t xml:space="preserve"> </w:t>
      </w:r>
      <w:r w:rsidR="00B91421">
        <w:rPr>
          <w:rFonts w:asciiTheme="majorHAnsi" w:hAnsiTheme="majorHAnsi" w:cstheme="majorHAnsi"/>
          <w:sz w:val="26"/>
          <w:szCs w:val="26"/>
          <w:lang w:val="vi-VN"/>
        </w:rPr>
        <w:t>Bốn</w:t>
      </w:r>
      <w:r w:rsidR="00CF3325">
        <w:rPr>
          <w:rFonts w:asciiTheme="majorHAnsi" w:hAnsiTheme="majorHAnsi" w:cstheme="majorHAnsi"/>
          <w:sz w:val="26"/>
          <w:szCs w:val="26"/>
          <w:lang w:val="vi-VN"/>
        </w:rPr>
        <w:t xml:space="preserve"> trạng thái trò chơi được đánh giá có độ phức tạp tìm kiếm lớ</w:t>
      </w:r>
      <w:r w:rsidR="00324C40">
        <w:rPr>
          <w:rFonts w:asciiTheme="majorHAnsi" w:hAnsiTheme="majorHAnsi" w:cstheme="majorHAnsi"/>
          <w:sz w:val="26"/>
          <w:szCs w:val="26"/>
          <w:lang w:val="vi-VN"/>
        </w:rPr>
        <w:t>n</w:t>
      </w:r>
      <w:r w:rsidR="00CF3325">
        <w:rPr>
          <w:rFonts w:asciiTheme="majorHAnsi" w:hAnsiTheme="majorHAnsi" w:cstheme="majorHAnsi"/>
          <w:sz w:val="26"/>
          <w:szCs w:val="26"/>
          <w:lang w:val="vi-VN"/>
        </w:rPr>
        <w:t>:</w:t>
      </w:r>
    </w:p>
    <w:p w14:paraId="49D7FA09" w14:textId="22E3E479" w:rsidR="007A4B31" w:rsidRDefault="007A4B31" w:rsidP="00D01C6F">
      <w:pPr>
        <w:pStyle w:val="ListParagraph"/>
        <w:spacing w:beforeLines="60" w:before="144" w:afterLines="60" w:after="144" w:line="312" w:lineRule="auto"/>
        <w:ind w:left="0"/>
        <w:rPr>
          <w:rFonts w:asciiTheme="majorHAnsi" w:hAnsiTheme="majorHAnsi" w:cstheme="majorHAnsi"/>
          <w:sz w:val="26"/>
          <w:szCs w:val="26"/>
          <w:lang w:val="vi-VN"/>
        </w:rPr>
      </w:pPr>
      <w:r>
        <w:rPr>
          <w:rFonts w:asciiTheme="majorHAnsi" w:hAnsiTheme="majorHAnsi" w:cstheme="majorHAnsi"/>
          <w:sz w:val="26"/>
          <w:szCs w:val="26"/>
          <w:lang w:val="vi-VN"/>
        </w:rPr>
        <w:t xml:space="preserve">Trò chơi có chỉ số </w:t>
      </w:r>
      <w:r w:rsidRPr="00933E77">
        <w:rPr>
          <w:rFonts w:asciiTheme="majorHAnsi" w:hAnsiTheme="majorHAnsi" w:cstheme="majorHAnsi"/>
          <w:b/>
          <w:sz w:val="26"/>
          <w:szCs w:val="26"/>
          <w:lang w:val="vi-VN"/>
        </w:rPr>
        <w:t>#31465</w:t>
      </w:r>
      <w:r>
        <w:rPr>
          <w:rFonts w:asciiTheme="majorHAnsi" w:hAnsiTheme="majorHAnsi" w:cstheme="majorHAnsi"/>
          <w:sz w:val="26"/>
          <w:szCs w:val="26"/>
          <w:lang w:val="vi-VN"/>
        </w:rPr>
        <w:t>:</w:t>
      </w:r>
    </w:p>
    <w:p w14:paraId="26F0584B" w14:textId="15AE4A25" w:rsidR="007A4B31" w:rsidRDefault="00B77528" w:rsidP="00794FC4">
      <w:pPr>
        <w:pStyle w:val="ListParagraph"/>
        <w:numPr>
          <w:ilvl w:val="0"/>
          <w:numId w:val="13"/>
        </w:numPr>
        <w:spacing w:beforeLines="60" w:before="144" w:afterLines="60" w:after="144" w:line="312" w:lineRule="auto"/>
        <w:rPr>
          <w:rFonts w:asciiTheme="majorHAnsi" w:hAnsiTheme="majorHAnsi" w:cstheme="majorHAnsi"/>
          <w:sz w:val="26"/>
          <w:szCs w:val="26"/>
          <w:lang w:val="vi-VN"/>
        </w:rPr>
      </w:pPr>
      <w:r>
        <w:rPr>
          <w:rFonts w:asciiTheme="majorHAnsi" w:hAnsiTheme="majorHAnsi" w:cstheme="majorHAnsi"/>
          <w:sz w:val="26"/>
          <w:szCs w:val="26"/>
          <w:lang w:val="vi-VN"/>
        </w:rPr>
        <w:t xml:space="preserve">Thời gian tìm kiếm: </w:t>
      </w:r>
      <w:r w:rsidR="003E2026">
        <w:rPr>
          <w:rFonts w:asciiTheme="majorHAnsi" w:hAnsiTheme="majorHAnsi" w:cstheme="majorHAnsi"/>
          <w:sz w:val="26"/>
          <w:szCs w:val="26"/>
          <w:lang w:val="vi-VN"/>
        </w:rPr>
        <w:t>2.7</w:t>
      </w:r>
    </w:p>
    <w:p w14:paraId="681FA28E" w14:textId="49F8F48E" w:rsidR="00794FC4" w:rsidRDefault="00DE7D0A" w:rsidP="00794FC4">
      <w:pPr>
        <w:pStyle w:val="ListParagraph"/>
        <w:numPr>
          <w:ilvl w:val="0"/>
          <w:numId w:val="13"/>
        </w:numPr>
        <w:spacing w:beforeLines="60" w:before="144" w:afterLines="60" w:after="144" w:line="312" w:lineRule="auto"/>
        <w:rPr>
          <w:rFonts w:asciiTheme="majorHAnsi" w:hAnsiTheme="majorHAnsi" w:cstheme="majorHAnsi"/>
          <w:sz w:val="26"/>
          <w:szCs w:val="26"/>
          <w:lang w:val="vi-VN"/>
        </w:rPr>
      </w:pPr>
      <w:r>
        <w:rPr>
          <w:rFonts w:asciiTheme="majorHAnsi" w:hAnsiTheme="majorHAnsi" w:cstheme="majorHAnsi"/>
          <w:sz w:val="26"/>
          <w:szCs w:val="26"/>
          <w:lang w:val="vi-VN"/>
        </w:rPr>
        <w:t>Số lượng bước đi:</w:t>
      </w:r>
      <w:r w:rsidR="003E2026">
        <w:rPr>
          <w:rFonts w:asciiTheme="majorHAnsi" w:hAnsiTheme="majorHAnsi" w:cstheme="majorHAnsi"/>
          <w:sz w:val="26"/>
          <w:szCs w:val="26"/>
          <w:lang w:val="vi-VN"/>
        </w:rPr>
        <w:t xml:space="preserve"> </w:t>
      </w:r>
      <w:r w:rsidR="005B4F15">
        <w:rPr>
          <w:rFonts w:asciiTheme="majorHAnsi" w:hAnsiTheme="majorHAnsi" w:cstheme="majorHAnsi"/>
          <w:sz w:val="26"/>
          <w:szCs w:val="26"/>
          <w:lang w:val="vi-VN"/>
        </w:rPr>
        <w:t xml:space="preserve">149 bước, tính cả các bước </w:t>
      </w:r>
      <w:r w:rsidR="00D12D2D">
        <w:rPr>
          <w:rFonts w:asciiTheme="majorHAnsi" w:hAnsiTheme="majorHAnsi" w:cstheme="majorHAnsi"/>
          <w:sz w:val="26"/>
          <w:szCs w:val="26"/>
          <w:lang w:val="vi-VN"/>
        </w:rPr>
        <w:t>thực hiện</w:t>
      </w:r>
      <w:r w:rsidR="005B4F15">
        <w:rPr>
          <w:rFonts w:asciiTheme="majorHAnsi" w:hAnsiTheme="majorHAnsi" w:cstheme="majorHAnsi"/>
          <w:sz w:val="26"/>
          <w:szCs w:val="26"/>
          <w:lang w:val="vi-VN"/>
        </w:rPr>
        <w:t xml:space="preserve"> tự động.</w:t>
      </w:r>
    </w:p>
    <w:p w14:paraId="0876124A" w14:textId="7D1DF177" w:rsidR="00737C9A" w:rsidRDefault="00737C9A" w:rsidP="00794FC4">
      <w:pPr>
        <w:pStyle w:val="ListParagraph"/>
        <w:numPr>
          <w:ilvl w:val="0"/>
          <w:numId w:val="13"/>
        </w:numPr>
        <w:spacing w:beforeLines="60" w:before="144" w:afterLines="60" w:after="144" w:line="312" w:lineRule="auto"/>
        <w:rPr>
          <w:rFonts w:asciiTheme="majorHAnsi" w:hAnsiTheme="majorHAnsi" w:cstheme="majorHAnsi"/>
          <w:sz w:val="26"/>
          <w:szCs w:val="26"/>
          <w:lang w:val="vi-VN"/>
        </w:rPr>
      </w:pPr>
      <w:r>
        <w:rPr>
          <w:rFonts w:asciiTheme="majorHAnsi" w:hAnsiTheme="majorHAnsi" w:cstheme="majorHAnsi"/>
          <w:sz w:val="26"/>
          <w:szCs w:val="26"/>
          <w:lang w:val="vi-VN"/>
        </w:rPr>
        <w:t>Số lượng bước ít nhất hiện tại là:</w:t>
      </w:r>
      <w:r w:rsidR="007106BE">
        <w:rPr>
          <w:rFonts w:asciiTheme="majorHAnsi" w:hAnsiTheme="majorHAnsi" w:cstheme="majorHAnsi"/>
          <w:sz w:val="26"/>
          <w:szCs w:val="26"/>
          <w:lang w:val="vi-VN"/>
        </w:rPr>
        <w:t xml:space="preserve"> 52, chưa tính các bước tự động</w:t>
      </w:r>
      <w:r w:rsidR="00BF7000">
        <w:rPr>
          <w:rFonts w:asciiTheme="majorHAnsi" w:hAnsiTheme="majorHAnsi" w:cstheme="majorHAnsi"/>
          <w:sz w:val="26"/>
          <w:szCs w:val="26"/>
          <w:lang w:val="vi-VN"/>
        </w:rPr>
        <w:t>.</w:t>
      </w:r>
    </w:p>
    <w:p w14:paraId="7BFDA61A" w14:textId="438BCB02" w:rsidR="00DE7D0A" w:rsidRDefault="000012E2" w:rsidP="00CF3325">
      <w:pPr>
        <w:spacing w:beforeLines="60" w:before="144" w:afterLines="60" w:after="144" w:line="312" w:lineRule="auto"/>
        <w:rPr>
          <w:rFonts w:asciiTheme="majorHAnsi" w:hAnsiTheme="majorHAnsi" w:cstheme="majorHAnsi"/>
          <w:sz w:val="26"/>
          <w:szCs w:val="26"/>
          <w:lang w:val="vi-VN"/>
        </w:rPr>
      </w:pPr>
      <w:r>
        <w:rPr>
          <w:rFonts w:asciiTheme="majorHAnsi" w:hAnsiTheme="majorHAnsi" w:cstheme="majorHAnsi"/>
          <w:sz w:val="26"/>
          <w:szCs w:val="26"/>
          <w:lang w:val="vi-VN"/>
        </w:rPr>
        <w:t xml:space="preserve">Trò chơi có chỉ số </w:t>
      </w:r>
      <w:r w:rsidRPr="000012E2">
        <w:rPr>
          <w:rFonts w:asciiTheme="majorHAnsi" w:hAnsiTheme="majorHAnsi" w:cstheme="majorHAnsi"/>
          <w:b/>
          <w:sz w:val="26"/>
          <w:szCs w:val="26"/>
          <w:lang w:val="vi-VN"/>
        </w:rPr>
        <w:t>#29596</w:t>
      </w:r>
      <w:r>
        <w:rPr>
          <w:rFonts w:asciiTheme="majorHAnsi" w:hAnsiTheme="majorHAnsi" w:cstheme="majorHAnsi"/>
          <w:sz w:val="26"/>
          <w:szCs w:val="26"/>
          <w:lang w:val="vi-VN"/>
        </w:rPr>
        <w:t>:</w:t>
      </w:r>
    </w:p>
    <w:p w14:paraId="2D08BEC8" w14:textId="6BD77DB1" w:rsidR="000012E2" w:rsidRPr="000012E2" w:rsidRDefault="000012E2" w:rsidP="000012E2">
      <w:pPr>
        <w:pStyle w:val="ListParagraph"/>
        <w:numPr>
          <w:ilvl w:val="0"/>
          <w:numId w:val="13"/>
        </w:numPr>
        <w:spacing w:beforeLines="60" w:before="144" w:afterLines="60" w:after="144" w:line="312" w:lineRule="auto"/>
        <w:rPr>
          <w:rFonts w:asciiTheme="majorHAnsi" w:hAnsiTheme="majorHAnsi" w:cstheme="majorHAnsi"/>
          <w:sz w:val="26"/>
          <w:szCs w:val="26"/>
          <w:lang w:val="vi-VN"/>
        </w:rPr>
      </w:pPr>
      <w:r w:rsidRPr="000012E2">
        <w:rPr>
          <w:rFonts w:asciiTheme="majorHAnsi" w:hAnsiTheme="majorHAnsi" w:cstheme="majorHAnsi"/>
          <w:sz w:val="26"/>
          <w:szCs w:val="26"/>
          <w:lang w:val="vi-VN"/>
        </w:rPr>
        <w:t>Thời gian tìm kiếm: 4.3s</w:t>
      </w:r>
    </w:p>
    <w:p w14:paraId="37D60DB3" w14:textId="6E371264" w:rsidR="000012E2" w:rsidRDefault="000012E2" w:rsidP="000012E2">
      <w:pPr>
        <w:pStyle w:val="ListParagraph"/>
        <w:numPr>
          <w:ilvl w:val="0"/>
          <w:numId w:val="13"/>
        </w:numPr>
        <w:spacing w:beforeLines="60" w:before="144" w:afterLines="60" w:after="144" w:line="312" w:lineRule="auto"/>
        <w:rPr>
          <w:rFonts w:asciiTheme="majorHAnsi" w:hAnsiTheme="majorHAnsi" w:cstheme="majorHAnsi"/>
          <w:sz w:val="26"/>
          <w:szCs w:val="26"/>
          <w:lang w:val="vi-VN"/>
        </w:rPr>
      </w:pPr>
      <w:r>
        <w:rPr>
          <w:rFonts w:asciiTheme="majorHAnsi" w:hAnsiTheme="majorHAnsi" w:cstheme="majorHAnsi"/>
          <w:sz w:val="26"/>
          <w:szCs w:val="26"/>
          <w:lang w:val="vi-VN"/>
        </w:rPr>
        <w:t>Số lượng bước đi: 141 bước, tính cả các bước thực hiện tự động.</w:t>
      </w:r>
    </w:p>
    <w:p w14:paraId="21DB1717" w14:textId="1871D416" w:rsidR="008F449A" w:rsidRPr="00BF7000" w:rsidRDefault="008F449A" w:rsidP="00BF7000">
      <w:pPr>
        <w:pStyle w:val="ListParagraph"/>
        <w:numPr>
          <w:ilvl w:val="0"/>
          <w:numId w:val="13"/>
        </w:numPr>
        <w:spacing w:beforeLines="60" w:before="144" w:afterLines="60" w:after="144" w:line="312" w:lineRule="auto"/>
        <w:rPr>
          <w:rFonts w:asciiTheme="majorHAnsi" w:hAnsiTheme="majorHAnsi" w:cstheme="majorHAnsi"/>
          <w:sz w:val="26"/>
          <w:szCs w:val="26"/>
          <w:lang w:val="vi-VN"/>
        </w:rPr>
      </w:pPr>
      <w:r>
        <w:rPr>
          <w:rFonts w:asciiTheme="majorHAnsi" w:hAnsiTheme="majorHAnsi" w:cstheme="majorHAnsi"/>
          <w:sz w:val="26"/>
          <w:szCs w:val="26"/>
          <w:lang w:val="vi-VN"/>
        </w:rPr>
        <w:t>Số lượng bước ít nhất hiện tại là: 53</w:t>
      </w:r>
      <w:r w:rsidR="00BF7000">
        <w:rPr>
          <w:rFonts w:asciiTheme="majorHAnsi" w:hAnsiTheme="majorHAnsi" w:cstheme="majorHAnsi"/>
          <w:sz w:val="26"/>
          <w:szCs w:val="26"/>
          <w:lang w:val="vi-VN"/>
        </w:rPr>
        <w:t>, chưa tính các bước tự động.</w:t>
      </w:r>
    </w:p>
    <w:p w14:paraId="550BBDB7" w14:textId="2B364856" w:rsidR="00465FD2" w:rsidRDefault="00465FD2" w:rsidP="00465FD2">
      <w:pPr>
        <w:spacing w:beforeLines="60" w:before="144" w:afterLines="60" w:after="144" w:line="312" w:lineRule="auto"/>
        <w:rPr>
          <w:rFonts w:asciiTheme="majorHAnsi" w:hAnsiTheme="majorHAnsi" w:cstheme="majorHAnsi"/>
          <w:sz w:val="26"/>
          <w:szCs w:val="26"/>
          <w:lang w:val="vi-VN"/>
        </w:rPr>
      </w:pPr>
      <w:r>
        <w:rPr>
          <w:rFonts w:asciiTheme="majorHAnsi" w:hAnsiTheme="majorHAnsi" w:cstheme="majorHAnsi"/>
          <w:sz w:val="26"/>
          <w:szCs w:val="26"/>
          <w:lang w:val="vi-VN"/>
        </w:rPr>
        <w:t xml:space="preserve">Trò chơi có chỉ số </w:t>
      </w:r>
      <w:r w:rsidRPr="003451C9">
        <w:rPr>
          <w:rFonts w:asciiTheme="majorHAnsi" w:hAnsiTheme="majorHAnsi" w:cstheme="majorHAnsi"/>
          <w:b/>
          <w:sz w:val="26"/>
          <w:szCs w:val="26"/>
          <w:lang w:val="vi-VN"/>
        </w:rPr>
        <w:t>#</w:t>
      </w:r>
      <w:r w:rsidR="008F449A" w:rsidRPr="003451C9">
        <w:rPr>
          <w:rFonts w:asciiTheme="majorHAnsi" w:hAnsiTheme="majorHAnsi" w:cstheme="majorHAnsi"/>
          <w:b/>
          <w:sz w:val="26"/>
          <w:szCs w:val="26"/>
          <w:lang w:val="vi-VN"/>
        </w:rPr>
        <w:t>14212</w:t>
      </w:r>
      <w:r w:rsidR="008F449A">
        <w:rPr>
          <w:rFonts w:asciiTheme="majorHAnsi" w:hAnsiTheme="majorHAnsi" w:cstheme="majorHAnsi"/>
          <w:sz w:val="26"/>
          <w:szCs w:val="26"/>
          <w:lang w:val="vi-VN"/>
        </w:rPr>
        <w:t>:</w:t>
      </w:r>
    </w:p>
    <w:p w14:paraId="7CCEF913" w14:textId="16B577CC" w:rsidR="008F449A" w:rsidRPr="008F449A" w:rsidRDefault="008F449A" w:rsidP="008F449A">
      <w:pPr>
        <w:pStyle w:val="ListParagraph"/>
        <w:numPr>
          <w:ilvl w:val="0"/>
          <w:numId w:val="13"/>
        </w:numPr>
        <w:spacing w:beforeLines="60" w:before="144" w:afterLines="60" w:after="144" w:line="312" w:lineRule="auto"/>
        <w:rPr>
          <w:rFonts w:asciiTheme="majorHAnsi" w:hAnsiTheme="majorHAnsi" w:cstheme="majorHAnsi"/>
          <w:sz w:val="26"/>
          <w:szCs w:val="26"/>
          <w:lang w:val="vi-VN"/>
        </w:rPr>
      </w:pPr>
      <w:r w:rsidRPr="008F449A">
        <w:rPr>
          <w:rFonts w:asciiTheme="majorHAnsi" w:hAnsiTheme="majorHAnsi" w:cstheme="majorHAnsi"/>
          <w:sz w:val="26"/>
          <w:szCs w:val="26"/>
          <w:lang w:val="vi-VN"/>
        </w:rPr>
        <w:t>Thời gian tìm kiếm: 2.2s</w:t>
      </w:r>
    </w:p>
    <w:p w14:paraId="224D9E0F" w14:textId="6599643B" w:rsidR="008F449A" w:rsidRDefault="008F449A" w:rsidP="008F449A">
      <w:pPr>
        <w:pStyle w:val="ListParagraph"/>
        <w:numPr>
          <w:ilvl w:val="0"/>
          <w:numId w:val="13"/>
        </w:numPr>
        <w:spacing w:beforeLines="60" w:before="144" w:afterLines="60" w:after="144" w:line="312" w:lineRule="auto"/>
        <w:rPr>
          <w:rFonts w:asciiTheme="majorHAnsi" w:hAnsiTheme="majorHAnsi" w:cstheme="majorHAnsi"/>
          <w:sz w:val="26"/>
          <w:szCs w:val="26"/>
          <w:lang w:val="vi-VN"/>
        </w:rPr>
      </w:pPr>
      <w:r>
        <w:rPr>
          <w:rFonts w:asciiTheme="majorHAnsi" w:hAnsiTheme="majorHAnsi" w:cstheme="majorHAnsi"/>
          <w:sz w:val="26"/>
          <w:szCs w:val="26"/>
          <w:lang w:val="vi-VN"/>
        </w:rPr>
        <w:t>Số lượng bước đi: 120 bướ</w:t>
      </w:r>
      <w:r w:rsidR="00CC3154">
        <w:rPr>
          <w:rFonts w:asciiTheme="majorHAnsi" w:hAnsiTheme="majorHAnsi" w:cstheme="majorHAnsi"/>
          <w:sz w:val="26"/>
          <w:szCs w:val="26"/>
          <w:lang w:val="vi-VN"/>
        </w:rPr>
        <w:t>c, tính cả các bước thực hiện tự động.</w:t>
      </w:r>
    </w:p>
    <w:p w14:paraId="21D89907" w14:textId="77777777" w:rsidR="00BF7000" w:rsidRDefault="00CC3154" w:rsidP="00BF7000">
      <w:pPr>
        <w:pStyle w:val="ListParagraph"/>
        <w:numPr>
          <w:ilvl w:val="0"/>
          <w:numId w:val="13"/>
        </w:numPr>
        <w:spacing w:beforeLines="60" w:before="144" w:afterLines="60" w:after="144" w:line="312" w:lineRule="auto"/>
        <w:rPr>
          <w:rFonts w:asciiTheme="majorHAnsi" w:hAnsiTheme="majorHAnsi" w:cstheme="majorHAnsi"/>
          <w:sz w:val="26"/>
          <w:szCs w:val="26"/>
          <w:lang w:val="vi-VN"/>
        </w:rPr>
      </w:pPr>
      <w:r>
        <w:rPr>
          <w:rFonts w:asciiTheme="majorHAnsi" w:hAnsiTheme="majorHAnsi" w:cstheme="majorHAnsi"/>
          <w:sz w:val="26"/>
          <w:szCs w:val="26"/>
          <w:lang w:val="vi-VN"/>
        </w:rPr>
        <w:t>Số lượng bước ít nhất hiện tại là:</w:t>
      </w:r>
      <w:r w:rsidR="00BF7000">
        <w:rPr>
          <w:rFonts w:asciiTheme="majorHAnsi" w:hAnsiTheme="majorHAnsi" w:cstheme="majorHAnsi"/>
          <w:sz w:val="26"/>
          <w:szCs w:val="26"/>
          <w:lang w:val="vi-VN"/>
        </w:rPr>
        <w:t xml:space="preserve"> 52, chưa tính các bước tự động.</w:t>
      </w:r>
    </w:p>
    <w:p w14:paraId="7F40276A" w14:textId="77777777" w:rsidR="0027285C" w:rsidRDefault="0027285C" w:rsidP="0027285C">
      <w:pPr>
        <w:spacing w:beforeLines="60" w:before="144" w:afterLines="60" w:after="144" w:line="312" w:lineRule="auto"/>
        <w:rPr>
          <w:rFonts w:asciiTheme="majorHAnsi" w:hAnsiTheme="majorHAnsi" w:cstheme="majorHAnsi"/>
          <w:sz w:val="26"/>
          <w:szCs w:val="26"/>
          <w:lang w:val="vi-VN"/>
        </w:rPr>
      </w:pPr>
      <w:r>
        <w:rPr>
          <w:rFonts w:asciiTheme="majorHAnsi" w:hAnsiTheme="majorHAnsi" w:cstheme="majorHAnsi"/>
          <w:sz w:val="26"/>
          <w:szCs w:val="26"/>
          <w:lang w:val="vi-VN"/>
        </w:rPr>
        <w:t xml:space="preserve">Trò chơi có chỉ số </w:t>
      </w:r>
      <w:r w:rsidRPr="006665C7">
        <w:rPr>
          <w:rFonts w:asciiTheme="majorHAnsi" w:hAnsiTheme="majorHAnsi" w:cstheme="majorHAnsi"/>
          <w:b/>
          <w:sz w:val="26"/>
          <w:szCs w:val="26"/>
          <w:lang w:val="vi-VN"/>
        </w:rPr>
        <w:t>#11982</w:t>
      </w:r>
      <w:r>
        <w:rPr>
          <w:rFonts w:asciiTheme="majorHAnsi" w:hAnsiTheme="majorHAnsi" w:cstheme="majorHAnsi"/>
          <w:sz w:val="26"/>
          <w:szCs w:val="26"/>
          <w:lang w:val="vi-VN"/>
        </w:rPr>
        <w:t>:</w:t>
      </w:r>
    </w:p>
    <w:p w14:paraId="5B350ADD" w14:textId="77777777" w:rsidR="0027285C" w:rsidRDefault="0027285C" w:rsidP="0027285C">
      <w:pPr>
        <w:pStyle w:val="ListParagraph"/>
        <w:numPr>
          <w:ilvl w:val="0"/>
          <w:numId w:val="13"/>
        </w:numPr>
        <w:spacing w:beforeLines="60" w:before="144" w:afterLines="60" w:after="144" w:line="312" w:lineRule="auto"/>
        <w:rPr>
          <w:rFonts w:asciiTheme="majorHAnsi" w:hAnsiTheme="majorHAnsi" w:cstheme="majorHAnsi"/>
          <w:sz w:val="26"/>
          <w:szCs w:val="26"/>
          <w:lang w:val="vi-VN"/>
        </w:rPr>
      </w:pPr>
      <w:r w:rsidRPr="006665C7">
        <w:rPr>
          <w:rFonts w:asciiTheme="majorHAnsi" w:hAnsiTheme="majorHAnsi" w:cstheme="majorHAnsi"/>
          <w:sz w:val="26"/>
          <w:szCs w:val="26"/>
          <w:lang w:val="vi-VN"/>
        </w:rPr>
        <w:t>Sau 8.1s tìm kiếm thì ra không có lời giải.</w:t>
      </w:r>
    </w:p>
    <w:p w14:paraId="48A720C5" w14:textId="3AB3E157" w:rsidR="00CC3154" w:rsidRPr="008F449A" w:rsidRDefault="00CC3154" w:rsidP="00BF7000">
      <w:pPr>
        <w:pStyle w:val="ListParagraph"/>
        <w:spacing w:beforeLines="60" w:before="144" w:afterLines="60" w:after="144" w:line="312" w:lineRule="auto"/>
        <w:rPr>
          <w:rFonts w:asciiTheme="majorHAnsi" w:hAnsiTheme="majorHAnsi" w:cstheme="majorHAnsi"/>
          <w:sz w:val="26"/>
          <w:szCs w:val="26"/>
          <w:lang w:val="vi-VN"/>
        </w:rPr>
      </w:pPr>
    </w:p>
    <w:p w14:paraId="6702C6DA" w14:textId="77777777" w:rsidR="006665C7" w:rsidRPr="006665C7" w:rsidRDefault="006665C7" w:rsidP="006665C7">
      <w:pPr>
        <w:pStyle w:val="ListParagraph"/>
        <w:spacing w:beforeLines="60" w:before="144" w:afterLines="60" w:after="144" w:line="312" w:lineRule="auto"/>
        <w:rPr>
          <w:rFonts w:asciiTheme="majorHAnsi" w:hAnsiTheme="majorHAnsi" w:cstheme="majorHAnsi"/>
          <w:sz w:val="26"/>
          <w:szCs w:val="26"/>
          <w:lang w:val="vi-VN"/>
        </w:rPr>
      </w:pPr>
    </w:p>
    <w:sectPr w:rsidR="006665C7" w:rsidRPr="006665C7" w:rsidSect="00981B76">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9CBC40" w14:textId="77777777" w:rsidR="00E01854" w:rsidRDefault="00E01854" w:rsidP="00D83B08">
      <w:r>
        <w:separator/>
      </w:r>
    </w:p>
  </w:endnote>
  <w:endnote w:type="continuationSeparator" w:id="0">
    <w:p w14:paraId="1F95CB18" w14:textId="77777777" w:rsidR="00E01854" w:rsidRDefault="00E01854" w:rsidP="00D83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erif">
    <w:altName w:val="ＭＳ Ｐ明朝"/>
    <w:charset w:val="80"/>
    <w:family w:val="roman"/>
    <w:pitch w:val="variable"/>
  </w:font>
  <w:font w:name="DejaVu Sans">
    <w:altName w:val="MS Mincho"/>
    <w:charset w:val="80"/>
    <w:family w:val="auto"/>
    <w:pitch w:val="variable"/>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MS PMincho">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3893191"/>
      <w:docPartObj>
        <w:docPartGallery w:val="Page Numbers (Bottom of Page)"/>
        <w:docPartUnique/>
      </w:docPartObj>
    </w:sdtPr>
    <w:sdtEndPr/>
    <w:sdtContent>
      <w:p w14:paraId="3666D072" w14:textId="77777777" w:rsidR="00E01854" w:rsidRDefault="00E01854">
        <w:pPr>
          <w:pStyle w:val="Footer"/>
          <w:jc w:val="center"/>
        </w:pPr>
        <w:r>
          <w:fldChar w:fldCharType="begin"/>
        </w:r>
        <w:r>
          <w:instrText xml:space="preserve"> PAGE   \* MERGEFORMAT </w:instrText>
        </w:r>
        <w:r>
          <w:fldChar w:fldCharType="separate"/>
        </w:r>
        <w:r w:rsidR="00AF0E1F">
          <w:rPr>
            <w:noProof/>
          </w:rPr>
          <w:t>14</w:t>
        </w:r>
        <w:r>
          <w:rPr>
            <w:noProof/>
          </w:rPr>
          <w:fldChar w:fldCharType="end"/>
        </w:r>
      </w:p>
    </w:sdtContent>
  </w:sdt>
  <w:p w14:paraId="21577571" w14:textId="77777777" w:rsidR="00E01854" w:rsidRDefault="00E018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E175C" w14:textId="77777777" w:rsidR="00E01854" w:rsidRDefault="00E01854" w:rsidP="00D83B08">
      <w:r>
        <w:separator/>
      </w:r>
    </w:p>
  </w:footnote>
  <w:footnote w:type="continuationSeparator" w:id="0">
    <w:p w14:paraId="7408E9F8" w14:textId="77777777" w:rsidR="00E01854" w:rsidRDefault="00E01854" w:rsidP="00D83B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6E041254"/>
    <w:lvl w:ilvl="0">
      <w:start w:val="1"/>
      <w:numFmt w:val="bullet"/>
      <w:lvlText w:val="-"/>
      <w:lvlJc w:val="left"/>
      <w:pPr>
        <w:tabs>
          <w:tab w:val="num" w:pos="720"/>
        </w:tabs>
        <w:ind w:left="720" w:hanging="360"/>
      </w:pPr>
      <w:rPr>
        <w:rFonts w:ascii="Cambria" w:eastAsiaTheme="minorEastAsia" w:hAnsi="Cambria" w:cstheme="minorBidi"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10B11678"/>
    <w:multiLevelType w:val="multilevel"/>
    <w:tmpl w:val="813A0F22"/>
    <w:lvl w:ilvl="0">
      <w:start w:val="1"/>
      <w:numFmt w:val="bullet"/>
      <w:lvlText w:val="-"/>
      <w:lvlJc w:val="left"/>
      <w:pPr>
        <w:tabs>
          <w:tab w:val="num" w:pos="720"/>
        </w:tabs>
        <w:ind w:left="720" w:hanging="360"/>
      </w:pPr>
      <w:rPr>
        <w:rFonts w:ascii="Cambria" w:eastAsiaTheme="minorEastAsia" w:hAnsi="Cambria" w:cstheme="minorBidi"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24B73B39"/>
    <w:multiLevelType w:val="multilevel"/>
    <w:tmpl w:val="8F82FD2E"/>
    <w:lvl w:ilvl="0">
      <w:start w:val="1"/>
      <w:numFmt w:val="bullet"/>
      <w:lvlText w:val="-"/>
      <w:lvlJc w:val="left"/>
      <w:pPr>
        <w:tabs>
          <w:tab w:val="num" w:pos="720"/>
        </w:tabs>
        <w:ind w:left="720" w:hanging="360"/>
      </w:pPr>
      <w:rPr>
        <w:rFonts w:ascii="Cambria" w:eastAsiaTheme="minorEastAsia" w:hAnsi="Cambria" w:cstheme="minorBidi" w:hint="default"/>
      </w:rPr>
    </w:lvl>
    <w:lvl w:ilvl="1">
      <w:start w:val="1"/>
      <w:numFmt w:val="bullet"/>
      <w:lvlText w:val="+"/>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260707CD"/>
    <w:multiLevelType w:val="hybridMultilevel"/>
    <w:tmpl w:val="3D02CDC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8D14F7"/>
    <w:multiLevelType w:val="hybridMultilevel"/>
    <w:tmpl w:val="EE26CA1E"/>
    <w:lvl w:ilvl="0" w:tplc="B37AD15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33397"/>
    <w:multiLevelType w:val="hybridMultilevel"/>
    <w:tmpl w:val="2BA0E7CE"/>
    <w:lvl w:ilvl="0" w:tplc="B37AD152">
      <w:start w:val="1"/>
      <w:numFmt w:val="bullet"/>
      <w:lvlText w:val="-"/>
      <w:lvlJc w:val="left"/>
      <w:pPr>
        <w:ind w:left="3152" w:hanging="360"/>
      </w:pPr>
      <w:rPr>
        <w:rFonts w:ascii="Cambria" w:eastAsiaTheme="minorEastAsia" w:hAnsi="Cambria" w:cstheme="minorBidi" w:hint="default"/>
      </w:rPr>
    </w:lvl>
    <w:lvl w:ilvl="1" w:tplc="042A0003" w:tentative="1">
      <w:start w:val="1"/>
      <w:numFmt w:val="bullet"/>
      <w:lvlText w:val="o"/>
      <w:lvlJc w:val="left"/>
      <w:pPr>
        <w:ind w:left="3872" w:hanging="360"/>
      </w:pPr>
      <w:rPr>
        <w:rFonts w:ascii="Courier New" w:hAnsi="Courier New" w:cs="Courier New" w:hint="default"/>
      </w:rPr>
    </w:lvl>
    <w:lvl w:ilvl="2" w:tplc="042A0005" w:tentative="1">
      <w:start w:val="1"/>
      <w:numFmt w:val="bullet"/>
      <w:lvlText w:val=""/>
      <w:lvlJc w:val="left"/>
      <w:pPr>
        <w:ind w:left="4592" w:hanging="360"/>
      </w:pPr>
      <w:rPr>
        <w:rFonts w:ascii="Wingdings" w:hAnsi="Wingdings" w:hint="default"/>
      </w:rPr>
    </w:lvl>
    <w:lvl w:ilvl="3" w:tplc="042A0001" w:tentative="1">
      <w:start w:val="1"/>
      <w:numFmt w:val="bullet"/>
      <w:lvlText w:val=""/>
      <w:lvlJc w:val="left"/>
      <w:pPr>
        <w:ind w:left="5312" w:hanging="360"/>
      </w:pPr>
      <w:rPr>
        <w:rFonts w:ascii="Symbol" w:hAnsi="Symbol" w:hint="default"/>
      </w:rPr>
    </w:lvl>
    <w:lvl w:ilvl="4" w:tplc="042A0003" w:tentative="1">
      <w:start w:val="1"/>
      <w:numFmt w:val="bullet"/>
      <w:lvlText w:val="o"/>
      <w:lvlJc w:val="left"/>
      <w:pPr>
        <w:ind w:left="6032" w:hanging="360"/>
      </w:pPr>
      <w:rPr>
        <w:rFonts w:ascii="Courier New" w:hAnsi="Courier New" w:cs="Courier New" w:hint="default"/>
      </w:rPr>
    </w:lvl>
    <w:lvl w:ilvl="5" w:tplc="042A0005" w:tentative="1">
      <w:start w:val="1"/>
      <w:numFmt w:val="bullet"/>
      <w:lvlText w:val=""/>
      <w:lvlJc w:val="left"/>
      <w:pPr>
        <w:ind w:left="6752" w:hanging="360"/>
      </w:pPr>
      <w:rPr>
        <w:rFonts w:ascii="Wingdings" w:hAnsi="Wingdings" w:hint="default"/>
      </w:rPr>
    </w:lvl>
    <w:lvl w:ilvl="6" w:tplc="042A0001" w:tentative="1">
      <w:start w:val="1"/>
      <w:numFmt w:val="bullet"/>
      <w:lvlText w:val=""/>
      <w:lvlJc w:val="left"/>
      <w:pPr>
        <w:ind w:left="7472" w:hanging="360"/>
      </w:pPr>
      <w:rPr>
        <w:rFonts w:ascii="Symbol" w:hAnsi="Symbol" w:hint="default"/>
      </w:rPr>
    </w:lvl>
    <w:lvl w:ilvl="7" w:tplc="042A0003" w:tentative="1">
      <w:start w:val="1"/>
      <w:numFmt w:val="bullet"/>
      <w:lvlText w:val="o"/>
      <w:lvlJc w:val="left"/>
      <w:pPr>
        <w:ind w:left="8192" w:hanging="360"/>
      </w:pPr>
      <w:rPr>
        <w:rFonts w:ascii="Courier New" w:hAnsi="Courier New" w:cs="Courier New" w:hint="default"/>
      </w:rPr>
    </w:lvl>
    <w:lvl w:ilvl="8" w:tplc="042A0005" w:tentative="1">
      <w:start w:val="1"/>
      <w:numFmt w:val="bullet"/>
      <w:lvlText w:val=""/>
      <w:lvlJc w:val="left"/>
      <w:pPr>
        <w:ind w:left="8912" w:hanging="360"/>
      </w:pPr>
      <w:rPr>
        <w:rFonts w:ascii="Wingdings" w:hAnsi="Wingdings" w:hint="default"/>
      </w:rPr>
    </w:lvl>
  </w:abstractNum>
  <w:abstractNum w:abstractNumId="9">
    <w:nsid w:val="4F901178"/>
    <w:multiLevelType w:val="multilevel"/>
    <w:tmpl w:val="A4082F26"/>
    <w:lvl w:ilvl="0">
      <w:start w:val="1"/>
      <w:numFmt w:val="bullet"/>
      <w:lvlText w:val="-"/>
      <w:lvlJc w:val="left"/>
      <w:pPr>
        <w:tabs>
          <w:tab w:val="num" w:pos="720"/>
        </w:tabs>
        <w:ind w:left="720" w:hanging="360"/>
      </w:pPr>
      <w:rPr>
        <w:rFonts w:ascii="Cambria" w:eastAsiaTheme="minorEastAsia" w:hAnsi="Cambria" w:cstheme="minorBidi"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525843D1"/>
    <w:multiLevelType w:val="hybridMultilevel"/>
    <w:tmpl w:val="82CA2740"/>
    <w:lvl w:ilvl="0" w:tplc="B37AD152">
      <w:start w:val="1"/>
      <w:numFmt w:val="bullet"/>
      <w:lvlText w:val="-"/>
      <w:lvlJc w:val="left"/>
      <w:pPr>
        <w:ind w:left="1440" w:hanging="360"/>
      </w:pPr>
      <w:rPr>
        <w:rFonts w:ascii="Cambria" w:eastAsiaTheme="minorEastAsia" w:hAnsi="Cambria"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5B8A01DC"/>
    <w:multiLevelType w:val="multilevel"/>
    <w:tmpl w:val="0792B1AA"/>
    <w:lvl w:ilvl="0">
      <w:start w:val="1"/>
      <w:numFmt w:val="bullet"/>
      <w:lvlText w:val="-"/>
      <w:lvlJc w:val="left"/>
      <w:pPr>
        <w:tabs>
          <w:tab w:val="num" w:pos="720"/>
        </w:tabs>
        <w:ind w:left="720" w:hanging="360"/>
      </w:pPr>
      <w:rPr>
        <w:rFonts w:ascii="Cambria" w:eastAsiaTheme="minorEastAsia" w:hAnsi="Cambria" w:cstheme="minorBidi" w:hint="default"/>
      </w:rPr>
    </w:lvl>
    <w:lvl w:ilvl="1">
      <w:start w:val="1"/>
      <w:numFmt w:val="bullet"/>
      <w:lvlText w:val="+"/>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75D82EE2"/>
    <w:multiLevelType w:val="hybridMultilevel"/>
    <w:tmpl w:val="723CD152"/>
    <w:lvl w:ilvl="0" w:tplc="B37AD152">
      <w:start w:val="1"/>
      <w:numFmt w:val="bullet"/>
      <w:lvlText w:val="-"/>
      <w:lvlJc w:val="left"/>
      <w:pPr>
        <w:ind w:left="2160" w:hanging="360"/>
      </w:pPr>
      <w:rPr>
        <w:rFonts w:ascii="Cambria" w:eastAsiaTheme="minorEastAsia" w:hAnsi="Cambria" w:cstheme="minorBidi" w:hint="default"/>
      </w:rPr>
    </w:lvl>
    <w:lvl w:ilvl="1" w:tplc="91107888">
      <w:start w:val="1"/>
      <w:numFmt w:val="bullet"/>
      <w:lvlText w:val="+"/>
      <w:lvlJc w:val="left"/>
      <w:pPr>
        <w:ind w:left="2880" w:hanging="360"/>
      </w:pPr>
      <w:rPr>
        <w:rFonts w:ascii="Courier New" w:hAnsi="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6"/>
  </w:num>
  <w:num w:numId="2">
    <w:abstractNumId w:val="10"/>
  </w:num>
  <w:num w:numId="3">
    <w:abstractNumId w:val="8"/>
  </w:num>
  <w:num w:numId="4">
    <w:abstractNumId w:val="12"/>
  </w:num>
  <w:num w:numId="5">
    <w:abstractNumId w:val="7"/>
  </w:num>
  <w:num w:numId="6">
    <w:abstractNumId w:val="0"/>
  </w:num>
  <w:num w:numId="7">
    <w:abstractNumId w:val="1"/>
  </w:num>
  <w:num w:numId="8">
    <w:abstractNumId w:val="2"/>
  </w:num>
  <w:num w:numId="9">
    <w:abstractNumId w:val="3"/>
  </w:num>
  <w:num w:numId="10">
    <w:abstractNumId w:val="11"/>
  </w:num>
  <w:num w:numId="11">
    <w:abstractNumId w:val="5"/>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E258B"/>
    <w:rsid w:val="000012E2"/>
    <w:rsid w:val="0000167F"/>
    <w:rsid w:val="000018F0"/>
    <w:rsid w:val="00002481"/>
    <w:rsid w:val="000133A4"/>
    <w:rsid w:val="000226D1"/>
    <w:rsid w:val="00035201"/>
    <w:rsid w:val="000376F2"/>
    <w:rsid w:val="00054148"/>
    <w:rsid w:val="00054A28"/>
    <w:rsid w:val="00056ECE"/>
    <w:rsid w:val="00070C60"/>
    <w:rsid w:val="00083431"/>
    <w:rsid w:val="0008558C"/>
    <w:rsid w:val="00085B55"/>
    <w:rsid w:val="00091052"/>
    <w:rsid w:val="000A0774"/>
    <w:rsid w:val="000A2B9C"/>
    <w:rsid w:val="000A731A"/>
    <w:rsid w:val="000A7411"/>
    <w:rsid w:val="000A7534"/>
    <w:rsid w:val="000A7C24"/>
    <w:rsid w:val="000C2D9F"/>
    <w:rsid w:val="000D02EF"/>
    <w:rsid w:val="000E1CEB"/>
    <w:rsid w:val="000F1D95"/>
    <w:rsid w:val="0010332B"/>
    <w:rsid w:val="001056DE"/>
    <w:rsid w:val="00124646"/>
    <w:rsid w:val="00127478"/>
    <w:rsid w:val="0013447C"/>
    <w:rsid w:val="00144248"/>
    <w:rsid w:val="00145E0F"/>
    <w:rsid w:val="00153682"/>
    <w:rsid w:val="00157378"/>
    <w:rsid w:val="00160D40"/>
    <w:rsid w:val="00164A24"/>
    <w:rsid w:val="0017096C"/>
    <w:rsid w:val="00171475"/>
    <w:rsid w:val="00175EAF"/>
    <w:rsid w:val="00176783"/>
    <w:rsid w:val="00184749"/>
    <w:rsid w:val="001921BF"/>
    <w:rsid w:val="00192351"/>
    <w:rsid w:val="00193D0C"/>
    <w:rsid w:val="00197078"/>
    <w:rsid w:val="001A1273"/>
    <w:rsid w:val="001A7DD1"/>
    <w:rsid w:val="001A7FD4"/>
    <w:rsid w:val="001B1C1D"/>
    <w:rsid w:val="001C78C6"/>
    <w:rsid w:val="001D4C59"/>
    <w:rsid w:val="001D787F"/>
    <w:rsid w:val="001F534B"/>
    <w:rsid w:val="001F5B66"/>
    <w:rsid w:val="0020182F"/>
    <w:rsid w:val="00202DD0"/>
    <w:rsid w:val="00206A61"/>
    <w:rsid w:val="00212597"/>
    <w:rsid w:val="00216B44"/>
    <w:rsid w:val="002175BD"/>
    <w:rsid w:val="00217F49"/>
    <w:rsid w:val="00230CF4"/>
    <w:rsid w:val="00235ACE"/>
    <w:rsid w:val="00236FEE"/>
    <w:rsid w:val="00240432"/>
    <w:rsid w:val="002409AD"/>
    <w:rsid w:val="002417B1"/>
    <w:rsid w:val="00243CCD"/>
    <w:rsid w:val="00246F59"/>
    <w:rsid w:val="00263A55"/>
    <w:rsid w:val="0027285C"/>
    <w:rsid w:val="0027411D"/>
    <w:rsid w:val="002909F4"/>
    <w:rsid w:val="002911C4"/>
    <w:rsid w:val="002A5490"/>
    <w:rsid w:val="002A5D27"/>
    <w:rsid w:val="002B7EAA"/>
    <w:rsid w:val="002C47E7"/>
    <w:rsid w:val="002D10C2"/>
    <w:rsid w:val="002D37A3"/>
    <w:rsid w:val="002E39F9"/>
    <w:rsid w:val="002F6859"/>
    <w:rsid w:val="0031431A"/>
    <w:rsid w:val="00316096"/>
    <w:rsid w:val="003233BA"/>
    <w:rsid w:val="00324C40"/>
    <w:rsid w:val="00335E0E"/>
    <w:rsid w:val="003369F5"/>
    <w:rsid w:val="00337D21"/>
    <w:rsid w:val="0034174A"/>
    <w:rsid w:val="003451C9"/>
    <w:rsid w:val="00347AB9"/>
    <w:rsid w:val="00360B35"/>
    <w:rsid w:val="0036104A"/>
    <w:rsid w:val="003617B3"/>
    <w:rsid w:val="00361BB4"/>
    <w:rsid w:val="003635D0"/>
    <w:rsid w:val="00364ABF"/>
    <w:rsid w:val="00364D06"/>
    <w:rsid w:val="0038404E"/>
    <w:rsid w:val="00387318"/>
    <w:rsid w:val="00387CDF"/>
    <w:rsid w:val="003A56A1"/>
    <w:rsid w:val="003B0101"/>
    <w:rsid w:val="003B2ADB"/>
    <w:rsid w:val="003C1AAF"/>
    <w:rsid w:val="003C2249"/>
    <w:rsid w:val="003C4440"/>
    <w:rsid w:val="003D1B46"/>
    <w:rsid w:val="003D5067"/>
    <w:rsid w:val="003E1DE9"/>
    <w:rsid w:val="003E2026"/>
    <w:rsid w:val="003E20C0"/>
    <w:rsid w:val="003F36AB"/>
    <w:rsid w:val="004209D0"/>
    <w:rsid w:val="004227E1"/>
    <w:rsid w:val="00431B89"/>
    <w:rsid w:val="00437235"/>
    <w:rsid w:val="00437A2B"/>
    <w:rsid w:val="00447DEC"/>
    <w:rsid w:val="00452145"/>
    <w:rsid w:val="004550EE"/>
    <w:rsid w:val="004558C3"/>
    <w:rsid w:val="004648AD"/>
    <w:rsid w:val="00465EBD"/>
    <w:rsid w:val="00465FD2"/>
    <w:rsid w:val="004857D1"/>
    <w:rsid w:val="0048614C"/>
    <w:rsid w:val="00490170"/>
    <w:rsid w:val="0049068D"/>
    <w:rsid w:val="0049079B"/>
    <w:rsid w:val="004919D4"/>
    <w:rsid w:val="0049384C"/>
    <w:rsid w:val="00493F10"/>
    <w:rsid w:val="004A00AE"/>
    <w:rsid w:val="004A1EB0"/>
    <w:rsid w:val="004A2F5E"/>
    <w:rsid w:val="004A4391"/>
    <w:rsid w:val="004A70FF"/>
    <w:rsid w:val="004B1E14"/>
    <w:rsid w:val="004C272D"/>
    <w:rsid w:val="004D7C46"/>
    <w:rsid w:val="004E2634"/>
    <w:rsid w:val="004E2A26"/>
    <w:rsid w:val="004E6B4E"/>
    <w:rsid w:val="004F29EB"/>
    <w:rsid w:val="004F5801"/>
    <w:rsid w:val="0050029D"/>
    <w:rsid w:val="00501D14"/>
    <w:rsid w:val="005078CB"/>
    <w:rsid w:val="00513DC0"/>
    <w:rsid w:val="005164A5"/>
    <w:rsid w:val="005168C6"/>
    <w:rsid w:val="005212E0"/>
    <w:rsid w:val="005251EC"/>
    <w:rsid w:val="005269C1"/>
    <w:rsid w:val="0052709C"/>
    <w:rsid w:val="005327A8"/>
    <w:rsid w:val="00532DEE"/>
    <w:rsid w:val="00533FBD"/>
    <w:rsid w:val="00541296"/>
    <w:rsid w:val="00553C2E"/>
    <w:rsid w:val="00554D35"/>
    <w:rsid w:val="00562A7D"/>
    <w:rsid w:val="00562BE4"/>
    <w:rsid w:val="00564450"/>
    <w:rsid w:val="005652A6"/>
    <w:rsid w:val="00571341"/>
    <w:rsid w:val="00573769"/>
    <w:rsid w:val="00584680"/>
    <w:rsid w:val="005858E3"/>
    <w:rsid w:val="0058698A"/>
    <w:rsid w:val="00587BCA"/>
    <w:rsid w:val="00593AAC"/>
    <w:rsid w:val="00596084"/>
    <w:rsid w:val="005A75D5"/>
    <w:rsid w:val="005B4F15"/>
    <w:rsid w:val="005B5ADA"/>
    <w:rsid w:val="005B5AF2"/>
    <w:rsid w:val="005C19CA"/>
    <w:rsid w:val="005E086D"/>
    <w:rsid w:val="005E2B3E"/>
    <w:rsid w:val="005E516D"/>
    <w:rsid w:val="0060092E"/>
    <w:rsid w:val="00600DDF"/>
    <w:rsid w:val="00604549"/>
    <w:rsid w:val="00607A3F"/>
    <w:rsid w:val="00614848"/>
    <w:rsid w:val="006155E5"/>
    <w:rsid w:val="006201FC"/>
    <w:rsid w:val="00632541"/>
    <w:rsid w:val="00632CB2"/>
    <w:rsid w:val="00634257"/>
    <w:rsid w:val="006434DA"/>
    <w:rsid w:val="00645CC7"/>
    <w:rsid w:val="006508BF"/>
    <w:rsid w:val="006557D7"/>
    <w:rsid w:val="00657B63"/>
    <w:rsid w:val="00662527"/>
    <w:rsid w:val="00663C94"/>
    <w:rsid w:val="006656AD"/>
    <w:rsid w:val="006665C7"/>
    <w:rsid w:val="0067159F"/>
    <w:rsid w:val="00684866"/>
    <w:rsid w:val="006850A9"/>
    <w:rsid w:val="00687691"/>
    <w:rsid w:val="00693CC3"/>
    <w:rsid w:val="006A288B"/>
    <w:rsid w:val="006A325F"/>
    <w:rsid w:val="006A385B"/>
    <w:rsid w:val="006A389D"/>
    <w:rsid w:val="006A497A"/>
    <w:rsid w:val="006C2AE0"/>
    <w:rsid w:val="006C5834"/>
    <w:rsid w:val="006D13E6"/>
    <w:rsid w:val="006E258B"/>
    <w:rsid w:val="006F457D"/>
    <w:rsid w:val="006F549D"/>
    <w:rsid w:val="00705648"/>
    <w:rsid w:val="00706036"/>
    <w:rsid w:val="00710576"/>
    <w:rsid w:val="007106BE"/>
    <w:rsid w:val="00713462"/>
    <w:rsid w:val="0071518C"/>
    <w:rsid w:val="00737C9A"/>
    <w:rsid w:val="00755F6D"/>
    <w:rsid w:val="00757B52"/>
    <w:rsid w:val="00761148"/>
    <w:rsid w:val="00774812"/>
    <w:rsid w:val="00775AE0"/>
    <w:rsid w:val="00794FC4"/>
    <w:rsid w:val="00796021"/>
    <w:rsid w:val="007A3B48"/>
    <w:rsid w:val="007A4B31"/>
    <w:rsid w:val="007B06E9"/>
    <w:rsid w:val="007B133C"/>
    <w:rsid w:val="007C22BE"/>
    <w:rsid w:val="007D604D"/>
    <w:rsid w:val="007E2FDA"/>
    <w:rsid w:val="007E3B16"/>
    <w:rsid w:val="007F7799"/>
    <w:rsid w:val="00811462"/>
    <w:rsid w:val="00822690"/>
    <w:rsid w:val="0083118E"/>
    <w:rsid w:val="00834065"/>
    <w:rsid w:val="00845529"/>
    <w:rsid w:val="00851374"/>
    <w:rsid w:val="00852066"/>
    <w:rsid w:val="00854E06"/>
    <w:rsid w:val="00864DE7"/>
    <w:rsid w:val="00884D6D"/>
    <w:rsid w:val="008905B6"/>
    <w:rsid w:val="00893891"/>
    <w:rsid w:val="008962C0"/>
    <w:rsid w:val="008A07BA"/>
    <w:rsid w:val="008A7A84"/>
    <w:rsid w:val="008B25DC"/>
    <w:rsid w:val="008C22F9"/>
    <w:rsid w:val="008C6798"/>
    <w:rsid w:val="008C797D"/>
    <w:rsid w:val="008C7EA0"/>
    <w:rsid w:val="008D04D8"/>
    <w:rsid w:val="008D7D54"/>
    <w:rsid w:val="008E2679"/>
    <w:rsid w:val="008E4BF3"/>
    <w:rsid w:val="008F0871"/>
    <w:rsid w:val="008F1139"/>
    <w:rsid w:val="008F14B4"/>
    <w:rsid w:val="008F449A"/>
    <w:rsid w:val="00901198"/>
    <w:rsid w:val="00901A30"/>
    <w:rsid w:val="00904DB0"/>
    <w:rsid w:val="00906CB0"/>
    <w:rsid w:val="00933E77"/>
    <w:rsid w:val="00934CA0"/>
    <w:rsid w:val="0093602B"/>
    <w:rsid w:val="00936A70"/>
    <w:rsid w:val="009474E8"/>
    <w:rsid w:val="0095461D"/>
    <w:rsid w:val="00954C75"/>
    <w:rsid w:val="00962FB7"/>
    <w:rsid w:val="009766B3"/>
    <w:rsid w:val="00981B76"/>
    <w:rsid w:val="00983723"/>
    <w:rsid w:val="00986517"/>
    <w:rsid w:val="00995570"/>
    <w:rsid w:val="009A3F92"/>
    <w:rsid w:val="009B6290"/>
    <w:rsid w:val="009C2C1A"/>
    <w:rsid w:val="009C7550"/>
    <w:rsid w:val="009D20E8"/>
    <w:rsid w:val="009D2C90"/>
    <w:rsid w:val="009D4F8D"/>
    <w:rsid w:val="009D7D7B"/>
    <w:rsid w:val="009E157D"/>
    <w:rsid w:val="009E19B6"/>
    <w:rsid w:val="009E2ADB"/>
    <w:rsid w:val="009F409A"/>
    <w:rsid w:val="00A0559D"/>
    <w:rsid w:val="00A15B92"/>
    <w:rsid w:val="00A16BC8"/>
    <w:rsid w:val="00A2247A"/>
    <w:rsid w:val="00A23768"/>
    <w:rsid w:val="00A26FAE"/>
    <w:rsid w:val="00A340E7"/>
    <w:rsid w:val="00A51FCB"/>
    <w:rsid w:val="00A5288F"/>
    <w:rsid w:val="00A57983"/>
    <w:rsid w:val="00A6183F"/>
    <w:rsid w:val="00A67FE3"/>
    <w:rsid w:val="00A72D0F"/>
    <w:rsid w:val="00A7390F"/>
    <w:rsid w:val="00A76596"/>
    <w:rsid w:val="00A9061D"/>
    <w:rsid w:val="00A924E8"/>
    <w:rsid w:val="00AB6819"/>
    <w:rsid w:val="00AB76C3"/>
    <w:rsid w:val="00AC0478"/>
    <w:rsid w:val="00AC2800"/>
    <w:rsid w:val="00AD28D8"/>
    <w:rsid w:val="00AD4AFE"/>
    <w:rsid w:val="00AE2E09"/>
    <w:rsid w:val="00AE5DB3"/>
    <w:rsid w:val="00AE7255"/>
    <w:rsid w:val="00AF0E1F"/>
    <w:rsid w:val="00AF188A"/>
    <w:rsid w:val="00AF1FC7"/>
    <w:rsid w:val="00AF32FE"/>
    <w:rsid w:val="00B1487F"/>
    <w:rsid w:val="00B17CB6"/>
    <w:rsid w:val="00B339F4"/>
    <w:rsid w:val="00B50222"/>
    <w:rsid w:val="00B53F6D"/>
    <w:rsid w:val="00B650C0"/>
    <w:rsid w:val="00B66EB7"/>
    <w:rsid w:val="00B72909"/>
    <w:rsid w:val="00B73DE0"/>
    <w:rsid w:val="00B746C2"/>
    <w:rsid w:val="00B77528"/>
    <w:rsid w:val="00B83A5D"/>
    <w:rsid w:val="00B86084"/>
    <w:rsid w:val="00B86AF4"/>
    <w:rsid w:val="00B8795D"/>
    <w:rsid w:val="00B910C2"/>
    <w:rsid w:val="00B91421"/>
    <w:rsid w:val="00B93779"/>
    <w:rsid w:val="00BA14AC"/>
    <w:rsid w:val="00BA7285"/>
    <w:rsid w:val="00BB0883"/>
    <w:rsid w:val="00BC138F"/>
    <w:rsid w:val="00BC151C"/>
    <w:rsid w:val="00BC2715"/>
    <w:rsid w:val="00BC3428"/>
    <w:rsid w:val="00BD3299"/>
    <w:rsid w:val="00BD49AC"/>
    <w:rsid w:val="00BF46DA"/>
    <w:rsid w:val="00BF7000"/>
    <w:rsid w:val="00C06B8F"/>
    <w:rsid w:val="00C1404A"/>
    <w:rsid w:val="00C32C5D"/>
    <w:rsid w:val="00C33232"/>
    <w:rsid w:val="00C342D1"/>
    <w:rsid w:val="00C4136E"/>
    <w:rsid w:val="00C472CE"/>
    <w:rsid w:val="00C508A4"/>
    <w:rsid w:val="00C5333B"/>
    <w:rsid w:val="00C60F81"/>
    <w:rsid w:val="00C664BA"/>
    <w:rsid w:val="00C8637F"/>
    <w:rsid w:val="00CB0402"/>
    <w:rsid w:val="00CB2FBD"/>
    <w:rsid w:val="00CB43A7"/>
    <w:rsid w:val="00CB4E84"/>
    <w:rsid w:val="00CB60E8"/>
    <w:rsid w:val="00CC0786"/>
    <w:rsid w:val="00CC3154"/>
    <w:rsid w:val="00CD0770"/>
    <w:rsid w:val="00CD1D9D"/>
    <w:rsid w:val="00CD2DB3"/>
    <w:rsid w:val="00CD5376"/>
    <w:rsid w:val="00CE0F13"/>
    <w:rsid w:val="00CE2EFB"/>
    <w:rsid w:val="00CE5C0D"/>
    <w:rsid w:val="00CE5C97"/>
    <w:rsid w:val="00CF0215"/>
    <w:rsid w:val="00CF3325"/>
    <w:rsid w:val="00CF39E2"/>
    <w:rsid w:val="00D0114C"/>
    <w:rsid w:val="00D01C6F"/>
    <w:rsid w:val="00D0374D"/>
    <w:rsid w:val="00D12D2D"/>
    <w:rsid w:val="00D1761F"/>
    <w:rsid w:val="00D339CC"/>
    <w:rsid w:val="00D437E2"/>
    <w:rsid w:val="00D5225D"/>
    <w:rsid w:val="00D647D1"/>
    <w:rsid w:val="00D65913"/>
    <w:rsid w:val="00D67090"/>
    <w:rsid w:val="00D747BC"/>
    <w:rsid w:val="00D752FA"/>
    <w:rsid w:val="00D814D9"/>
    <w:rsid w:val="00D83B08"/>
    <w:rsid w:val="00D868BF"/>
    <w:rsid w:val="00D9738B"/>
    <w:rsid w:val="00DA0EF6"/>
    <w:rsid w:val="00DA1305"/>
    <w:rsid w:val="00DB06B5"/>
    <w:rsid w:val="00DB4707"/>
    <w:rsid w:val="00DB5F45"/>
    <w:rsid w:val="00DB631A"/>
    <w:rsid w:val="00DB6CCB"/>
    <w:rsid w:val="00DC1A5C"/>
    <w:rsid w:val="00DC4767"/>
    <w:rsid w:val="00DD08BC"/>
    <w:rsid w:val="00DD7BDA"/>
    <w:rsid w:val="00DE0086"/>
    <w:rsid w:val="00DE3F6F"/>
    <w:rsid w:val="00DE416A"/>
    <w:rsid w:val="00DE7D0A"/>
    <w:rsid w:val="00E0085D"/>
    <w:rsid w:val="00E01854"/>
    <w:rsid w:val="00E059E9"/>
    <w:rsid w:val="00E10160"/>
    <w:rsid w:val="00E17CBD"/>
    <w:rsid w:val="00E2147E"/>
    <w:rsid w:val="00E22657"/>
    <w:rsid w:val="00E2773D"/>
    <w:rsid w:val="00E30DAF"/>
    <w:rsid w:val="00E323DC"/>
    <w:rsid w:val="00E40C35"/>
    <w:rsid w:val="00E53ED6"/>
    <w:rsid w:val="00E54523"/>
    <w:rsid w:val="00E6634C"/>
    <w:rsid w:val="00E73749"/>
    <w:rsid w:val="00E86675"/>
    <w:rsid w:val="00E94A2A"/>
    <w:rsid w:val="00E97D82"/>
    <w:rsid w:val="00E97D9C"/>
    <w:rsid w:val="00EB1ED7"/>
    <w:rsid w:val="00EB25C0"/>
    <w:rsid w:val="00EB45AF"/>
    <w:rsid w:val="00EC62E4"/>
    <w:rsid w:val="00ED0708"/>
    <w:rsid w:val="00ED14EB"/>
    <w:rsid w:val="00ED52C8"/>
    <w:rsid w:val="00EE06B4"/>
    <w:rsid w:val="00EE3BD4"/>
    <w:rsid w:val="00EE4284"/>
    <w:rsid w:val="00EE77CB"/>
    <w:rsid w:val="00EF7E36"/>
    <w:rsid w:val="00F0502D"/>
    <w:rsid w:val="00F10EE1"/>
    <w:rsid w:val="00F12167"/>
    <w:rsid w:val="00F336B1"/>
    <w:rsid w:val="00F36F71"/>
    <w:rsid w:val="00F527BB"/>
    <w:rsid w:val="00F537A7"/>
    <w:rsid w:val="00F64B0A"/>
    <w:rsid w:val="00F67D96"/>
    <w:rsid w:val="00F72D14"/>
    <w:rsid w:val="00FA6DD8"/>
    <w:rsid w:val="00FA6FD8"/>
    <w:rsid w:val="00FD60A9"/>
    <w:rsid w:val="00FE1807"/>
    <w:rsid w:val="00FE4538"/>
    <w:rsid w:val="00FF04C9"/>
    <w:rsid w:val="00FF1245"/>
    <w:rsid w:val="00FF4B17"/>
    <w:rsid w:val="00FF6FB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6"/>
    <o:shapelayout v:ext="edit">
      <o:idmap v:ext="edit" data="1"/>
    </o:shapelayout>
  </w:shapeDefaults>
  <w:decimalSymbol w:val="."/>
  <w:listSeparator w:val=","/>
  <w14:docId w14:val="4948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vi-V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9AC"/>
    <w:pPr>
      <w:widowControl w:val="0"/>
      <w:suppressAutoHyphens/>
    </w:pPr>
    <w:rPr>
      <w:rFonts w:ascii="Liberation Serif" w:eastAsia="DejaVu Sans" w:hAnsi="Liberation Serif" w:cs="DejaVu Sans"/>
      <w:kern w:val="1"/>
      <w:sz w:val="24"/>
      <w:szCs w:val="24"/>
      <w:lang w:val="en-US" w:eastAsia="hi-IN" w:bidi="hi-IN"/>
    </w:rPr>
  </w:style>
  <w:style w:type="paragraph" w:styleId="Heading1">
    <w:name w:val="heading 1"/>
    <w:basedOn w:val="Normal"/>
    <w:next w:val="Normal"/>
    <w:link w:val="Heading1Char"/>
    <w:uiPriority w:val="9"/>
    <w:qFormat/>
    <w:rsid w:val="001F534B"/>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1F534B"/>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1F534B"/>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semiHidden/>
    <w:unhideWhenUsed/>
    <w:qFormat/>
    <w:rsid w:val="001F534B"/>
    <w:pPr>
      <w:keepNext/>
      <w:keepLines/>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1F534B"/>
    <w:pPr>
      <w:keepNext/>
      <w:keepLines/>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1F534B"/>
    <w:pPr>
      <w:keepNext/>
      <w:keepLines/>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1F534B"/>
    <w:pPr>
      <w:keepNext/>
      <w:keepLines/>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1F534B"/>
    <w:pPr>
      <w:keepNext/>
      <w:keepLines/>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1F534B"/>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34B"/>
    <w:rPr>
      <w:rFonts w:asciiTheme="majorHAnsi" w:eastAsiaTheme="majorEastAsia" w:hAnsiTheme="majorHAnsi" w:cs="Mangal"/>
      <w:b/>
      <w:bCs/>
      <w:color w:val="365F91" w:themeColor="accent1" w:themeShade="BF"/>
      <w:kern w:val="1"/>
      <w:sz w:val="28"/>
      <w:szCs w:val="25"/>
      <w:lang w:val="en-US" w:eastAsia="hi-IN" w:bidi="hi-IN"/>
    </w:rPr>
  </w:style>
  <w:style w:type="character" w:customStyle="1" w:styleId="Heading2Char">
    <w:name w:val="Heading 2 Char"/>
    <w:basedOn w:val="DefaultParagraphFont"/>
    <w:link w:val="Heading2"/>
    <w:uiPriority w:val="9"/>
    <w:rsid w:val="001F534B"/>
    <w:rPr>
      <w:rFonts w:asciiTheme="majorHAnsi" w:eastAsiaTheme="majorEastAsia" w:hAnsiTheme="majorHAnsi" w:cs="Mangal"/>
      <w:b/>
      <w:bCs/>
      <w:color w:val="4F81BD" w:themeColor="accent1"/>
      <w:kern w:val="1"/>
      <w:sz w:val="26"/>
      <w:szCs w:val="23"/>
      <w:lang w:val="en-US" w:eastAsia="hi-IN" w:bidi="hi-IN"/>
    </w:rPr>
  </w:style>
  <w:style w:type="character" w:customStyle="1" w:styleId="Heading3Char">
    <w:name w:val="Heading 3 Char"/>
    <w:basedOn w:val="DefaultParagraphFont"/>
    <w:link w:val="Heading3"/>
    <w:uiPriority w:val="9"/>
    <w:rsid w:val="001F534B"/>
    <w:rPr>
      <w:rFonts w:asciiTheme="majorHAnsi" w:eastAsiaTheme="majorEastAsia" w:hAnsiTheme="majorHAnsi" w:cs="Mangal"/>
      <w:b/>
      <w:bCs/>
      <w:color w:val="4F81BD" w:themeColor="accent1"/>
      <w:kern w:val="1"/>
      <w:sz w:val="24"/>
      <w:szCs w:val="21"/>
      <w:lang w:val="en-US" w:eastAsia="hi-IN" w:bidi="hi-IN"/>
    </w:rPr>
  </w:style>
  <w:style w:type="character" w:customStyle="1" w:styleId="Heading4Char">
    <w:name w:val="Heading 4 Char"/>
    <w:basedOn w:val="DefaultParagraphFont"/>
    <w:link w:val="Heading4"/>
    <w:uiPriority w:val="9"/>
    <w:semiHidden/>
    <w:rsid w:val="001F534B"/>
    <w:rPr>
      <w:rFonts w:asciiTheme="majorHAnsi" w:eastAsiaTheme="majorEastAsia" w:hAnsiTheme="majorHAnsi" w:cs="Mangal"/>
      <w:b/>
      <w:bCs/>
      <w:i/>
      <w:iCs/>
      <w:color w:val="4F81BD" w:themeColor="accent1"/>
      <w:kern w:val="1"/>
      <w:sz w:val="24"/>
      <w:szCs w:val="21"/>
      <w:lang w:val="en-US" w:eastAsia="hi-IN" w:bidi="hi-IN"/>
    </w:rPr>
  </w:style>
  <w:style w:type="character" w:customStyle="1" w:styleId="Heading5Char">
    <w:name w:val="Heading 5 Char"/>
    <w:basedOn w:val="DefaultParagraphFont"/>
    <w:link w:val="Heading5"/>
    <w:uiPriority w:val="9"/>
    <w:semiHidden/>
    <w:rsid w:val="001F534B"/>
    <w:rPr>
      <w:rFonts w:asciiTheme="majorHAnsi" w:eastAsiaTheme="majorEastAsia" w:hAnsiTheme="majorHAnsi" w:cs="Mangal"/>
      <w:color w:val="243F60" w:themeColor="accent1" w:themeShade="7F"/>
      <w:kern w:val="1"/>
      <w:sz w:val="24"/>
      <w:szCs w:val="21"/>
      <w:lang w:val="en-US" w:eastAsia="hi-IN" w:bidi="hi-IN"/>
    </w:rPr>
  </w:style>
  <w:style w:type="character" w:customStyle="1" w:styleId="Heading6Char">
    <w:name w:val="Heading 6 Char"/>
    <w:basedOn w:val="DefaultParagraphFont"/>
    <w:link w:val="Heading6"/>
    <w:uiPriority w:val="9"/>
    <w:semiHidden/>
    <w:rsid w:val="001F534B"/>
    <w:rPr>
      <w:rFonts w:asciiTheme="majorHAnsi" w:eastAsiaTheme="majorEastAsia" w:hAnsiTheme="majorHAnsi" w:cs="Mangal"/>
      <w:i/>
      <w:iCs/>
      <w:color w:val="243F60" w:themeColor="accent1" w:themeShade="7F"/>
      <w:kern w:val="1"/>
      <w:sz w:val="24"/>
      <w:szCs w:val="21"/>
      <w:lang w:val="en-US" w:eastAsia="hi-IN" w:bidi="hi-IN"/>
    </w:rPr>
  </w:style>
  <w:style w:type="character" w:customStyle="1" w:styleId="Heading7Char">
    <w:name w:val="Heading 7 Char"/>
    <w:basedOn w:val="DefaultParagraphFont"/>
    <w:link w:val="Heading7"/>
    <w:uiPriority w:val="9"/>
    <w:semiHidden/>
    <w:rsid w:val="001F534B"/>
    <w:rPr>
      <w:rFonts w:asciiTheme="majorHAnsi" w:eastAsiaTheme="majorEastAsia" w:hAnsiTheme="majorHAnsi" w:cs="Mangal"/>
      <w:i/>
      <w:iCs/>
      <w:color w:val="404040" w:themeColor="text1" w:themeTint="BF"/>
      <w:kern w:val="1"/>
      <w:sz w:val="24"/>
      <w:szCs w:val="21"/>
      <w:lang w:val="en-US" w:eastAsia="hi-IN" w:bidi="hi-IN"/>
    </w:rPr>
  </w:style>
  <w:style w:type="character" w:customStyle="1" w:styleId="Heading8Char">
    <w:name w:val="Heading 8 Char"/>
    <w:basedOn w:val="DefaultParagraphFont"/>
    <w:link w:val="Heading8"/>
    <w:uiPriority w:val="9"/>
    <w:semiHidden/>
    <w:rsid w:val="001F534B"/>
    <w:rPr>
      <w:rFonts w:asciiTheme="majorHAnsi" w:eastAsiaTheme="majorEastAsia" w:hAnsiTheme="majorHAnsi" w:cs="Mangal"/>
      <w:color w:val="404040" w:themeColor="text1" w:themeTint="BF"/>
      <w:kern w:val="1"/>
      <w:szCs w:val="18"/>
      <w:lang w:val="en-US" w:eastAsia="hi-IN" w:bidi="hi-IN"/>
    </w:rPr>
  </w:style>
  <w:style w:type="character" w:customStyle="1" w:styleId="Heading9Char">
    <w:name w:val="Heading 9 Char"/>
    <w:basedOn w:val="DefaultParagraphFont"/>
    <w:link w:val="Heading9"/>
    <w:uiPriority w:val="9"/>
    <w:semiHidden/>
    <w:rsid w:val="001F534B"/>
    <w:rPr>
      <w:rFonts w:asciiTheme="majorHAnsi" w:eastAsiaTheme="majorEastAsia" w:hAnsiTheme="majorHAnsi" w:cs="Mangal"/>
      <w:i/>
      <w:iCs/>
      <w:color w:val="404040" w:themeColor="text1" w:themeTint="BF"/>
      <w:kern w:val="1"/>
      <w:szCs w:val="18"/>
      <w:lang w:val="en-US" w:eastAsia="hi-IN" w:bidi="hi-IN"/>
    </w:rPr>
  </w:style>
  <w:style w:type="paragraph" w:styleId="Caption">
    <w:name w:val="caption"/>
    <w:basedOn w:val="Normal"/>
    <w:qFormat/>
    <w:rsid w:val="00BD49AC"/>
    <w:pPr>
      <w:suppressLineNumbers/>
      <w:spacing w:before="120" w:after="120"/>
    </w:pPr>
    <w:rPr>
      <w:i/>
      <w:iCs/>
    </w:rPr>
  </w:style>
  <w:style w:type="paragraph" w:styleId="Title">
    <w:name w:val="Title"/>
    <w:basedOn w:val="Normal"/>
    <w:next w:val="Normal"/>
    <w:link w:val="TitleChar"/>
    <w:uiPriority w:val="10"/>
    <w:qFormat/>
    <w:rsid w:val="001F534B"/>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1F534B"/>
    <w:rPr>
      <w:rFonts w:asciiTheme="majorHAnsi" w:eastAsiaTheme="majorEastAsia" w:hAnsiTheme="majorHAnsi" w:cs="Mangal"/>
      <w:color w:val="17365D" w:themeColor="text2" w:themeShade="BF"/>
      <w:spacing w:val="5"/>
      <w:kern w:val="28"/>
      <w:sz w:val="52"/>
      <w:szCs w:val="47"/>
      <w:lang w:val="en-US" w:eastAsia="hi-IN" w:bidi="hi-IN"/>
    </w:rPr>
  </w:style>
  <w:style w:type="paragraph" w:styleId="Subtitle">
    <w:name w:val="Subtitle"/>
    <w:basedOn w:val="Normal"/>
    <w:next w:val="Normal"/>
    <w:link w:val="SubtitleChar"/>
    <w:uiPriority w:val="11"/>
    <w:qFormat/>
    <w:rsid w:val="001F534B"/>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1F534B"/>
    <w:rPr>
      <w:rFonts w:asciiTheme="majorHAnsi" w:eastAsiaTheme="majorEastAsia" w:hAnsiTheme="majorHAnsi" w:cs="Mangal"/>
      <w:i/>
      <w:iCs/>
      <w:color w:val="4F81BD" w:themeColor="accent1"/>
      <w:spacing w:val="15"/>
      <w:kern w:val="1"/>
      <w:sz w:val="24"/>
      <w:szCs w:val="21"/>
      <w:lang w:val="en-US" w:eastAsia="hi-IN" w:bidi="hi-IN"/>
    </w:rPr>
  </w:style>
  <w:style w:type="character" w:styleId="Strong">
    <w:name w:val="Strong"/>
    <w:basedOn w:val="DefaultParagraphFont"/>
    <w:uiPriority w:val="22"/>
    <w:qFormat/>
    <w:rsid w:val="001F534B"/>
    <w:rPr>
      <w:b/>
      <w:bCs/>
    </w:rPr>
  </w:style>
  <w:style w:type="character" w:styleId="Emphasis">
    <w:name w:val="Emphasis"/>
    <w:basedOn w:val="DefaultParagraphFont"/>
    <w:uiPriority w:val="20"/>
    <w:qFormat/>
    <w:rsid w:val="001F534B"/>
    <w:rPr>
      <w:i/>
      <w:iCs/>
    </w:rPr>
  </w:style>
  <w:style w:type="paragraph" w:styleId="NoSpacing">
    <w:name w:val="No Spacing"/>
    <w:uiPriority w:val="1"/>
    <w:qFormat/>
    <w:rsid w:val="001F534B"/>
    <w:pPr>
      <w:widowControl w:val="0"/>
      <w:suppressAutoHyphens/>
    </w:pPr>
    <w:rPr>
      <w:rFonts w:ascii="Liberation Serif" w:eastAsia="DejaVu Sans" w:hAnsi="Liberation Serif" w:cs="Mangal"/>
      <w:kern w:val="1"/>
      <w:sz w:val="24"/>
      <w:szCs w:val="21"/>
      <w:lang w:val="en-US" w:eastAsia="hi-IN" w:bidi="hi-IN"/>
    </w:rPr>
  </w:style>
  <w:style w:type="paragraph" w:styleId="ListParagraph">
    <w:name w:val="List Paragraph"/>
    <w:basedOn w:val="Normal"/>
    <w:link w:val="ListParagraphChar"/>
    <w:uiPriority w:val="34"/>
    <w:qFormat/>
    <w:rsid w:val="001F534B"/>
    <w:pPr>
      <w:ind w:left="720"/>
      <w:contextualSpacing/>
    </w:pPr>
    <w:rPr>
      <w:rFonts w:cs="Mangal"/>
      <w:szCs w:val="21"/>
    </w:rPr>
  </w:style>
  <w:style w:type="paragraph" w:styleId="Quote">
    <w:name w:val="Quote"/>
    <w:basedOn w:val="Normal"/>
    <w:next w:val="Normal"/>
    <w:link w:val="QuoteChar"/>
    <w:uiPriority w:val="29"/>
    <w:qFormat/>
    <w:rsid w:val="001F534B"/>
    <w:rPr>
      <w:rFonts w:cs="Mangal"/>
      <w:i/>
      <w:iCs/>
      <w:color w:val="000000" w:themeColor="text1"/>
      <w:szCs w:val="21"/>
    </w:rPr>
  </w:style>
  <w:style w:type="character" w:customStyle="1" w:styleId="QuoteChar">
    <w:name w:val="Quote Char"/>
    <w:basedOn w:val="DefaultParagraphFont"/>
    <w:link w:val="Quote"/>
    <w:uiPriority w:val="29"/>
    <w:rsid w:val="001F534B"/>
    <w:rPr>
      <w:rFonts w:ascii="Liberation Serif" w:eastAsia="DejaVu Sans" w:hAnsi="Liberation Serif" w:cs="Mangal"/>
      <w:i/>
      <w:iCs/>
      <w:color w:val="000000" w:themeColor="text1"/>
      <w:kern w:val="1"/>
      <w:sz w:val="24"/>
      <w:szCs w:val="21"/>
      <w:lang w:val="en-US" w:eastAsia="hi-IN" w:bidi="hi-IN"/>
    </w:rPr>
  </w:style>
  <w:style w:type="paragraph" w:styleId="IntenseQuote">
    <w:name w:val="Intense Quote"/>
    <w:basedOn w:val="Normal"/>
    <w:next w:val="Normal"/>
    <w:link w:val="IntenseQuoteChar"/>
    <w:uiPriority w:val="30"/>
    <w:qFormat/>
    <w:rsid w:val="001F534B"/>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1F534B"/>
    <w:rPr>
      <w:rFonts w:ascii="Liberation Serif" w:eastAsia="DejaVu Sans" w:hAnsi="Liberation Serif" w:cs="Mangal"/>
      <w:b/>
      <w:bCs/>
      <w:i/>
      <w:iCs/>
      <w:color w:val="4F81BD" w:themeColor="accent1"/>
      <w:kern w:val="1"/>
      <w:sz w:val="24"/>
      <w:szCs w:val="21"/>
      <w:lang w:val="en-US" w:eastAsia="hi-IN" w:bidi="hi-IN"/>
    </w:rPr>
  </w:style>
  <w:style w:type="character" w:styleId="SubtleEmphasis">
    <w:name w:val="Subtle Emphasis"/>
    <w:basedOn w:val="DefaultParagraphFont"/>
    <w:uiPriority w:val="19"/>
    <w:qFormat/>
    <w:rsid w:val="001F534B"/>
    <w:rPr>
      <w:i/>
      <w:iCs/>
      <w:color w:val="808080" w:themeColor="text1" w:themeTint="7F"/>
    </w:rPr>
  </w:style>
  <w:style w:type="character" w:styleId="IntenseEmphasis">
    <w:name w:val="Intense Emphasis"/>
    <w:basedOn w:val="DefaultParagraphFont"/>
    <w:uiPriority w:val="21"/>
    <w:qFormat/>
    <w:rsid w:val="001F534B"/>
    <w:rPr>
      <w:b/>
      <w:bCs/>
      <w:i/>
      <w:iCs/>
      <w:color w:val="4F81BD" w:themeColor="accent1"/>
    </w:rPr>
  </w:style>
  <w:style w:type="character" w:styleId="SubtleReference">
    <w:name w:val="Subtle Reference"/>
    <w:basedOn w:val="DefaultParagraphFont"/>
    <w:uiPriority w:val="31"/>
    <w:qFormat/>
    <w:rsid w:val="001F534B"/>
    <w:rPr>
      <w:smallCaps/>
      <w:color w:val="C0504D" w:themeColor="accent2"/>
      <w:u w:val="single"/>
    </w:rPr>
  </w:style>
  <w:style w:type="character" w:styleId="IntenseReference">
    <w:name w:val="Intense Reference"/>
    <w:basedOn w:val="DefaultParagraphFont"/>
    <w:uiPriority w:val="32"/>
    <w:qFormat/>
    <w:rsid w:val="001F534B"/>
    <w:rPr>
      <w:b/>
      <w:bCs/>
      <w:smallCaps/>
      <w:color w:val="C0504D" w:themeColor="accent2"/>
      <w:spacing w:val="5"/>
      <w:u w:val="single"/>
    </w:rPr>
  </w:style>
  <w:style w:type="character" w:styleId="BookTitle">
    <w:name w:val="Book Title"/>
    <w:basedOn w:val="DefaultParagraphFont"/>
    <w:uiPriority w:val="33"/>
    <w:qFormat/>
    <w:rsid w:val="001F534B"/>
    <w:rPr>
      <w:b/>
      <w:bCs/>
      <w:smallCaps/>
      <w:spacing w:val="5"/>
    </w:rPr>
  </w:style>
  <w:style w:type="paragraph" w:styleId="TOCHeading">
    <w:name w:val="TOC Heading"/>
    <w:basedOn w:val="Heading1"/>
    <w:next w:val="Normal"/>
    <w:uiPriority w:val="39"/>
    <w:unhideWhenUsed/>
    <w:qFormat/>
    <w:rsid w:val="001F534B"/>
    <w:pPr>
      <w:outlineLvl w:val="9"/>
    </w:pPr>
  </w:style>
  <w:style w:type="paragraph" w:styleId="BalloonText">
    <w:name w:val="Balloon Text"/>
    <w:basedOn w:val="Normal"/>
    <w:link w:val="BalloonTextChar"/>
    <w:uiPriority w:val="99"/>
    <w:semiHidden/>
    <w:unhideWhenUsed/>
    <w:rsid w:val="00B72909"/>
    <w:rPr>
      <w:rFonts w:ascii="Tahoma" w:hAnsi="Tahoma" w:cs="Mangal"/>
      <w:sz w:val="16"/>
      <w:szCs w:val="14"/>
    </w:rPr>
  </w:style>
  <w:style w:type="character" w:customStyle="1" w:styleId="BalloonTextChar">
    <w:name w:val="Balloon Text Char"/>
    <w:basedOn w:val="DefaultParagraphFont"/>
    <w:link w:val="BalloonText"/>
    <w:uiPriority w:val="99"/>
    <w:semiHidden/>
    <w:rsid w:val="00B72909"/>
    <w:rPr>
      <w:rFonts w:ascii="Tahoma" w:eastAsia="DejaVu Sans" w:hAnsi="Tahoma" w:cs="Mangal"/>
      <w:kern w:val="1"/>
      <w:sz w:val="16"/>
      <w:szCs w:val="14"/>
      <w:lang w:val="en-US" w:eastAsia="hi-IN" w:bidi="hi-IN"/>
    </w:rPr>
  </w:style>
  <w:style w:type="paragraph" w:customStyle="1" w:styleId="MTDisplayEquation">
    <w:name w:val="MTDisplayEquation"/>
    <w:basedOn w:val="ListParagraph"/>
    <w:link w:val="MTDisplayEquationChar"/>
    <w:rsid w:val="00B53F6D"/>
    <w:pPr>
      <w:tabs>
        <w:tab w:val="center" w:pos="4880"/>
        <w:tab w:val="right" w:pos="9020"/>
      </w:tabs>
      <w:ind w:firstLine="720"/>
      <w:jc w:val="both"/>
    </w:pPr>
    <w:rPr>
      <w:rFonts w:asciiTheme="majorHAnsi" w:hAnsiTheme="majorHAnsi" w:cstheme="majorHAnsi"/>
      <w:noProof/>
      <w:sz w:val="26"/>
      <w:szCs w:val="26"/>
      <w:lang w:eastAsia="vi-VN" w:bidi="ar-SA"/>
    </w:rPr>
  </w:style>
  <w:style w:type="character" w:customStyle="1" w:styleId="ListParagraphChar">
    <w:name w:val="List Paragraph Char"/>
    <w:basedOn w:val="DefaultParagraphFont"/>
    <w:link w:val="ListParagraph"/>
    <w:uiPriority w:val="34"/>
    <w:rsid w:val="00B53F6D"/>
    <w:rPr>
      <w:rFonts w:ascii="Liberation Serif" w:eastAsia="DejaVu Sans" w:hAnsi="Liberation Serif" w:cs="Mangal"/>
      <w:kern w:val="1"/>
      <w:sz w:val="24"/>
      <w:szCs w:val="21"/>
      <w:lang w:val="en-US" w:eastAsia="hi-IN" w:bidi="hi-IN"/>
    </w:rPr>
  </w:style>
  <w:style w:type="character" w:customStyle="1" w:styleId="MTDisplayEquationChar">
    <w:name w:val="MTDisplayEquation Char"/>
    <w:basedOn w:val="ListParagraphChar"/>
    <w:link w:val="MTDisplayEquation"/>
    <w:rsid w:val="00B53F6D"/>
    <w:rPr>
      <w:rFonts w:asciiTheme="majorHAnsi" w:eastAsia="DejaVu Sans" w:hAnsiTheme="majorHAnsi" w:cstheme="majorHAnsi"/>
      <w:noProof/>
      <w:kern w:val="1"/>
      <w:sz w:val="26"/>
      <w:szCs w:val="26"/>
      <w:lang w:val="en-US" w:eastAsia="vi-VN" w:bidi="hi-IN"/>
    </w:rPr>
  </w:style>
  <w:style w:type="paragraph" w:styleId="Header">
    <w:name w:val="header"/>
    <w:basedOn w:val="Normal"/>
    <w:link w:val="HeaderChar"/>
    <w:uiPriority w:val="99"/>
    <w:unhideWhenUsed/>
    <w:rsid w:val="00D83B08"/>
    <w:pPr>
      <w:tabs>
        <w:tab w:val="center" w:pos="4513"/>
        <w:tab w:val="right" w:pos="9026"/>
      </w:tabs>
    </w:pPr>
    <w:rPr>
      <w:rFonts w:cs="Mangal"/>
      <w:szCs w:val="21"/>
    </w:rPr>
  </w:style>
  <w:style w:type="character" w:customStyle="1" w:styleId="HeaderChar">
    <w:name w:val="Header Char"/>
    <w:basedOn w:val="DefaultParagraphFont"/>
    <w:link w:val="Header"/>
    <w:uiPriority w:val="99"/>
    <w:rsid w:val="00D83B08"/>
    <w:rPr>
      <w:rFonts w:ascii="Liberation Serif" w:eastAsia="DejaVu Sans" w:hAnsi="Liberation Serif" w:cs="Mangal"/>
      <w:kern w:val="1"/>
      <w:sz w:val="24"/>
      <w:szCs w:val="21"/>
      <w:lang w:val="en-US" w:eastAsia="hi-IN" w:bidi="hi-IN"/>
    </w:rPr>
  </w:style>
  <w:style w:type="paragraph" w:styleId="Footer">
    <w:name w:val="footer"/>
    <w:basedOn w:val="Normal"/>
    <w:link w:val="FooterChar"/>
    <w:uiPriority w:val="99"/>
    <w:unhideWhenUsed/>
    <w:rsid w:val="00D83B08"/>
    <w:pPr>
      <w:tabs>
        <w:tab w:val="center" w:pos="4513"/>
        <w:tab w:val="right" w:pos="9026"/>
      </w:tabs>
    </w:pPr>
    <w:rPr>
      <w:rFonts w:cs="Mangal"/>
      <w:szCs w:val="21"/>
    </w:rPr>
  </w:style>
  <w:style w:type="character" w:customStyle="1" w:styleId="FooterChar">
    <w:name w:val="Footer Char"/>
    <w:basedOn w:val="DefaultParagraphFont"/>
    <w:link w:val="Footer"/>
    <w:uiPriority w:val="99"/>
    <w:rsid w:val="00D83B08"/>
    <w:rPr>
      <w:rFonts w:ascii="Liberation Serif" w:eastAsia="DejaVu Sans" w:hAnsi="Liberation Serif" w:cs="Mangal"/>
      <w:kern w:val="1"/>
      <w:sz w:val="24"/>
      <w:szCs w:val="21"/>
      <w:lang w:val="en-US" w:eastAsia="hi-IN" w:bidi="hi-IN"/>
    </w:rPr>
  </w:style>
  <w:style w:type="table" w:styleId="TableGrid">
    <w:name w:val="Table Grid"/>
    <w:basedOn w:val="TableNormal"/>
    <w:uiPriority w:val="59"/>
    <w:rsid w:val="008D7D54"/>
    <w:rPr>
      <w:rFonts w:asciiTheme="minorHAnsi" w:eastAsiaTheme="minorEastAsia" w:hAnsiTheme="minorHAnsi" w:cstheme="minorBidi"/>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F5B66"/>
    <w:pPr>
      <w:spacing w:after="100"/>
    </w:pPr>
    <w:rPr>
      <w:rFonts w:cs="Mangal"/>
      <w:szCs w:val="21"/>
    </w:rPr>
  </w:style>
  <w:style w:type="paragraph" w:styleId="TOC2">
    <w:name w:val="toc 2"/>
    <w:basedOn w:val="Normal"/>
    <w:next w:val="Normal"/>
    <w:autoRedefine/>
    <w:uiPriority w:val="39"/>
    <w:unhideWhenUsed/>
    <w:rsid w:val="001F5B66"/>
    <w:pPr>
      <w:spacing w:after="100"/>
      <w:ind w:left="240"/>
    </w:pPr>
    <w:rPr>
      <w:rFonts w:cs="Mangal"/>
      <w:szCs w:val="21"/>
    </w:rPr>
  </w:style>
  <w:style w:type="paragraph" w:styleId="TOC3">
    <w:name w:val="toc 3"/>
    <w:basedOn w:val="Normal"/>
    <w:next w:val="Normal"/>
    <w:autoRedefine/>
    <w:uiPriority w:val="39"/>
    <w:unhideWhenUsed/>
    <w:rsid w:val="001F5B66"/>
    <w:pPr>
      <w:spacing w:after="100"/>
      <w:ind w:left="480"/>
    </w:pPr>
    <w:rPr>
      <w:rFonts w:cs="Mangal"/>
      <w:szCs w:val="21"/>
    </w:rPr>
  </w:style>
  <w:style w:type="character" w:styleId="Hyperlink">
    <w:name w:val="Hyperlink"/>
    <w:basedOn w:val="DefaultParagraphFont"/>
    <w:uiPriority w:val="99"/>
    <w:unhideWhenUsed/>
    <w:rsid w:val="001F5B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5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4.bin"/><Relationship Id="rId21" Type="http://schemas.openxmlformats.org/officeDocument/2006/relationships/image" Target="media/image8.wmf"/><Relationship Id="rId22" Type="http://schemas.openxmlformats.org/officeDocument/2006/relationships/oleObject" Target="embeddings/oleObject5.bin"/><Relationship Id="rId23" Type="http://schemas.openxmlformats.org/officeDocument/2006/relationships/image" Target="media/image9.wmf"/><Relationship Id="rId24" Type="http://schemas.openxmlformats.org/officeDocument/2006/relationships/oleObject" Target="embeddings/oleObject6.bin"/><Relationship Id="rId25" Type="http://schemas.openxmlformats.org/officeDocument/2006/relationships/image" Target="media/image10.emf"/><Relationship Id="rId26" Type="http://schemas.openxmlformats.org/officeDocument/2006/relationships/oleObject" Target="embeddings/oleObject7.bin"/><Relationship Id="rId27" Type="http://schemas.openxmlformats.org/officeDocument/2006/relationships/image" Target="media/image11.emf"/><Relationship Id="rId28" Type="http://schemas.openxmlformats.org/officeDocument/2006/relationships/oleObject" Target="embeddings/oleObject8.bin"/><Relationship Id="rId2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oleObject9.bin"/><Relationship Id="rId31" Type="http://schemas.openxmlformats.org/officeDocument/2006/relationships/image" Target="media/image13.emf"/><Relationship Id="rId32" Type="http://schemas.openxmlformats.org/officeDocument/2006/relationships/oleObject" Target="embeddings/oleObject10.bin"/><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4.jpeg"/><Relationship Id="rId34" Type="http://schemas.openxmlformats.org/officeDocument/2006/relationships/image" Target="media/image15.jpeg"/><Relationship Id="rId35" Type="http://schemas.openxmlformats.org/officeDocument/2006/relationships/image" Target="media/image16.jpeg"/><Relationship Id="rId36" Type="http://schemas.openxmlformats.org/officeDocument/2006/relationships/image" Target="media/image17.jpeg"/><Relationship Id="rId10" Type="http://schemas.openxmlformats.org/officeDocument/2006/relationships/image" Target="media/image1.png"/><Relationship Id="rId11" Type="http://schemas.openxmlformats.org/officeDocument/2006/relationships/image" Target="media/image2.wmf"/><Relationship Id="rId12" Type="http://schemas.openxmlformats.org/officeDocument/2006/relationships/oleObject" Target="embeddings/oleObject1.bin"/><Relationship Id="rId13" Type="http://schemas.openxmlformats.org/officeDocument/2006/relationships/image" Target="media/image3.wmf"/><Relationship Id="rId14" Type="http://schemas.openxmlformats.org/officeDocument/2006/relationships/oleObject" Target="embeddings/oleObject2.bin"/><Relationship Id="rId15" Type="http://schemas.openxmlformats.org/officeDocument/2006/relationships/image" Target="media/image4.wmf"/><Relationship Id="rId16" Type="http://schemas.openxmlformats.org/officeDocument/2006/relationships/oleObject" Target="embeddings/oleObject3.bin"/><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wmf"/><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A5F97834066744906B06874A80082F"/>
        <w:category>
          <w:name w:val="General"/>
          <w:gallery w:val="placeholder"/>
        </w:category>
        <w:types>
          <w:type w:val="bbPlcHdr"/>
        </w:types>
        <w:behaviors>
          <w:behavior w:val="content"/>
        </w:behaviors>
        <w:guid w:val="{D9FC92C1-21F2-3548-A983-1BC9C444C8AF}"/>
      </w:docPartPr>
      <w:docPartBody>
        <w:p w14:paraId="4DE22BAE" w14:textId="18076D34" w:rsidR="00845DF1" w:rsidRDefault="002967C5" w:rsidP="002967C5">
          <w:pPr>
            <w:pStyle w:val="7AA5F97834066744906B06874A80082F"/>
          </w:pPr>
          <w:r>
            <w:rPr>
              <w:rFonts w:asciiTheme="majorHAnsi" w:eastAsiaTheme="majorEastAsia" w:hAnsiTheme="majorHAnsi" w:cstheme="majorBidi"/>
              <w:color w:val="548DD4" w:themeColor="text2" w:themeTint="99"/>
              <w:sz w:val="72"/>
              <w:szCs w:val="7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erif">
    <w:altName w:val="ＭＳ Ｐ明朝"/>
    <w:charset w:val="80"/>
    <w:family w:val="roman"/>
    <w:pitch w:val="variable"/>
  </w:font>
  <w:font w:name="DejaVu Sans">
    <w:altName w:val="MS Mincho"/>
    <w:charset w:val="80"/>
    <w:family w:val="auto"/>
    <w:pitch w:val="variable"/>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MS PMincho">
    <w:charset w:val="80"/>
    <w:family w:val="roman"/>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7C5"/>
    <w:rsid w:val="002967C5"/>
    <w:rsid w:val="00845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6D3CD4A3B0E04AA3C484EB71C9F85B">
    <w:name w:val="446D3CD4A3B0E04AA3C484EB71C9F85B"/>
    <w:rsid w:val="002967C5"/>
  </w:style>
  <w:style w:type="paragraph" w:customStyle="1" w:styleId="31EE891A8C79AC41B66617AF63687D02">
    <w:name w:val="31EE891A8C79AC41B66617AF63687D02"/>
    <w:rsid w:val="002967C5"/>
  </w:style>
  <w:style w:type="paragraph" w:customStyle="1" w:styleId="18097F785738EB4BAAEDC3F88EB702EF">
    <w:name w:val="18097F785738EB4BAAEDC3F88EB702EF"/>
    <w:rsid w:val="002967C5"/>
  </w:style>
  <w:style w:type="paragraph" w:customStyle="1" w:styleId="E3361B20054DA1438B48FA01B8248B0A">
    <w:name w:val="E3361B20054DA1438B48FA01B8248B0A"/>
    <w:rsid w:val="002967C5"/>
  </w:style>
  <w:style w:type="paragraph" w:customStyle="1" w:styleId="7AA5F97834066744906B06874A80082F">
    <w:name w:val="7AA5F97834066744906B06874A80082F"/>
    <w:rsid w:val="002967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6D3CD4A3B0E04AA3C484EB71C9F85B">
    <w:name w:val="446D3CD4A3B0E04AA3C484EB71C9F85B"/>
    <w:rsid w:val="002967C5"/>
  </w:style>
  <w:style w:type="paragraph" w:customStyle="1" w:styleId="31EE891A8C79AC41B66617AF63687D02">
    <w:name w:val="31EE891A8C79AC41B66617AF63687D02"/>
    <w:rsid w:val="002967C5"/>
  </w:style>
  <w:style w:type="paragraph" w:customStyle="1" w:styleId="18097F785738EB4BAAEDC3F88EB702EF">
    <w:name w:val="18097F785738EB4BAAEDC3F88EB702EF"/>
    <w:rsid w:val="002967C5"/>
  </w:style>
  <w:style w:type="paragraph" w:customStyle="1" w:styleId="E3361B20054DA1438B48FA01B8248B0A">
    <w:name w:val="E3361B20054DA1438B48FA01B8248B0A"/>
    <w:rsid w:val="002967C5"/>
  </w:style>
  <w:style w:type="paragraph" w:customStyle="1" w:styleId="7AA5F97834066744906B06874A80082F">
    <w:name w:val="7AA5F97834066744906B06874A80082F"/>
    <w:rsid w:val="002967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76E79-6921-C248-A266-DF00DF3E9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2211</Words>
  <Characters>12606</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Agent giải bài toán FreeCell</dc:title>
  <dc:creator>Thành viên: Nguyễn Hoàng Sơn, Nguyễn Hà Anh Tuấn, Nguyễn Đình Tư </dc:creator>
  <cp:lastModifiedBy>Dinh Tu Nguyen</cp:lastModifiedBy>
  <cp:revision>3</cp:revision>
  <cp:lastPrinted>2011-04-26T10:21:00Z</cp:lastPrinted>
  <dcterms:created xsi:type="dcterms:W3CDTF">2011-04-26T10:21:00Z</dcterms:created>
  <dcterms:modified xsi:type="dcterms:W3CDTF">2011-04-26T10:21:00Z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